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73CAC" w14:textId="77777777" w:rsidR="0083541B" w:rsidRDefault="00E67B5F">
      <w:pPr>
        <w:jc w:val="center"/>
        <w:rPr>
          <w:rFonts w:ascii="宋体" w:eastAsia="宋体" w:hAnsi="宋体" w:cs="Times New Roman"/>
          <w:b/>
          <w:bCs/>
        </w:rPr>
      </w:pPr>
      <w:r>
        <w:rPr>
          <w:rFonts w:ascii="宋体" w:eastAsia="宋体" w:hAnsi="宋体" w:cs="Times New Roman" w:hint="eastAsia"/>
          <w:b/>
          <w:bCs/>
        </w:rPr>
        <w:t>第一章</w:t>
      </w:r>
    </w:p>
    <w:p w14:paraId="007F8222" w14:textId="77777777" w:rsidR="0083541B" w:rsidRDefault="00E67B5F">
      <w:pPr>
        <w:rPr>
          <w:rFonts w:ascii="等线" w:eastAsia="等线" w:hAnsi="等线" w:cs="Times New Roman"/>
        </w:rPr>
      </w:pPr>
      <w:r>
        <w:rPr>
          <w:rFonts w:ascii="等线" w:eastAsia="等线" w:hAnsi="等线" w:cs="Times New Roman" w:hint="eastAsia"/>
        </w:rPr>
        <w:t>1. [</w:t>
      </w:r>
      <w:r>
        <w:rPr>
          <w:rFonts w:ascii="等线" w:eastAsia="等线" w:hAnsi="等线" w:cs="Times New Roman" w:hint="eastAsia"/>
        </w:rPr>
        <w:t>单选</w:t>
      </w:r>
      <w:r>
        <w:rPr>
          <w:rFonts w:ascii="等线" w:eastAsia="等线" w:hAnsi="等线" w:cs="Tahoma" w:hint="eastAsia"/>
        </w:rPr>
        <w:t>]</w:t>
      </w:r>
      <w:r>
        <w:rPr>
          <w:rFonts w:ascii="等线" w:eastAsia="等线" w:hAnsi="等线" w:cs="Times New Roman" w:hint="eastAsia"/>
        </w:rPr>
        <w:t>编号以</w:t>
      </w:r>
      <w:r>
        <w:rPr>
          <w:rFonts w:ascii="等线" w:eastAsia="等线" w:hAnsi="等线" w:cs="Times New Roman" w:hint="eastAsia"/>
        </w:rPr>
        <w:t>7</w:t>
      </w:r>
      <w:r>
        <w:rPr>
          <w:rFonts w:ascii="等线" w:eastAsia="等线" w:hAnsi="等线" w:cs="Times New Roman" w:hint="eastAsia"/>
        </w:rPr>
        <w:t>开头的制冷剂，应是下列何项？</w:t>
      </w:r>
      <w:r>
        <w:rPr>
          <w:rFonts w:ascii="等线" w:eastAsia="等线" w:hAnsi="等线" w:cs="Times New Roman" w:hint="eastAsia"/>
        </w:rPr>
        <w:t xml:space="preserve"> </w:t>
      </w:r>
      <w:r>
        <w:rPr>
          <w:rFonts w:ascii="等线" w:eastAsia="等线" w:hAnsi="等线" w:cs="Times New Roman" w:hint="eastAsia"/>
        </w:rPr>
        <w:t>（</w:t>
      </w:r>
      <w:r>
        <w:rPr>
          <w:rFonts w:ascii="等线" w:eastAsia="等线" w:hAnsi="等线" w:cs="Times New Roman"/>
        </w:rPr>
        <w:t xml:space="preserve"> </w:t>
      </w:r>
      <w:r>
        <w:rPr>
          <w:rFonts w:ascii="等线" w:eastAsia="等线" w:hAnsi="等线" w:cs="Times New Roman" w:hint="eastAsia"/>
        </w:rPr>
        <w:t>D</w:t>
      </w:r>
      <w:r>
        <w:rPr>
          <w:rFonts w:ascii="等线" w:eastAsia="等线" w:hAnsi="等线" w:cs="Times New Roman" w:hint="eastAsia"/>
        </w:rPr>
        <w:t>）</w:t>
      </w:r>
    </w:p>
    <w:p w14:paraId="36AFF857" w14:textId="77777777" w:rsidR="0083541B" w:rsidRDefault="00E67B5F">
      <w:pPr>
        <w:rPr>
          <w:rFonts w:ascii="等线" w:eastAsia="等线" w:hAnsi="等线" w:cs="Times New Roman"/>
        </w:rPr>
      </w:pPr>
      <w:r>
        <w:rPr>
          <w:rFonts w:ascii="Times New Roman" w:eastAsia="等线" w:hAnsi="Times New Roman" w:cs="Times New Roman"/>
        </w:rPr>
        <w:t>A.</w:t>
      </w:r>
      <w:r>
        <w:rPr>
          <w:rFonts w:ascii="等线" w:eastAsia="等线" w:hAnsi="等线" w:cs="Times New Roman" w:hint="eastAsia"/>
        </w:rPr>
        <w:t xml:space="preserve">  </w:t>
      </w:r>
      <w:r>
        <w:rPr>
          <w:rFonts w:ascii="等线" w:eastAsia="等线" w:hAnsi="等线" w:cs="Times New Roman" w:hint="eastAsia"/>
        </w:rPr>
        <w:t>饱和碳氢化合物的衍生物</w:t>
      </w:r>
    </w:p>
    <w:p w14:paraId="17D6FEF8" w14:textId="77777777" w:rsidR="0083541B" w:rsidRDefault="00E67B5F">
      <w:pPr>
        <w:rPr>
          <w:rFonts w:ascii="等线" w:eastAsia="等线" w:hAnsi="等线" w:cs="Times New Roman"/>
        </w:rPr>
      </w:pPr>
      <w:r>
        <w:rPr>
          <w:rFonts w:ascii="Times New Roman" w:eastAsia="等线" w:hAnsi="Times New Roman" w:cs="Times New Roman"/>
        </w:rPr>
        <w:t xml:space="preserve">B.  </w:t>
      </w:r>
      <w:r>
        <w:rPr>
          <w:rFonts w:ascii="等线" w:eastAsia="等线" w:hAnsi="等线" w:cs="Times New Roman" w:hint="eastAsia"/>
        </w:rPr>
        <w:t>非饱和碳氢化合物</w:t>
      </w:r>
    </w:p>
    <w:p w14:paraId="2E003B79" w14:textId="77777777" w:rsidR="0083541B" w:rsidRDefault="00E67B5F">
      <w:pPr>
        <w:rPr>
          <w:rFonts w:ascii="等线" w:eastAsia="等线" w:hAnsi="等线" w:cs="Times New Roman"/>
        </w:rPr>
      </w:pPr>
      <w:r>
        <w:rPr>
          <w:rFonts w:ascii="Times New Roman" w:eastAsia="等线" w:hAnsi="Times New Roman" w:cs="Times New Roman"/>
        </w:rPr>
        <w:t xml:space="preserve">C. </w:t>
      </w:r>
      <w:r>
        <w:rPr>
          <w:rFonts w:ascii="等线" w:eastAsia="等线" w:hAnsi="等线" w:cs="Times New Roman" w:hint="eastAsia"/>
        </w:rPr>
        <w:t xml:space="preserve"> </w:t>
      </w:r>
      <w:r>
        <w:rPr>
          <w:rFonts w:ascii="等线" w:eastAsia="等线" w:hAnsi="等线" w:cs="Times New Roman" w:hint="eastAsia"/>
        </w:rPr>
        <w:t>饱和碳氢化合物</w:t>
      </w:r>
    </w:p>
    <w:p w14:paraId="59F66074" w14:textId="77777777" w:rsidR="0083541B" w:rsidRDefault="00E67B5F">
      <w:pPr>
        <w:rPr>
          <w:rFonts w:ascii="等线" w:eastAsia="等线" w:hAnsi="等线" w:cs="Times New Roman"/>
        </w:rPr>
      </w:pPr>
      <w:r>
        <w:rPr>
          <w:rFonts w:ascii="Times New Roman" w:eastAsia="等线" w:hAnsi="Times New Roman" w:cs="Times New Roman"/>
        </w:rPr>
        <w:t xml:space="preserve">D. </w:t>
      </w:r>
      <w:r>
        <w:rPr>
          <w:rFonts w:ascii="等线" w:eastAsia="等线" w:hAnsi="等线" w:cs="Times New Roman" w:hint="eastAsia"/>
        </w:rPr>
        <w:t xml:space="preserve"> </w:t>
      </w:r>
      <w:r>
        <w:rPr>
          <w:rFonts w:ascii="等线" w:eastAsia="等线" w:hAnsi="等线" w:cs="Times New Roman" w:hint="eastAsia"/>
        </w:rPr>
        <w:t>无机化合物</w:t>
      </w:r>
    </w:p>
    <w:p w14:paraId="5BDF37A0" w14:textId="77777777" w:rsidR="0083541B" w:rsidRDefault="0083541B">
      <w:pPr>
        <w:rPr>
          <w:rFonts w:ascii="等线" w:eastAsia="等线" w:hAnsi="等线" w:cs="Times New Roman"/>
        </w:rPr>
      </w:pPr>
    </w:p>
    <w:p w14:paraId="1D65EE23" w14:textId="77777777" w:rsidR="0083541B" w:rsidRDefault="00E67B5F">
      <w:pPr>
        <w:rPr>
          <w:rFonts w:ascii="等线" w:eastAsia="等线" w:hAnsi="等线" w:cs="Times New Roman"/>
        </w:rPr>
      </w:pPr>
      <w:r>
        <w:rPr>
          <w:rFonts w:ascii="等线" w:eastAsia="等线" w:hAnsi="等线" w:cs="Times New Roman" w:hint="eastAsia"/>
        </w:rPr>
        <w:t>2. [</w:t>
      </w:r>
      <w:r>
        <w:rPr>
          <w:rFonts w:ascii="等线" w:eastAsia="等线" w:hAnsi="等线" w:cs="Times New Roman" w:hint="eastAsia"/>
        </w:rPr>
        <w:t>多选</w:t>
      </w:r>
      <w:r>
        <w:rPr>
          <w:rFonts w:ascii="等线" w:eastAsia="等线" w:hAnsi="等线" w:cs="Times New Roman" w:hint="eastAsia"/>
        </w:rPr>
        <w:t>]</w:t>
      </w:r>
      <w:r>
        <w:rPr>
          <w:rFonts w:ascii="等线" w:eastAsia="等线" w:hAnsi="等线" w:cs="Times New Roman" w:hint="eastAsia"/>
        </w:rPr>
        <w:t>对制冷剂的主要热力学性能的要求有下列哪几项？（</w:t>
      </w:r>
      <w:r>
        <w:rPr>
          <w:rFonts w:ascii="等线" w:eastAsia="等线" w:hAnsi="等线" w:cs="Times New Roman"/>
        </w:rPr>
        <w:t xml:space="preserve"> </w:t>
      </w:r>
      <w:r>
        <w:rPr>
          <w:rFonts w:ascii="等线" w:eastAsia="等线" w:hAnsi="等线" w:cs="Times New Roman" w:hint="eastAsia"/>
        </w:rPr>
        <w:t>ACD</w:t>
      </w:r>
      <w:r>
        <w:rPr>
          <w:rFonts w:ascii="等线" w:eastAsia="等线" w:hAnsi="等线" w:cs="Times New Roman" w:hint="eastAsia"/>
        </w:rPr>
        <w:t>）</w:t>
      </w:r>
    </w:p>
    <w:p w14:paraId="6A6D759A" w14:textId="77777777" w:rsidR="0083541B" w:rsidRDefault="00E67B5F">
      <w:pPr>
        <w:rPr>
          <w:rFonts w:ascii="等线" w:eastAsia="等线" w:hAnsi="等线" w:cs="Times New Roman"/>
        </w:rPr>
      </w:pPr>
      <w:r>
        <w:rPr>
          <w:rFonts w:ascii="Times New Roman" w:eastAsia="等线" w:hAnsi="Times New Roman" w:cs="Times New Roman"/>
        </w:rPr>
        <w:t xml:space="preserve">A. </w:t>
      </w:r>
      <w:r>
        <w:rPr>
          <w:rFonts w:ascii="等线" w:eastAsia="等线" w:hAnsi="等线" w:cs="Times New Roman" w:hint="eastAsia"/>
        </w:rPr>
        <w:t xml:space="preserve"> </w:t>
      </w:r>
      <w:r>
        <w:rPr>
          <w:rFonts w:ascii="等线" w:eastAsia="等线" w:hAnsi="等线" w:cs="Times New Roman" w:hint="eastAsia"/>
        </w:rPr>
        <w:t>标准大气压沸点要低于所要求达到的制冷温度</w:t>
      </w:r>
    </w:p>
    <w:p w14:paraId="04457A54" w14:textId="77777777" w:rsidR="0083541B" w:rsidRDefault="00E67B5F">
      <w:pPr>
        <w:rPr>
          <w:rFonts w:ascii="等线" w:eastAsia="等线" w:hAnsi="等线" w:cs="Times New Roman"/>
        </w:rPr>
      </w:pPr>
      <w:r>
        <w:rPr>
          <w:rFonts w:ascii="Times New Roman" w:eastAsia="等线" w:hAnsi="Times New Roman" w:cs="Times New Roman"/>
        </w:rPr>
        <w:t xml:space="preserve">B. </w:t>
      </w:r>
      <w:r>
        <w:rPr>
          <w:rFonts w:ascii="等线" w:eastAsia="等线" w:hAnsi="等线" w:cs="Times New Roman" w:hint="eastAsia"/>
        </w:rPr>
        <w:t xml:space="preserve"> </w:t>
      </w:r>
      <w:r>
        <w:rPr>
          <w:rFonts w:ascii="等线" w:eastAsia="等线" w:hAnsi="等线" w:cs="Times New Roman" w:hint="eastAsia"/>
        </w:rPr>
        <w:t>冷凝压力越低越好</w:t>
      </w:r>
    </w:p>
    <w:p w14:paraId="787292C6" w14:textId="77777777" w:rsidR="0083541B" w:rsidRDefault="00E67B5F">
      <w:pPr>
        <w:rPr>
          <w:rFonts w:ascii="等线" w:eastAsia="等线" w:hAnsi="等线" w:cs="Times New Roman"/>
        </w:rPr>
      </w:pPr>
      <w:r>
        <w:rPr>
          <w:rFonts w:ascii="Times New Roman" w:eastAsia="等线" w:hAnsi="Times New Roman" w:cs="Times New Roman"/>
        </w:rPr>
        <w:t>C.</w:t>
      </w:r>
      <w:r>
        <w:rPr>
          <w:rFonts w:ascii="等线" w:eastAsia="等线" w:hAnsi="等线" w:cs="Times New Roman" w:hint="eastAsia"/>
        </w:rPr>
        <w:t xml:space="preserve">  </w:t>
      </w:r>
      <w:r>
        <w:rPr>
          <w:rFonts w:ascii="等线" w:eastAsia="等线" w:hAnsi="等线" w:cs="Times New Roman" w:hint="eastAsia"/>
        </w:rPr>
        <w:t>单位容积汽化潜热要大</w:t>
      </w:r>
      <w:r>
        <w:rPr>
          <w:rFonts w:ascii="等线" w:eastAsia="等线" w:hAnsi="等线" w:cs="Times New Roman" w:hint="eastAsia"/>
        </w:rPr>
        <w:t xml:space="preserve"> </w:t>
      </w:r>
    </w:p>
    <w:p w14:paraId="5E75A0DA" w14:textId="77777777" w:rsidR="0083541B" w:rsidRDefault="00E67B5F">
      <w:pPr>
        <w:rPr>
          <w:rFonts w:ascii="等线" w:eastAsia="等线" w:hAnsi="等线" w:cs="Times New Roman"/>
        </w:rPr>
      </w:pPr>
      <w:r>
        <w:rPr>
          <w:rFonts w:ascii="Times New Roman" w:eastAsia="等线" w:hAnsi="Times New Roman" w:cs="Times New Roman"/>
        </w:rPr>
        <w:t xml:space="preserve">D.  </w:t>
      </w:r>
      <w:r>
        <w:rPr>
          <w:rFonts w:ascii="等线" w:eastAsia="等线" w:hAnsi="等线" w:cs="Times New Roman" w:hint="eastAsia"/>
        </w:rPr>
        <w:t>临界点要高</w:t>
      </w:r>
    </w:p>
    <w:p w14:paraId="61A8ACD3" w14:textId="77777777" w:rsidR="0083541B" w:rsidRDefault="0083541B">
      <w:pPr>
        <w:rPr>
          <w:rFonts w:ascii="等线" w:eastAsia="等线" w:hAnsi="等线" w:cs="Times New Roman"/>
        </w:rPr>
      </w:pPr>
    </w:p>
    <w:p w14:paraId="1EFB0E7E" w14:textId="77777777" w:rsidR="0083541B" w:rsidRDefault="00E67B5F">
      <w:pPr>
        <w:rPr>
          <w:rFonts w:ascii="等线" w:eastAsia="等线" w:hAnsi="等线" w:cs="Times New Roman"/>
        </w:rPr>
      </w:pPr>
      <w:r>
        <w:rPr>
          <w:rFonts w:ascii="等线" w:eastAsia="等线" w:hAnsi="等线" w:cs="Times New Roman" w:hint="eastAsia"/>
        </w:rPr>
        <w:t>3.[</w:t>
      </w:r>
      <w:r>
        <w:rPr>
          <w:rFonts w:ascii="等线" w:eastAsia="等线" w:hAnsi="等线" w:cs="Times New Roman" w:hint="eastAsia"/>
        </w:rPr>
        <w:t>单选</w:t>
      </w:r>
      <w:r>
        <w:rPr>
          <w:rFonts w:ascii="等线" w:eastAsia="等线" w:hAnsi="等线" w:cs="Times New Roman" w:hint="eastAsia"/>
        </w:rPr>
        <w:t>]</w:t>
      </w:r>
      <w:r>
        <w:rPr>
          <w:rFonts w:ascii="等线" w:eastAsia="等线" w:hAnsi="等线" w:cs="Times New Roman" w:hint="eastAsia"/>
        </w:rPr>
        <w:t>制冷剂的</w:t>
      </w:r>
      <w:r>
        <w:rPr>
          <w:rFonts w:ascii="等线" w:eastAsia="等线" w:hAnsi="等线" w:cs="Times New Roman" w:hint="eastAsia"/>
        </w:rPr>
        <w:t>GWP</w:t>
      </w:r>
      <w:r>
        <w:rPr>
          <w:rFonts w:ascii="等线" w:eastAsia="等线" w:hAnsi="等线" w:cs="Times New Roman" w:hint="eastAsia"/>
        </w:rPr>
        <w:t>值是制冷剂安全、环境特性的指标之一，</w:t>
      </w:r>
      <w:r>
        <w:rPr>
          <w:rFonts w:ascii="等线" w:eastAsia="等线" w:hAnsi="等线" w:cs="Times New Roman" w:hint="eastAsia"/>
        </w:rPr>
        <w:t>GWP</w:t>
      </w:r>
      <w:r>
        <w:rPr>
          <w:rFonts w:ascii="等线" w:eastAsia="等线" w:hAnsi="等线" w:cs="Times New Roman" w:hint="eastAsia"/>
        </w:rPr>
        <w:t>的正确描述为（</w:t>
      </w:r>
      <w:r>
        <w:rPr>
          <w:rFonts w:ascii="等线" w:eastAsia="等线" w:hAnsi="等线" w:cs="Times New Roman"/>
        </w:rPr>
        <w:t xml:space="preserve"> </w:t>
      </w:r>
      <w:r>
        <w:rPr>
          <w:rFonts w:ascii="等线" w:eastAsia="等线" w:hAnsi="等线" w:cs="Times New Roman" w:hint="eastAsia"/>
        </w:rPr>
        <w:t>A</w:t>
      </w:r>
      <w:r>
        <w:rPr>
          <w:rFonts w:ascii="等线" w:eastAsia="等线" w:hAnsi="等线" w:cs="Times New Roman" w:hint="eastAsia"/>
        </w:rPr>
        <w:t>）</w:t>
      </w:r>
    </w:p>
    <w:p w14:paraId="2067CA92" w14:textId="77777777" w:rsidR="0083541B" w:rsidRDefault="00E67B5F">
      <w:pPr>
        <w:rPr>
          <w:rFonts w:ascii="等线" w:eastAsia="等线" w:hAnsi="等线" w:cs="Times New Roman"/>
        </w:rPr>
      </w:pPr>
      <w:r>
        <w:rPr>
          <w:rFonts w:ascii="Times New Roman" w:eastAsia="等线" w:hAnsi="Times New Roman" w:cs="Times New Roman"/>
        </w:rPr>
        <w:t xml:space="preserve">A. </w:t>
      </w:r>
      <w:r>
        <w:rPr>
          <w:rFonts w:ascii="等线" w:eastAsia="等线" w:hAnsi="等线" w:cs="Times New Roman" w:hint="eastAsia"/>
        </w:rPr>
        <w:t xml:space="preserve">  GWP</w:t>
      </w:r>
      <w:r>
        <w:rPr>
          <w:rFonts w:ascii="等线" w:eastAsia="等线" w:hAnsi="等线" w:cs="Times New Roman" w:hint="eastAsia"/>
        </w:rPr>
        <w:t>的大小表示制冷剂对大气臭氧层破坏的大小</w:t>
      </w:r>
    </w:p>
    <w:p w14:paraId="48D311DD" w14:textId="77777777" w:rsidR="0083541B" w:rsidRDefault="00E67B5F">
      <w:pPr>
        <w:rPr>
          <w:rFonts w:ascii="等线" w:eastAsia="等线" w:hAnsi="等线" w:cs="Times New Roman"/>
        </w:rPr>
      </w:pPr>
      <w:r>
        <w:rPr>
          <w:rFonts w:ascii="Times New Roman" w:eastAsia="等线" w:hAnsi="Times New Roman" w:cs="Times New Roman"/>
        </w:rPr>
        <w:t>B.</w:t>
      </w:r>
      <w:r>
        <w:rPr>
          <w:rFonts w:ascii="等线" w:eastAsia="等线" w:hAnsi="等线" w:cs="Times New Roman" w:hint="eastAsia"/>
        </w:rPr>
        <w:t xml:space="preserve">   GWP</w:t>
      </w:r>
      <w:r>
        <w:rPr>
          <w:rFonts w:ascii="等线" w:eastAsia="等线" w:hAnsi="等线" w:cs="Times New Roman" w:hint="eastAsia"/>
        </w:rPr>
        <w:t>的大小表示制冷剂毒性的大小</w:t>
      </w:r>
    </w:p>
    <w:p w14:paraId="6461286B" w14:textId="77777777" w:rsidR="0083541B" w:rsidRDefault="00E67B5F">
      <w:pPr>
        <w:rPr>
          <w:rFonts w:ascii="等线" w:eastAsia="等线" w:hAnsi="等线" w:cs="Times New Roman"/>
        </w:rPr>
      </w:pPr>
      <w:r>
        <w:rPr>
          <w:rFonts w:ascii="Times New Roman" w:eastAsia="等线" w:hAnsi="Times New Roman" w:cs="Times New Roman"/>
        </w:rPr>
        <w:t xml:space="preserve">C. </w:t>
      </w:r>
      <w:r>
        <w:rPr>
          <w:rFonts w:ascii="等线" w:eastAsia="等线" w:hAnsi="等线" w:cs="Times New Roman" w:hint="eastAsia"/>
        </w:rPr>
        <w:t xml:space="preserve">  GWP</w:t>
      </w:r>
      <w:r>
        <w:rPr>
          <w:rFonts w:ascii="等线" w:eastAsia="等线" w:hAnsi="等线" w:cs="Times New Roman" w:hint="eastAsia"/>
        </w:rPr>
        <w:t>的大小表示制冷剂在大气中存留时间的长短</w:t>
      </w:r>
    </w:p>
    <w:p w14:paraId="7E58889A" w14:textId="77777777" w:rsidR="0083541B" w:rsidRDefault="00E67B5F">
      <w:pPr>
        <w:rPr>
          <w:rFonts w:ascii="等线" w:eastAsia="等线" w:hAnsi="等线" w:cs="Times New Roman"/>
        </w:rPr>
      </w:pPr>
      <w:r>
        <w:rPr>
          <w:rFonts w:ascii="Times New Roman" w:eastAsia="等线" w:hAnsi="Times New Roman" w:cs="Times New Roman"/>
        </w:rPr>
        <w:t>D.</w:t>
      </w:r>
      <w:r>
        <w:rPr>
          <w:rFonts w:ascii="等线" w:eastAsia="等线" w:hAnsi="等线" w:cs="Times New Roman" w:hint="eastAsia"/>
        </w:rPr>
        <w:t xml:space="preserve">   GWP</w:t>
      </w:r>
      <w:r>
        <w:rPr>
          <w:rFonts w:ascii="等线" w:eastAsia="等线" w:hAnsi="等线" w:cs="Times New Roman" w:hint="eastAsia"/>
        </w:rPr>
        <w:t>的大小表示制冷剂对全球气候变暖程度影响的大小</w:t>
      </w:r>
    </w:p>
    <w:p w14:paraId="257D8631" w14:textId="77777777" w:rsidR="0083541B" w:rsidRDefault="0083541B">
      <w:pPr>
        <w:rPr>
          <w:rFonts w:ascii="等线" w:eastAsia="等线" w:hAnsi="等线" w:cs="Times New Roman"/>
        </w:rPr>
      </w:pPr>
    </w:p>
    <w:p w14:paraId="5B91BE38" w14:textId="77777777" w:rsidR="0083541B" w:rsidRDefault="00E67B5F">
      <w:pPr>
        <w:rPr>
          <w:rFonts w:ascii="等线" w:eastAsia="等线" w:hAnsi="等线" w:cs="Times New Roman"/>
        </w:rPr>
      </w:pPr>
      <w:r>
        <w:rPr>
          <w:rFonts w:ascii="等线" w:eastAsia="等线" w:hAnsi="等线" w:cs="Times New Roman" w:hint="eastAsia"/>
        </w:rPr>
        <w:t>4. [</w:t>
      </w:r>
      <w:r>
        <w:rPr>
          <w:rFonts w:ascii="等线" w:eastAsia="等线" w:hAnsi="等线" w:cs="Times New Roman" w:hint="eastAsia"/>
        </w:rPr>
        <w:t>多选</w:t>
      </w:r>
      <w:r>
        <w:rPr>
          <w:rFonts w:ascii="等线" w:eastAsia="等线" w:hAnsi="等线" w:cs="Times New Roman" w:hint="eastAsia"/>
        </w:rPr>
        <w:t>]</w:t>
      </w:r>
      <w:r>
        <w:rPr>
          <w:rFonts w:ascii="等线" w:eastAsia="等线" w:hAnsi="等线" w:cs="Times New Roman" w:hint="eastAsia"/>
        </w:rPr>
        <w:t>工商制冷空调</w:t>
      </w:r>
      <w:r>
        <w:rPr>
          <w:rFonts w:ascii="等线" w:eastAsia="等线" w:hAnsi="等线" w:cs="Times New Roman" w:hint="eastAsia"/>
        </w:rPr>
        <w:t>R22</w:t>
      </w:r>
      <w:r>
        <w:rPr>
          <w:rFonts w:ascii="等线" w:eastAsia="等线" w:hAnsi="等线" w:cs="Times New Roman" w:hint="eastAsia"/>
        </w:rPr>
        <w:t>的替代制冷剂有（</w:t>
      </w:r>
      <w:r>
        <w:rPr>
          <w:rFonts w:ascii="等线" w:eastAsia="等线" w:hAnsi="等线" w:cs="Times New Roman" w:hint="eastAsia"/>
        </w:rPr>
        <w:t>BC</w:t>
      </w:r>
      <w:r>
        <w:rPr>
          <w:rFonts w:ascii="等线" w:eastAsia="等线" w:hAnsi="等线" w:cs="Times New Roman"/>
        </w:rPr>
        <w:t xml:space="preserve"> </w:t>
      </w:r>
      <w:r>
        <w:rPr>
          <w:rFonts w:ascii="等线" w:eastAsia="等线" w:hAnsi="等线" w:cs="Times New Roman" w:hint="eastAsia"/>
        </w:rPr>
        <w:t>）</w:t>
      </w:r>
      <w:r>
        <w:rPr>
          <w:rFonts w:ascii="等线" w:eastAsia="等线" w:hAnsi="等线" w:cs="Times New Roman" w:hint="eastAsia"/>
        </w:rPr>
        <w:br/>
      </w:r>
      <w:r>
        <w:rPr>
          <w:rFonts w:ascii="Times New Roman" w:eastAsia="等线" w:hAnsi="Times New Roman" w:cs="Times New Roman"/>
        </w:rPr>
        <w:t>A. </w:t>
      </w:r>
      <w:r>
        <w:rPr>
          <w:rFonts w:ascii="等线" w:eastAsia="等线" w:hAnsi="等线" w:cs="Times New Roman" w:hint="eastAsia"/>
        </w:rPr>
        <w:t xml:space="preserve">R134a </w:t>
      </w:r>
      <w:r>
        <w:rPr>
          <w:rFonts w:ascii="Times New Roman" w:eastAsia="等线" w:hAnsi="Times New Roman" w:cs="Times New Roman"/>
        </w:rPr>
        <w:t xml:space="preserve">   B. </w:t>
      </w:r>
      <w:r>
        <w:rPr>
          <w:rFonts w:ascii="等线" w:eastAsia="等线" w:hAnsi="等线" w:cs="Times New Roman" w:hint="eastAsia"/>
        </w:rPr>
        <w:t xml:space="preserve">R407C </w:t>
      </w:r>
      <w:r>
        <w:rPr>
          <w:rFonts w:ascii="Times New Roman" w:eastAsia="等线" w:hAnsi="Times New Roman" w:cs="Times New Roman"/>
        </w:rPr>
        <w:t xml:space="preserve">  C. </w:t>
      </w:r>
      <w:r>
        <w:rPr>
          <w:rFonts w:ascii="等线" w:eastAsia="等线" w:hAnsi="等线" w:cs="Times New Roman" w:hint="eastAsia"/>
        </w:rPr>
        <w:t xml:space="preserve">R410A  </w:t>
      </w:r>
      <w:r>
        <w:rPr>
          <w:rFonts w:ascii="Times New Roman" w:eastAsia="等线" w:hAnsi="Times New Roman" w:cs="Times New Roman"/>
        </w:rPr>
        <w:t xml:space="preserve"> D.</w:t>
      </w:r>
      <w:r>
        <w:rPr>
          <w:rFonts w:ascii="等线" w:eastAsia="等线" w:hAnsi="等线" w:cs="Times New Roman" w:hint="eastAsia"/>
        </w:rPr>
        <w:t> R290</w:t>
      </w:r>
    </w:p>
    <w:p w14:paraId="013B61EF" w14:textId="77777777" w:rsidR="0083541B" w:rsidRDefault="00E67B5F">
      <w:pPr>
        <w:rPr>
          <w:rFonts w:ascii="等线" w:eastAsia="等线" w:hAnsi="等线" w:cs="Times New Roman"/>
        </w:rPr>
      </w:pPr>
      <w:r>
        <w:rPr>
          <w:rFonts w:ascii="等线" w:eastAsia="等线" w:hAnsi="等线" w:cs="Times New Roman" w:hint="eastAsia"/>
        </w:rPr>
        <w:br/>
      </w:r>
      <w:r>
        <w:rPr>
          <w:rFonts w:ascii="等线" w:eastAsia="等线" w:hAnsi="等线" w:cs="Times New Roman" w:hint="eastAsia"/>
        </w:rPr>
        <w:t>5. [</w:t>
      </w:r>
      <w:r>
        <w:rPr>
          <w:rFonts w:ascii="等线" w:eastAsia="等线" w:hAnsi="等线" w:cs="Times New Roman" w:hint="eastAsia"/>
        </w:rPr>
        <w:t>多选</w:t>
      </w:r>
      <w:r>
        <w:rPr>
          <w:rFonts w:ascii="等线" w:eastAsia="等线" w:hAnsi="等线" w:cs="Times New Roman" w:hint="eastAsia"/>
        </w:rPr>
        <w:t>]</w:t>
      </w:r>
      <w:r>
        <w:rPr>
          <w:rFonts w:ascii="等线" w:eastAsia="等线" w:hAnsi="等线" w:cs="Times New Roman" w:hint="eastAsia"/>
        </w:rPr>
        <w:t>房间空调器</w:t>
      </w:r>
      <w:r>
        <w:rPr>
          <w:rFonts w:ascii="等线" w:eastAsia="等线" w:hAnsi="等线" w:cs="Times New Roman" w:hint="eastAsia"/>
        </w:rPr>
        <w:t>R22</w:t>
      </w:r>
      <w:r>
        <w:rPr>
          <w:rFonts w:ascii="等线" w:eastAsia="等线" w:hAnsi="等线" w:cs="Times New Roman" w:hint="eastAsia"/>
        </w:rPr>
        <w:t>的替代制冷剂有（</w:t>
      </w:r>
      <w:r>
        <w:rPr>
          <w:rFonts w:ascii="等线" w:eastAsia="等线" w:hAnsi="等线" w:cs="Times New Roman"/>
        </w:rPr>
        <w:t xml:space="preserve"> </w:t>
      </w:r>
      <w:r>
        <w:rPr>
          <w:rFonts w:ascii="等线" w:eastAsia="等线" w:hAnsi="等线" w:cs="Times New Roman" w:hint="eastAsia"/>
        </w:rPr>
        <w:t>BC</w:t>
      </w:r>
      <w:r>
        <w:rPr>
          <w:rFonts w:ascii="等线" w:eastAsia="等线" w:hAnsi="等线" w:cs="Times New Roman" w:hint="eastAsia"/>
        </w:rPr>
        <w:t>）</w:t>
      </w:r>
      <w:r>
        <w:rPr>
          <w:rFonts w:ascii="等线" w:eastAsia="等线" w:hAnsi="等线" w:cs="Times New Roman" w:hint="eastAsia"/>
        </w:rPr>
        <w:br/>
      </w:r>
      <w:r>
        <w:rPr>
          <w:rFonts w:ascii="Times New Roman" w:eastAsia="等线" w:hAnsi="Times New Roman" w:cs="Times New Roman"/>
        </w:rPr>
        <w:t>A. </w:t>
      </w:r>
      <w:r>
        <w:rPr>
          <w:rFonts w:ascii="等线" w:eastAsia="等线" w:hAnsi="等线" w:cs="Times New Roman" w:hint="eastAsia"/>
        </w:rPr>
        <w:t xml:space="preserve">R134a  </w:t>
      </w:r>
      <w:r>
        <w:rPr>
          <w:rFonts w:ascii="Times New Roman" w:eastAsia="等线" w:hAnsi="Times New Roman" w:cs="Times New Roman"/>
        </w:rPr>
        <w:t xml:space="preserve">  B.</w:t>
      </w:r>
      <w:r>
        <w:rPr>
          <w:rFonts w:ascii="等线" w:eastAsia="等线" w:hAnsi="等线" w:cs="Times New Roman" w:hint="eastAsia"/>
        </w:rPr>
        <w:t xml:space="preserve"> R407C </w:t>
      </w:r>
      <w:r>
        <w:rPr>
          <w:rFonts w:ascii="Times New Roman" w:eastAsia="等线" w:hAnsi="Times New Roman" w:cs="Times New Roman"/>
        </w:rPr>
        <w:t xml:space="preserve">  C. </w:t>
      </w:r>
      <w:r>
        <w:rPr>
          <w:rFonts w:ascii="等线" w:eastAsia="等线" w:hAnsi="等线" w:cs="Times New Roman" w:hint="eastAsia"/>
        </w:rPr>
        <w:t xml:space="preserve">R410A   </w:t>
      </w:r>
      <w:r>
        <w:rPr>
          <w:rFonts w:ascii="Times New Roman" w:eastAsia="等线" w:hAnsi="Times New Roman" w:cs="Times New Roman"/>
        </w:rPr>
        <w:t>D. </w:t>
      </w:r>
      <w:r>
        <w:rPr>
          <w:rFonts w:ascii="等线" w:eastAsia="等线" w:hAnsi="等线" w:cs="Times New Roman" w:hint="eastAsia"/>
        </w:rPr>
        <w:t>R290</w:t>
      </w:r>
    </w:p>
    <w:p w14:paraId="5E28BD67" w14:textId="77777777" w:rsidR="0083541B" w:rsidRDefault="0083541B">
      <w:pPr>
        <w:rPr>
          <w:rFonts w:ascii="等线" w:eastAsia="等线" w:hAnsi="等线" w:cs="Times New Roman"/>
        </w:rPr>
      </w:pPr>
    </w:p>
    <w:p w14:paraId="5BF6FF5F" w14:textId="77777777" w:rsidR="0083541B" w:rsidRDefault="00E67B5F">
      <w:pPr>
        <w:rPr>
          <w:rFonts w:ascii="等线" w:eastAsia="等线" w:hAnsi="等线" w:cs="Times New Roman"/>
        </w:rPr>
      </w:pPr>
      <w:r>
        <w:rPr>
          <w:rFonts w:ascii="等线" w:eastAsia="等线" w:hAnsi="等线" w:cs="Times New Roman" w:hint="eastAsia"/>
        </w:rPr>
        <w:t>6. [</w:t>
      </w:r>
      <w:r>
        <w:rPr>
          <w:rFonts w:ascii="等线" w:eastAsia="等线" w:hAnsi="等线" w:cs="Times New Roman" w:hint="eastAsia"/>
        </w:rPr>
        <w:t>单选</w:t>
      </w:r>
      <w:r>
        <w:rPr>
          <w:rFonts w:ascii="等线" w:eastAsia="等线" w:hAnsi="等线" w:cs="Times New Roman" w:hint="eastAsia"/>
        </w:rPr>
        <w:t>]</w:t>
      </w:r>
      <w:r>
        <w:rPr>
          <w:rFonts w:ascii="等线" w:eastAsia="等线" w:hAnsi="等线" w:cs="Times New Roman" w:hint="eastAsia"/>
        </w:rPr>
        <w:t>关于制冷剂的说法，</w:t>
      </w:r>
      <w:r>
        <w:rPr>
          <w:rFonts w:ascii="等线" w:eastAsia="等线" w:hAnsi="等线" w:cs="Times New Roman" w:hint="eastAsia"/>
        </w:rPr>
        <w:t> </w:t>
      </w:r>
      <w:r>
        <w:rPr>
          <w:rFonts w:ascii="等线" w:eastAsia="等线" w:hAnsi="等线" w:cs="Times New Roman" w:hint="eastAsia"/>
        </w:rPr>
        <w:t>下列何项是错误的</w:t>
      </w:r>
      <w:r>
        <w:rPr>
          <w:rFonts w:ascii="等线" w:eastAsia="等线" w:hAnsi="等线" w:cs="Times New Roman" w:hint="eastAsia"/>
        </w:rPr>
        <w:t>?</w:t>
      </w:r>
      <w:r>
        <w:rPr>
          <w:rFonts w:ascii="等线" w:eastAsia="等线" w:hAnsi="等线" w:cs="Times New Roman" w:hint="eastAsia"/>
        </w:rPr>
        <w:t>（</w:t>
      </w:r>
      <w:r>
        <w:rPr>
          <w:rFonts w:ascii="等线" w:eastAsia="等线" w:hAnsi="等线" w:cs="Times New Roman"/>
        </w:rPr>
        <w:t xml:space="preserve"> </w:t>
      </w:r>
      <w:r>
        <w:rPr>
          <w:rFonts w:ascii="等线" w:eastAsia="等线" w:hAnsi="等线" w:cs="Times New Roman" w:hint="eastAsia"/>
        </w:rPr>
        <w:t>D</w:t>
      </w:r>
      <w:r>
        <w:rPr>
          <w:rFonts w:ascii="等线" w:eastAsia="等线" w:hAnsi="等线" w:cs="Times New Roman" w:hint="eastAsia"/>
        </w:rPr>
        <w:t>）</w:t>
      </w:r>
      <w:r>
        <w:rPr>
          <w:rFonts w:ascii="等线" w:eastAsia="等线" w:hAnsi="等线" w:cs="Times New Roman" w:hint="eastAsia"/>
        </w:rPr>
        <w:br/>
      </w:r>
      <w:r>
        <w:rPr>
          <w:rFonts w:ascii="Times New Roman" w:eastAsia="等线" w:hAnsi="Times New Roman" w:cs="Times New Roman"/>
        </w:rPr>
        <w:t xml:space="preserve">A.  </w:t>
      </w:r>
      <w:r>
        <w:rPr>
          <w:rFonts w:ascii="等线" w:eastAsia="等线" w:hAnsi="等线" w:cs="Times New Roman" w:hint="eastAsia"/>
        </w:rPr>
        <w:t>制冷剂的</w:t>
      </w:r>
      <w:r>
        <w:rPr>
          <w:rFonts w:ascii="等线" w:eastAsia="等线" w:hAnsi="等线" w:cs="Times New Roman" w:hint="eastAsia"/>
        </w:rPr>
        <w:t>ODP</w:t>
      </w:r>
      <w:r>
        <w:rPr>
          <w:rFonts w:ascii="等线" w:eastAsia="等线" w:hAnsi="等线" w:cs="Times New Roman" w:hint="eastAsia"/>
        </w:rPr>
        <w:t>值越大，表明对臭氧层的破坏潜力越大</w:t>
      </w:r>
      <w:r>
        <w:rPr>
          <w:rFonts w:ascii="等线" w:eastAsia="等线" w:hAnsi="等线" w:cs="Times New Roman" w:hint="eastAsia"/>
        </w:rPr>
        <w:t>; GWP</w:t>
      </w:r>
      <w:r>
        <w:rPr>
          <w:rFonts w:ascii="等线" w:eastAsia="等线" w:hAnsi="等线" w:cs="Times New Roman" w:hint="eastAsia"/>
        </w:rPr>
        <w:t>越小，表明对全球气候变暖的贡献越小</w:t>
      </w:r>
    </w:p>
    <w:p w14:paraId="2DAFB47B" w14:textId="77777777" w:rsidR="0083541B" w:rsidRDefault="00E67B5F">
      <w:pPr>
        <w:rPr>
          <w:rFonts w:ascii="等线" w:eastAsia="等线" w:hAnsi="等线" w:cs="Times New Roman"/>
        </w:rPr>
      </w:pPr>
      <w:r>
        <w:rPr>
          <w:rFonts w:ascii="Times New Roman" w:eastAsia="等线" w:hAnsi="Times New Roman" w:cs="Times New Roman"/>
        </w:rPr>
        <w:t>B.</w:t>
      </w:r>
      <w:r>
        <w:rPr>
          <w:rFonts w:ascii="等线" w:eastAsia="等线" w:hAnsi="等线" w:cs="Times New Roman" w:hint="eastAsia"/>
        </w:rPr>
        <w:t xml:space="preserve">   CO2</w:t>
      </w:r>
      <w:r>
        <w:rPr>
          <w:rFonts w:ascii="等线" w:eastAsia="等线" w:hAnsi="等线" w:cs="Times New Roman" w:hint="eastAsia"/>
        </w:rPr>
        <w:t>是一种天然的制冷剂，对臭氧层无破坏，对全球变暖也几乎无影响</w:t>
      </w:r>
    </w:p>
    <w:p w14:paraId="48ABABC6" w14:textId="77777777" w:rsidR="0083541B" w:rsidRDefault="00E67B5F">
      <w:pPr>
        <w:rPr>
          <w:rFonts w:ascii="等线" w:eastAsia="等线" w:hAnsi="等线" w:cs="Times New Roman"/>
        </w:rPr>
      </w:pPr>
      <w:r>
        <w:rPr>
          <w:rFonts w:ascii="Times New Roman" w:eastAsia="等线" w:hAnsi="Times New Roman" w:cs="Times New Roman"/>
        </w:rPr>
        <w:t>C.</w:t>
      </w:r>
      <w:r>
        <w:rPr>
          <w:rFonts w:ascii="等线" w:eastAsia="等线" w:hAnsi="等线" w:cs="Times New Roman" w:hint="eastAsia"/>
        </w:rPr>
        <w:t>   R134a </w:t>
      </w:r>
      <w:r>
        <w:rPr>
          <w:rFonts w:ascii="等线" w:eastAsia="等线" w:hAnsi="等线" w:cs="Times New Roman" w:hint="eastAsia"/>
        </w:rPr>
        <w:t>对臭氧层无破坏，且全球变暖潜值低于</w:t>
      </w:r>
      <w:r>
        <w:rPr>
          <w:rFonts w:ascii="等线" w:eastAsia="等线" w:hAnsi="等线" w:cs="Times New Roman" w:hint="eastAsia"/>
        </w:rPr>
        <w:t>R22</w:t>
      </w:r>
    </w:p>
    <w:p w14:paraId="7CE9A3A4" w14:textId="77777777" w:rsidR="0083541B" w:rsidRDefault="00E67B5F">
      <w:pPr>
        <w:rPr>
          <w:rFonts w:ascii="等线" w:eastAsia="等线" w:hAnsi="等线" w:cs="Times New Roman"/>
        </w:rPr>
      </w:pPr>
      <w:r>
        <w:rPr>
          <w:rFonts w:ascii="Times New Roman" w:eastAsia="等线" w:hAnsi="Times New Roman" w:cs="Times New Roman"/>
        </w:rPr>
        <w:t xml:space="preserve">D.  </w:t>
      </w:r>
      <w:r>
        <w:rPr>
          <w:rFonts w:ascii="等线" w:eastAsia="等线" w:hAnsi="等线" w:cs="Times New Roman" w:hint="eastAsia"/>
        </w:rPr>
        <w:t xml:space="preserve"> R22</w:t>
      </w:r>
      <w:r>
        <w:rPr>
          <w:rFonts w:ascii="等线" w:eastAsia="等线" w:hAnsi="等线" w:cs="Times New Roman" w:hint="eastAsia"/>
        </w:rPr>
        <w:t>在我国可以原生产量维持到</w:t>
      </w:r>
      <w:r>
        <w:rPr>
          <w:rFonts w:ascii="等线" w:eastAsia="等线" w:hAnsi="等线" w:cs="Times New Roman" w:hint="eastAsia"/>
        </w:rPr>
        <w:t>2040</w:t>
      </w:r>
      <w:r>
        <w:rPr>
          <w:rFonts w:ascii="等线" w:eastAsia="等线" w:hAnsi="等线" w:cs="Times New Roman" w:hint="eastAsia"/>
        </w:rPr>
        <w:t>年，到</w:t>
      </w:r>
      <w:r>
        <w:rPr>
          <w:rFonts w:ascii="等线" w:eastAsia="等线" w:hAnsi="等线" w:cs="Times New Roman" w:hint="eastAsia"/>
        </w:rPr>
        <w:t>2040</w:t>
      </w:r>
      <w:r>
        <w:rPr>
          <w:rFonts w:ascii="等线" w:eastAsia="等线" w:hAnsi="等线" w:cs="Times New Roman" w:hint="eastAsia"/>
        </w:rPr>
        <w:t>年后</w:t>
      </w:r>
      <w:r>
        <w:rPr>
          <w:rFonts w:ascii="等线" w:eastAsia="等线" w:hAnsi="等线" w:cs="Times New Roman" w:hint="eastAsia"/>
        </w:rPr>
        <w:t>将禁止使用</w:t>
      </w:r>
    </w:p>
    <w:p w14:paraId="2A37CD2E" w14:textId="77777777" w:rsidR="0083541B" w:rsidRDefault="0083541B">
      <w:pPr>
        <w:rPr>
          <w:rFonts w:ascii="等线" w:eastAsia="等线" w:hAnsi="等线" w:cs="Times New Roman"/>
        </w:rPr>
      </w:pPr>
    </w:p>
    <w:p w14:paraId="39C72844" w14:textId="77777777" w:rsidR="0083541B" w:rsidRDefault="00E67B5F">
      <w:pPr>
        <w:rPr>
          <w:rFonts w:ascii="等线" w:eastAsia="等线" w:hAnsi="等线" w:cs="Times New Roman"/>
        </w:rPr>
      </w:pPr>
      <w:r>
        <w:rPr>
          <w:rFonts w:ascii="等线" w:eastAsia="等线" w:hAnsi="等线" w:cs="Times New Roman" w:hint="eastAsia"/>
        </w:rPr>
        <w:t>7.[</w:t>
      </w:r>
      <w:r>
        <w:rPr>
          <w:rFonts w:ascii="等线" w:eastAsia="等线" w:hAnsi="等线" w:cs="Times New Roman" w:hint="eastAsia"/>
        </w:rPr>
        <w:t>多选</w:t>
      </w:r>
      <w:r>
        <w:rPr>
          <w:rFonts w:ascii="等线" w:eastAsia="等线" w:hAnsi="等线" w:cs="Times New Roman" w:hint="eastAsia"/>
        </w:rPr>
        <w:t>]</w:t>
      </w:r>
      <w:r>
        <w:rPr>
          <w:rFonts w:ascii="等线" w:eastAsia="等线" w:hAnsi="等线" w:cs="Times New Roman" w:hint="eastAsia"/>
        </w:rPr>
        <w:t>关于制冷剂</w:t>
      </w:r>
      <w:r>
        <w:rPr>
          <w:rFonts w:ascii="等线" w:eastAsia="等线" w:hAnsi="等线" w:cs="Times New Roman" w:hint="eastAsia"/>
        </w:rPr>
        <w:t>R410A</w:t>
      </w:r>
      <w:r>
        <w:rPr>
          <w:rFonts w:ascii="等线" w:eastAsia="等线" w:hAnsi="等线" w:cs="Times New Roman" w:hint="eastAsia"/>
        </w:rPr>
        <w:t>，下列哪几种说法是正确的</w:t>
      </w:r>
      <w:r>
        <w:rPr>
          <w:rFonts w:ascii="等线" w:eastAsia="等线" w:hAnsi="等线" w:cs="Times New Roman" w:hint="eastAsia"/>
        </w:rPr>
        <w:t>?</w:t>
      </w:r>
      <w:r>
        <w:rPr>
          <w:rFonts w:ascii="等线" w:eastAsia="等线" w:hAnsi="等线" w:cs="Times New Roman" w:hint="eastAsia"/>
        </w:rPr>
        <w:t>（</w:t>
      </w:r>
      <w:r>
        <w:rPr>
          <w:rFonts w:ascii="等线" w:eastAsia="等线" w:hAnsi="等线" w:cs="Times New Roman" w:hint="eastAsia"/>
        </w:rPr>
        <w:t>AC</w:t>
      </w:r>
      <w:r>
        <w:rPr>
          <w:rFonts w:ascii="等线" w:eastAsia="等线" w:hAnsi="等线" w:cs="Times New Roman"/>
        </w:rPr>
        <w:t xml:space="preserve"> </w:t>
      </w:r>
      <w:r>
        <w:rPr>
          <w:rFonts w:ascii="等线" w:eastAsia="等线" w:hAnsi="等线" w:cs="Times New Roman" w:hint="eastAsia"/>
        </w:rPr>
        <w:t>）</w:t>
      </w:r>
      <w:r>
        <w:rPr>
          <w:rFonts w:ascii="等线" w:eastAsia="等线" w:hAnsi="等线" w:cs="Times New Roman" w:hint="eastAsia"/>
        </w:rPr>
        <w:br/>
      </w:r>
      <w:r>
        <w:rPr>
          <w:rFonts w:ascii="Times New Roman" w:eastAsia="等线" w:hAnsi="Times New Roman" w:cs="Times New Roman"/>
        </w:rPr>
        <w:t xml:space="preserve">A.  </w:t>
      </w:r>
      <w:r>
        <w:rPr>
          <w:rFonts w:ascii="等线" w:eastAsia="等线" w:hAnsi="等线" w:cs="Times New Roman" w:hint="eastAsia"/>
        </w:rPr>
        <w:t>与</w:t>
      </w:r>
      <w:r>
        <w:rPr>
          <w:rFonts w:ascii="等线" w:eastAsia="等线" w:hAnsi="等线" w:cs="Times New Roman" w:hint="eastAsia"/>
        </w:rPr>
        <w:t>R22</w:t>
      </w:r>
      <w:r>
        <w:rPr>
          <w:rFonts w:ascii="等线" w:eastAsia="等线" w:hAnsi="等线" w:cs="Times New Roman" w:hint="eastAsia"/>
        </w:rPr>
        <w:t>相比，需要提高设备耐压强度</w:t>
      </w:r>
    </w:p>
    <w:p w14:paraId="28608847" w14:textId="77777777" w:rsidR="0083541B" w:rsidRDefault="00E67B5F">
      <w:pPr>
        <w:rPr>
          <w:rFonts w:ascii="等线" w:eastAsia="等线" w:hAnsi="等线" w:cs="Times New Roman"/>
        </w:rPr>
      </w:pPr>
      <w:r>
        <w:rPr>
          <w:rFonts w:ascii="Times New Roman" w:eastAsia="等线" w:hAnsi="Times New Roman" w:cs="Times New Roman"/>
        </w:rPr>
        <w:t>B.</w:t>
      </w:r>
      <w:r>
        <w:rPr>
          <w:rFonts w:ascii="等线" w:eastAsia="等线" w:hAnsi="等线" w:cs="Times New Roman" w:hint="eastAsia"/>
        </w:rPr>
        <w:t xml:space="preserve">  </w:t>
      </w:r>
      <w:r>
        <w:rPr>
          <w:rFonts w:ascii="等线" w:eastAsia="等线" w:hAnsi="等线" w:cs="Times New Roman" w:hint="eastAsia"/>
        </w:rPr>
        <w:t>与</w:t>
      </w:r>
      <w:r>
        <w:rPr>
          <w:rFonts w:ascii="等线" w:eastAsia="等线" w:hAnsi="等线" w:cs="Times New Roman" w:hint="eastAsia"/>
        </w:rPr>
        <w:t>R22</w:t>
      </w:r>
      <w:r>
        <w:rPr>
          <w:rFonts w:ascii="等线" w:eastAsia="等线" w:hAnsi="等线" w:cs="Times New Roman" w:hint="eastAsia"/>
        </w:rPr>
        <w:t>相比，可以减少设备耐压强度</w:t>
      </w:r>
      <w:r>
        <w:rPr>
          <w:rFonts w:ascii="等线" w:eastAsia="等线" w:hAnsi="等线" w:cs="Times New Roman" w:hint="eastAsia"/>
        </w:rPr>
        <w:br/>
      </w:r>
      <w:r>
        <w:rPr>
          <w:rFonts w:ascii="Times New Roman" w:eastAsia="等线" w:hAnsi="Times New Roman" w:cs="Times New Roman"/>
        </w:rPr>
        <w:t xml:space="preserve">C.  </w:t>
      </w:r>
      <w:r>
        <w:rPr>
          <w:rFonts w:ascii="等线" w:eastAsia="等线" w:hAnsi="等线" w:cs="Times New Roman" w:hint="eastAsia"/>
        </w:rPr>
        <w:t>与</w:t>
      </w:r>
      <w:r>
        <w:rPr>
          <w:rFonts w:ascii="等线" w:eastAsia="等线" w:hAnsi="等线" w:cs="Times New Roman" w:hint="eastAsia"/>
        </w:rPr>
        <w:t>R22</w:t>
      </w:r>
      <w:r>
        <w:rPr>
          <w:rFonts w:ascii="等线" w:eastAsia="等线" w:hAnsi="等线" w:cs="Times New Roman" w:hint="eastAsia"/>
        </w:rPr>
        <w:t>相比，制冷效率可以提高</w:t>
      </w:r>
    </w:p>
    <w:p w14:paraId="1A58E1E3" w14:textId="77777777" w:rsidR="0083541B" w:rsidRDefault="00E67B5F">
      <w:pPr>
        <w:rPr>
          <w:rFonts w:ascii="等线" w:eastAsia="等线" w:hAnsi="等线" w:cs="Times New Roman"/>
        </w:rPr>
      </w:pPr>
      <w:r>
        <w:rPr>
          <w:rFonts w:ascii="Times New Roman" w:eastAsia="等线" w:hAnsi="Times New Roman" w:cs="Times New Roman"/>
        </w:rPr>
        <w:t xml:space="preserve">D.  </w:t>
      </w:r>
      <w:r>
        <w:rPr>
          <w:rFonts w:ascii="等线" w:eastAsia="等线" w:hAnsi="等线" w:cs="Times New Roman" w:hint="eastAsia"/>
        </w:rPr>
        <w:t>与</w:t>
      </w:r>
      <w:r>
        <w:rPr>
          <w:rFonts w:ascii="等线" w:eastAsia="等线" w:hAnsi="等线" w:cs="Times New Roman" w:hint="eastAsia"/>
        </w:rPr>
        <w:t>R22</w:t>
      </w:r>
      <w:r>
        <w:rPr>
          <w:rFonts w:ascii="等线" w:eastAsia="等线" w:hAnsi="等线" w:cs="Times New Roman" w:hint="eastAsia"/>
        </w:rPr>
        <w:t>相比，制冷效率降低</w:t>
      </w:r>
    </w:p>
    <w:p w14:paraId="5EDE8FFD" w14:textId="77777777" w:rsidR="0083541B" w:rsidRDefault="00E67B5F">
      <w:pPr>
        <w:rPr>
          <w:rFonts w:ascii="等线" w:eastAsia="等线" w:hAnsi="等线" w:cs="Times New Roman"/>
        </w:rPr>
      </w:pPr>
      <w:r>
        <w:rPr>
          <w:rFonts w:ascii="等线" w:eastAsia="等线" w:hAnsi="等线" w:cs="Times New Roman" w:hint="eastAsia"/>
        </w:rPr>
        <w:br/>
        <w:t>8. [</w:t>
      </w:r>
      <w:r>
        <w:rPr>
          <w:rFonts w:ascii="等线" w:eastAsia="等线" w:hAnsi="等线" w:cs="Times New Roman" w:hint="eastAsia"/>
        </w:rPr>
        <w:t>单选</w:t>
      </w:r>
      <w:r>
        <w:rPr>
          <w:rFonts w:ascii="等线" w:eastAsia="等线" w:hAnsi="等线" w:cs="Times New Roman" w:hint="eastAsia"/>
        </w:rPr>
        <w:t>]</w:t>
      </w:r>
      <w:r>
        <w:rPr>
          <w:rFonts w:ascii="等线" w:eastAsia="等线" w:hAnsi="等线" w:cs="Times New Roman" w:hint="eastAsia"/>
        </w:rPr>
        <w:t>在</w:t>
      </w:r>
      <w:r>
        <w:rPr>
          <w:rFonts w:ascii="等线" w:eastAsia="等线" w:hAnsi="等线" w:cs="Times New Roman" w:hint="eastAsia"/>
        </w:rPr>
        <w:t>R22</w:t>
      </w:r>
      <w:r>
        <w:rPr>
          <w:rFonts w:ascii="等线" w:eastAsia="等线" w:hAnsi="等线" w:cs="Times New Roman" w:hint="eastAsia"/>
        </w:rPr>
        <w:t>、</w:t>
      </w:r>
      <w:r>
        <w:rPr>
          <w:rFonts w:ascii="等线" w:eastAsia="等线" w:hAnsi="等线" w:cs="Times New Roman" w:hint="eastAsia"/>
        </w:rPr>
        <w:t>R134a</w:t>
      </w:r>
      <w:r>
        <w:rPr>
          <w:rFonts w:ascii="等线" w:eastAsia="等线" w:hAnsi="等线" w:cs="Times New Roman" w:hint="eastAsia"/>
        </w:rPr>
        <w:t>、</w:t>
      </w:r>
      <w:r>
        <w:rPr>
          <w:rFonts w:ascii="等线" w:eastAsia="等线" w:hAnsi="等线" w:cs="Times New Roman" w:hint="eastAsia"/>
        </w:rPr>
        <w:t> R123 </w:t>
      </w:r>
      <w:r>
        <w:rPr>
          <w:rFonts w:ascii="等线" w:eastAsia="等线" w:hAnsi="等线" w:cs="Times New Roman" w:hint="eastAsia"/>
        </w:rPr>
        <w:t>三种工质下，对大气臭氧层破坏程度由大至小排列，正确的是？（</w:t>
      </w:r>
      <w:r>
        <w:rPr>
          <w:rFonts w:ascii="等线" w:eastAsia="等线" w:hAnsi="等线" w:cs="Times New Roman" w:hint="eastAsia"/>
        </w:rPr>
        <w:t>D</w:t>
      </w:r>
      <w:r>
        <w:rPr>
          <w:rFonts w:ascii="等线" w:eastAsia="等线" w:hAnsi="等线" w:cs="Times New Roman"/>
        </w:rPr>
        <w:t xml:space="preserve"> </w:t>
      </w:r>
      <w:r>
        <w:rPr>
          <w:rFonts w:ascii="等线" w:eastAsia="等线" w:hAnsi="等线" w:cs="Times New Roman" w:hint="eastAsia"/>
        </w:rPr>
        <w:t>）</w:t>
      </w:r>
      <w:r>
        <w:rPr>
          <w:rFonts w:ascii="等线" w:eastAsia="等线" w:hAnsi="等线" w:cs="Times New Roman" w:hint="eastAsia"/>
        </w:rPr>
        <w:br/>
      </w:r>
      <w:r>
        <w:rPr>
          <w:rFonts w:ascii="Times New Roman" w:eastAsia="等线" w:hAnsi="Times New Roman" w:cs="Times New Roman"/>
        </w:rPr>
        <w:t>A.</w:t>
      </w:r>
      <w:r>
        <w:rPr>
          <w:rFonts w:ascii="等线" w:eastAsia="等线" w:hAnsi="等线" w:cs="Times New Roman" w:hint="eastAsia"/>
        </w:rPr>
        <w:t>  R22</w:t>
      </w:r>
      <w:r>
        <w:rPr>
          <w:rFonts w:ascii="等线" w:eastAsia="等线" w:hAnsi="等线" w:cs="Times New Roman" w:hint="eastAsia"/>
        </w:rPr>
        <w:t>、</w:t>
      </w:r>
      <w:r>
        <w:rPr>
          <w:rFonts w:ascii="等线" w:eastAsia="等线" w:hAnsi="等线" w:cs="Times New Roman" w:hint="eastAsia"/>
        </w:rPr>
        <w:t>R123</w:t>
      </w:r>
      <w:r>
        <w:rPr>
          <w:rFonts w:ascii="等线" w:eastAsia="等线" w:hAnsi="等线" w:cs="Times New Roman" w:hint="eastAsia"/>
        </w:rPr>
        <w:t>、</w:t>
      </w:r>
      <w:r>
        <w:rPr>
          <w:rFonts w:ascii="等线" w:eastAsia="等线" w:hAnsi="等线" w:cs="Times New Roman" w:hint="eastAsia"/>
        </w:rPr>
        <w:t xml:space="preserve"> R134a                 </w:t>
      </w:r>
      <w:r>
        <w:rPr>
          <w:rFonts w:ascii="Times New Roman" w:eastAsia="等线" w:hAnsi="Times New Roman" w:cs="Times New Roman"/>
        </w:rPr>
        <w:t xml:space="preserve"> B.  </w:t>
      </w:r>
      <w:r>
        <w:rPr>
          <w:rFonts w:ascii="等线" w:eastAsia="等线" w:hAnsi="等线" w:cs="Times New Roman" w:hint="eastAsia"/>
        </w:rPr>
        <w:t>R134a</w:t>
      </w:r>
      <w:r>
        <w:rPr>
          <w:rFonts w:ascii="等线" w:eastAsia="等线" w:hAnsi="等线" w:cs="Times New Roman" w:hint="eastAsia"/>
        </w:rPr>
        <w:t>、</w:t>
      </w:r>
      <w:r>
        <w:rPr>
          <w:rFonts w:ascii="等线" w:eastAsia="等线" w:hAnsi="等线" w:cs="Times New Roman" w:hint="eastAsia"/>
        </w:rPr>
        <w:t> R22</w:t>
      </w:r>
      <w:r>
        <w:rPr>
          <w:rFonts w:ascii="等线" w:eastAsia="等线" w:hAnsi="等线" w:cs="Times New Roman" w:hint="eastAsia"/>
        </w:rPr>
        <w:t>、</w:t>
      </w:r>
      <w:r>
        <w:rPr>
          <w:rFonts w:ascii="等线" w:eastAsia="等线" w:hAnsi="等线" w:cs="Times New Roman" w:hint="eastAsia"/>
        </w:rPr>
        <w:t>R123</w:t>
      </w:r>
      <w:r>
        <w:rPr>
          <w:rFonts w:ascii="等线" w:eastAsia="等线" w:hAnsi="等线" w:cs="Times New Roman" w:hint="eastAsia"/>
        </w:rPr>
        <w:br/>
      </w:r>
      <w:r>
        <w:rPr>
          <w:rFonts w:ascii="Times New Roman" w:eastAsia="等线" w:hAnsi="Times New Roman" w:cs="Times New Roman"/>
        </w:rPr>
        <w:t>C.</w:t>
      </w:r>
      <w:r>
        <w:rPr>
          <w:rFonts w:ascii="等线" w:eastAsia="等线" w:hAnsi="等线" w:cs="Times New Roman" w:hint="eastAsia"/>
        </w:rPr>
        <w:t>  R123</w:t>
      </w:r>
      <w:r>
        <w:rPr>
          <w:rFonts w:ascii="等线" w:eastAsia="等线" w:hAnsi="等线" w:cs="Times New Roman" w:hint="eastAsia"/>
        </w:rPr>
        <w:t>、</w:t>
      </w:r>
      <w:r>
        <w:rPr>
          <w:rFonts w:ascii="等线" w:eastAsia="等线" w:hAnsi="等线" w:cs="Times New Roman" w:hint="eastAsia"/>
        </w:rPr>
        <w:t> R134a</w:t>
      </w:r>
      <w:r>
        <w:rPr>
          <w:rFonts w:ascii="等线" w:eastAsia="等线" w:hAnsi="等线" w:cs="Times New Roman" w:hint="eastAsia"/>
        </w:rPr>
        <w:t>、</w:t>
      </w:r>
      <w:r>
        <w:rPr>
          <w:rFonts w:ascii="等线" w:eastAsia="等线" w:hAnsi="等线" w:cs="Times New Roman" w:hint="eastAsia"/>
        </w:rPr>
        <w:t xml:space="preserve"> R22                 </w:t>
      </w:r>
      <w:r>
        <w:rPr>
          <w:rFonts w:ascii="Times New Roman" w:eastAsia="等线" w:hAnsi="Times New Roman" w:cs="Times New Roman"/>
        </w:rPr>
        <w:t xml:space="preserve"> D.  </w:t>
      </w:r>
      <w:r>
        <w:rPr>
          <w:rFonts w:ascii="等线" w:eastAsia="等线" w:hAnsi="等线" w:cs="Times New Roman" w:hint="eastAsia"/>
        </w:rPr>
        <w:t>R22</w:t>
      </w:r>
      <w:r>
        <w:rPr>
          <w:rFonts w:ascii="等线" w:eastAsia="等线" w:hAnsi="等线" w:cs="Times New Roman" w:hint="eastAsia"/>
        </w:rPr>
        <w:t>、</w:t>
      </w:r>
      <w:r>
        <w:rPr>
          <w:rFonts w:ascii="等线" w:eastAsia="等线" w:hAnsi="等线" w:cs="Times New Roman" w:hint="eastAsia"/>
        </w:rPr>
        <w:t>R134a</w:t>
      </w:r>
      <w:r>
        <w:rPr>
          <w:rFonts w:ascii="等线" w:eastAsia="等线" w:hAnsi="等线" w:cs="Times New Roman" w:hint="eastAsia"/>
        </w:rPr>
        <w:t>、</w:t>
      </w:r>
      <w:r>
        <w:rPr>
          <w:rFonts w:ascii="等线" w:eastAsia="等线" w:hAnsi="等线" w:cs="Times New Roman" w:hint="eastAsia"/>
        </w:rPr>
        <w:t> R123</w:t>
      </w:r>
    </w:p>
    <w:p w14:paraId="1B46C48A" w14:textId="77777777" w:rsidR="0083541B" w:rsidRDefault="00E67B5F">
      <w:pPr>
        <w:rPr>
          <w:rFonts w:ascii="等线" w:eastAsia="等线" w:hAnsi="等线" w:cs="Times New Roman"/>
        </w:rPr>
      </w:pPr>
      <w:r>
        <w:rPr>
          <w:rFonts w:ascii="等线" w:eastAsia="等线" w:hAnsi="等线" w:cs="Times New Roman" w:hint="eastAsia"/>
        </w:rPr>
        <w:br/>
        <w:t>9. [</w:t>
      </w:r>
      <w:r>
        <w:rPr>
          <w:rFonts w:ascii="等线" w:eastAsia="等线" w:hAnsi="等线" w:cs="Times New Roman" w:hint="eastAsia"/>
        </w:rPr>
        <w:t>多选</w:t>
      </w:r>
      <w:r>
        <w:rPr>
          <w:rFonts w:ascii="等线" w:eastAsia="等线" w:hAnsi="等线" w:cs="Times New Roman" w:hint="eastAsia"/>
        </w:rPr>
        <w:t>]</w:t>
      </w:r>
      <w:r>
        <w:rPr>
          <w:rFonts w:ascii="等线" w:eastAsia="等线" w:hAnsi="等线" w:cs="Times New Roman" w:hint="eastAsia"/>
        </w:rPr>
        <w:t>大型螺杆压缩式制冷机组采用的冷媒，说法正确的是？（</w:t>
      </w:r>
      <w:r>
        <w:rPr>
          <w:rFonts w:ascii="等线" w:eastAsia="等线" w:hAnsi="等线" w:cs="Times New Roman"/>
        </w:rPr>
        <w:t xml:space="preserve"> </w:t>
      </w:r>
      <w:r>
        <w:rPr>
          <w:rFonts w:ascii="等线" w:eastAsia="等线" w:hAnsi="等线" w:cs="Times New Roman" w:hint="eastAsia"/>
        </w:rPr>
        <w:t>ABD</w:t>
      </w:r>
      <w:r>
        <w:rPr>
          <w:rFonts w:ascii="等线" w:eastAsia="等线" w:hAnsi="等线" w:cs="Times New Roman" w:hint="eastAsia"/>
        </w:rPr>
        <w:t>）</w:t>
      </w:r>
      <w:r>
        <w:rPr>
          <w:rFonts w:ascii="等线" w:eastAsia="等线" w:hAnsi="等线" w:cs="Times New Roman" w:hint="eastAsia"/>
        </w:rPr>
        <w:br/>
      </w:r>
      <w:r>
        <w:rPr>
          <w:rFonts w:ascii="Times New Roman" w:eastAsia="等线" w:hAnsi="Times New Roman" w:cs="Times New Roman"/>
        </w:rPr>
        <w:lastRenderedPageBreak/>
        <w:t xml:space="preserve">A. </w:t>
      </w:r>
      <w:r>
        <w:rPr>
          <w:rFonts w:ascii="等线" w:eastAsia="等线" w:hAnsi="等线" w:cs="Times New Roman" w:hint="eastAsia"/>
        </w:rPr>
        <w:t xml:space="preserve"> </w:t>
      </w:r>
      <w:r>
        <w:rPr>
          <w:rFonts w:ascii="等线" w:eastAsia="等线" w:hAnsi="等线" w:cs="Times New Roman" w:hint="eastAsia"/>
        </w:rPr>
        <w:t>制冷剂</w:t>
      </w:r>
      <w:r>
        <w:rPr>
          <w:rFonts w:ascii="等线" w:eastAsia="等线" w:hAnsi="等线" w:cs="Times New Roman" w:hint="eastAsia"/>
        </w:rPr>
        <w:t>R134a</w:t>
      </w:r>
      <w:r>
        <w:rPr>
          <w:rFonts w:ascii="等线" w:eastAsia="等线" w:hAnsi="等线" w:cs="Times New Roman" w:hint="eastAsia"/>
        </w:rPr>
        <w:t>、</w:t>
      </w:r>
      <w:r>
        <w:rPr>
          <w:rFonts w:ascii="等线" w:eastAsia="等线" w:hAnsi="等线" w:cs="Times New Roman" w:hint="eastAsia"/>
        </w:rPr>
        <w:t>R407C</w:t>
      </w:r>
      <w:r>
        <w:rPr>
          <w:rFonts w:ascii="等线" w:eastAsia="等线" w:hAnsi="等线" w:cs="Times New Roman" w:hint="eastAsia"/>
        </w:rPr>
        <w:t>、</w:t>
      </w:r>
      <w:r>
        <w:rPr>
          <w:rFonts w:ascii="等线" w:eastAsia="等线" w:hAnsi="等线" w:cs="Times New Roman" w:hint="eastAsia"/>
        </w:rPr>
        <w:t>R410A</w:t>
      </w:r>
      <w:r>
        <w:rPr>
          <w:rFonts w:ascii="等线" w:eastAsia="等线" w:hAnsi="等线" w:cs="Times New Roman" w:hint="eastAsia"/>
        </w:rPr>
        <w:t>不破坏臭氧层，但会产生温室效应</w:t>
      </w:r>
      <w:r>
        <w:rPr>
          <w:rFonts w:ascii="等线" w:eastAsia="等线" w:hAnsi="等线" w:cs="Times New Roman" w:hint="eastAsia"/>
        </w:rPr>
        <w:br/>
      </w:r>
      <w:r>
        <w:rPr>
          <w:rFonts w:ascii="Times New Roman" w:eastAsia="等线" w:hAnsi="Times New Roman" w:cs="Times New Roman"/>
        </w:rPr>
        <w:t>B.</w:t>
      </w:r>
      <w:r>
        <w:rPr>
          <w:rFonts w:ascii="等线" w:eastAsia="等线" w:hAnsi="等线" w:cs="Times New Roman" w:hint="eastAsia"/>
        </w:rPr>
        <w:t xml:space="preserve">  </w:t>
      </w:r>
      <w:r>
        <w:rPr>
          <w:rFonts w:ascii="等线" w:eastAsia="等线" w:hAnsi="等线" w:cs="Times New Roman" w:hint="eastAsia"/>
        </w:rPr>
        <w:t>采用新技术，减少制冷剂氨的充注量并加强安全防护，可使氨制冷机组得到推广</w:t>
      </w:r>
    </w:p>
    <w:p w14:paraId="04EE9DA1" w14:textId="77777777" w:rsidR="0083541B" w:rsidRDefault="00E67B5F">
      <w:pPr>
        <w:ind w:left="420" w:hangingChars="200" w:hanging="420"/>
        <w:rPr>
          <w:rFonts w:ascii="等线" w:eastAsia="等线" w:hAnsi="等线" w:cs="Times New Roman"/>
        </w:rPr>
      </w:pPr>
      <w:r>
        <w:rPr>
          <w:rFonts w:ascii="Times New Roman" w:eastAsia="等线" w:hAnsi="Times New Roman" w:cs="Times New Roman"/>
        </w:rPr>
        <w:t xml:space="preserve">C. </w:t>
      </w:r>
      <w:r>
        <w:rPr>
          <w:rFonts w:ascii="等线" w:eastAsia="等线" w:hAnsi="等线" w:cs="Times New Roman" w:hint="eastAsia"/>
        </w:rPr>
        <w:t xml:space="preserve"> </w:t>
      </w:r>
      <w:r>
        <w:rPr>
          <w:rFonts w:ascii="等线" w:eastAsia="等线" w:hAnsi="等线" w:cs="Times New Roman" w:hint="eastAsia"/>
        </w:rPr>
        <w:t>在名义工况下，当压缩机排量相同时，</w:t>
      </w:r>
      <w:r>
        <w:rPr>
          <w:rFonts w:ascii="等线" w:eastAsia="等线" w:hAnsi="等线" w:cs="Times New Roman" w:hint="eastAsia"/>
        </w:rPr>
        <w:t>R22 </w:t>
      </w:r>
      <w:r>
        <w:rPr>
          <w:rFonts w:ascii="等线" w:eastAsia="等线" w:hAnsi="等线" w:cs="Times New Roman" w:hint="eastAsia"/>
        </w:rPr>
        <w:t>为制冷剂的制冷机组的效率高于氨为制冷剂的制冷机组</w:t>
      </w:r>
    </w:p>
    <w:p w14:paraId="5121E581" w14:textId="77777777" w:rsidR="0083541B" w:rsidRDefault="00E67B5F">
      <w:pPr>
        <w:ind w:left="420" w:hangingChars="200" w:hanging="420"/>
        <w:rPr>
          <w:rFonts w:ascii="等线" w:eastAsia="等线" w:hAnsi="等线" w:cs="Times New Roman"/>
        </w:rPr>
      </w:pPr>
      <w:r>
        <w:rPr>
          <w:rFonts w:ascii="Times New Roman" w:eastAsia="等线" w:hAnsi="Times New Roman" w:cs="Times New Roman"/>
        </w:rPr>
        <w:t xml:space="preserve">D. </w:t>
      </w:r>
      <w:r>
        <w:rPr>
          <w:rFonts w:ascii="等线" w:eastAsia="等线" w:hAnsi="等线" w:cs="Times New Roman" w:hint="eastAsia"/>
        </w:rPr>
        <w:t xml:space="preserve"> </w:t>
      </w:r>
      <w:r>
        <w:rPr>
          <w:rFonts w:ascii="等线" w:eastAsia="等线" w:hAnsi="等线" w:cs="Times New Roman" w:hint="eastAsia"/>
        </w:rPr>
        <w:t>在名义工况下，当压缩机排量相同时，氨为制冷剂的制冷机组</w:t>
      </w:r>
      <w:r>
        <w:rPr>
          <w:rFonts w:ascii="等线" w:eastAsia="等线" w:hAnsi="等线" w:cs="Times New Roman" w:hint="eastAsia"/>
        </w:rPr>
        <w:t>的效率高于</w:t>
      </w:r>
      <w:r>
        <w:rPr>
          <w:rFonts w:ascii="等线" w:eastAsia="等线" w:hAnsi="等线" w:cs="Times New Roman" w:hint="eastAsia"/>
        </w:rPr>
        <w:t>R134</w:t>
      </w:r>
      <w:r>
        <w:rPr>
          <w:rFonts w:ascii="等线" w:eastAsia="等线" w:hAnsi="等线" w:cs="Times New Roman" w:hint="eastAsia"/>
        </w:rPr>
        <w:t>为制冷剂的制冷机组</w:t>
      </w:r>
    </w:p>
    <w:p w14:paraId="1C6E72A9" w14:textId="77777777" w:rsidR="0083541B" w:rsidRDefault="0083541B">
      <w:pPr>
        <w:ind w:left="420" w:hangingChars="200" w:hanging="420"/>
        <w:rPr>
          <w:rFonts w:ascii="等线" w:eastAsia="等线" w:hAnsi="等线" w:cs="Times New Roman"/>
        </w:rPr>
      </w:pPr>
    </w:p>
    <w:p w14:paraId="54318D58" w14:textId="77777777" w:rsidR="0083541B" w:rsidRDefault="00E67B5F">
      <w:pPr>
        <w:ind w:left="420" w:hangingChars="200" w:hanging="420"/>
        <w:rPr>
          <w:rFonts w:ascii="等线" w:eastAsia="等线" w:hAnsi="等线" w:cs="Times New Roman"/>
        </w:rPr>
      </w:pPr>
      <w:r>
        <w:rPr>
          <w:rFonts w:ascii="等线" w:eastAsia="等线" w:hAnsi="等线" w:cs="Times New Roman" w:hint="eastAsia"/>
        </w:rPr>
        <w:t>10. [</w:t>
      </w:r>
      <w:r>
        <w:rPr>
          <w:rFonts w:ascii="等线" w:eastAsia="等线" w:hAnsi="等线" w:cs="Times New Roman" w:hint="eastAsia"/>
        </w:rPr>
        <w:t>单选</w:t>
      </w:r>
      <w:r>
        <w:rPr>
          <w:rFonts w:ascii="等线" w:eastAsia="等线" w:hAnsi="等线" w:cs="Times New Roman" w:hint="eastAsia"/>
        </w:rPr>
        <w:t>]</w:t>
      </w:r>
      <w:r>
        <w:rPr>
          <w:rFonts w:ascii="等线" w:eastAsia="等线" w:hAnsi="等线" w:cs="Times New Roman" w:hint="eastAsia"/>
        </w:rPr>
        <w:t>下列关于制冷剂</w:t>
      </w:r>
      <w:r>
        <w:rPr>
          <w:rFonts w:ascii="等线" w:eastAsia="等线" w:hAnsi="等线" w:cs="Times New Roman" w:hint="eastAsia"/>
        </w:rPr>
        <w:t>R32</w:t>
      </w:r>
      <w:r>
        <w:rPr>
          <w:rFonts w:ascii="等线" w:eastAsia="等线" w:hAnsi="等线" w:cs="Times New Roman" w:hint="eastAsia"/>
        </w:rPr>
        <w:t>的性能表述，错误的是哪一项？（</w:t>
      </w:r>
      <w:r>
        <w:rPr>
          <w:rFonts w:ascii="等线" w:eastAsia="等线" w:hAnsi="等线" w:cs="Times New Roman" w:hint="eastAsia"/>
        </w:rPr>
        <w:t>A</w:t>
      </w:r>
      <w:r>
        <w:rPr>
          <w:rFonts w:ascii="等线" w:eastAsia="等线" w:hAnsi="等线" w:cs="Times New Roman"/>
        </w:rPr>
        <w:t xml:space="preserve"> </w:t>
      </w:r>
      <w:r>
        <w:rPr>
          <w:rFonts w:ascii="等线" w:eastAsia="等线" w:hAnsi="等线" w:cs="Times New Roman" w:hint="eastAsia"/>
        </w:rPr>
        <w:t>）</w:t>
      </w:r>
    </w:p>
    <w:p w14:paraId="0C083B8B" w14:textId="77777777" w:rsidR="0083541B" w:rsidRDefault="00E67B5F">
      <w:pPr>
        <w:rPr>
          <w:rFonts w:ascii="等线" w:eastAsia="等线" w:hAnsi="等线" w:cs="Times New Roman"/>
        </w:rPr>
      </w:pPr>
      <w:r>
        <w:rPr>
          <w:rFonts w:ascii="Times New Roman" w:eastAsia="等线" w:hAnsi="Times New Roman" w:cs="Times New Roman"/>
        </w:rPr>
        <w:t xml:space="preserve">A.  </w:t>
      </w:r>
      <w:r>
        <w:rPr>
          <w:rFonts w:ascii="等线" w:eastAsia="等线" w:hAnsi="等线" w:cs="Times New Roman" w:hint="eastAsia"/>
        </w:rPr>
        <w:t>R32</w:t>
      </w:r>
      <w:r>
        <w:rPr>
          <w:rFonts w:ascii="等线" w:eastAsia="等线" w:hAnsi="等线" w:cs="Times New Roman" w:hint="eastAsia"/>
        </w:rPr>
        <w:t>与</w:t>
      </w:r>
      <w:r>
        <w:rPr>
          <w:rFonts w:ascii="等线" w:eastAsia="等线" w:hAnsi="等线" w:cs="Times New Roman" w:hint="eastAsia"/>
        </w:rPr>
        <w:t>R410A</w:t>
      </w:r>
      <w:r>
        <w:rPr>
          <w:rFonts w:ascii="等线" w:eastAsia="等线" w:hAnsi="等线" w:cs="Times New Roman" w:hint="eastAsia"/>
        </w:rPr>
        <w:t>都属于混合物制冷剂</w:t>
      </w:r>
      <w:r>
        <w:rPr>
          <w:rFonts w:ascii="等线" w:eastAsia="等线" w:hAnsi="等线" w:cs="Times New Roman" w:hint="eastAsia"/>
        </w:rPr>
        <w:br/>
      </w:r>
      <w:r>
        <w:rPr>
          <w:rFonts w:ascii="Times New Roman" w:eastAsia="等线" w:hAnsi="Times New Roman" w:cs="Times New Roman"/>
        </w:rPr>
        <w:t xml:space="preserve">B.  </w:t>
      </w:r>
      <w:r>
        <w:rPr>
          <w:rFonts w:ascii="等线" w:eastAsia="等线" w:hAnsi="等线" w:cs="Times New Roman" w:hint="eastAsia"/>
        </w:rPr>
        <w:t xml:space="preserve"> R32</w:t>
      </w:r>
      <w:r>
        <w:rPr>
          <w:rFonts w:ascii="等线" w:eastAsia="等线" w:hAnsi="等线" w:cs="Times New Roman" w:hint="eastAsia"/>
        </w:rPr>
        <w:t>的温室效应影响低于</w:t>
      </w:r>
      <w:r>
        <w:rPr>
          <w:rFonts w:ascii="等线" w:eastAsia="等线" w:hAnsi="等线" w:cs="Times New Roman" w:hint="eastAsia"/>
        </w:rPr>
        <w:t>R410A</w:t>
      </w:r>
      <w:r>
        <w:rPr>
          <w:rFonts w:ascii="等线" w:eastAsia="等线" w:hAnsi="等线" w:cs="Times New Roman" w:hint="eastAsia"/>
        </w:rPr>
        <w:br/>
      </w:r>
      <w:r>
        <w:rPr>
          <w:rFonts w:ascii="Times New Roman" w:eastAsia="等线" w:hAnsi="Times New Roman" w:cs="Times New Roman"/>
        </w:rPr>
        <w:t>C.</w:t>
      </w:r>
      <w:r>
        <w:rPr>
          <w:rFonts w:ascii="等线" w:eastAsia="等线" w:hAnsi="等线" w:cs="Times New Roman" w:hint="eastAsia"/>
        </w:rPr>
        <w:t>   R32</w:t>
      </w:r>
      <w:r>
        <w:rPr>
          <w:rFonts w:ascii="等线" w:eastAsia="等线" w:hAnsi="等线" w:cs="Times New Roman" w:hint="eastAsia"/>
        </w:rPr>
        <w:t>具有低度可燃性</w:t>
      </w:r>
      <w:r>
        <w:rPr>
          <w:rFonts w:ascii="等线" w:eastAsia="等线" w:hAnsi="等线" w:cs="Times New Roman" w:hint="eastAsia"/>
        </w:rPr>
        <w:br/>
      </w:r>
      <w:r>
        <w:rPr>
          <w:rFonts w:ascii="Times New Roman" w:eastAsia="等线" w:hAnsi="Times New Roman" w:cs="Times New Roman"/>
        </w:rPr>
        <w:t>D.</w:t>
      </w:r>
      <w:r>
        <w:rPr>
          <w:rFonts w:ascii="等线" w:eastAsia="等线" w:hAnsi="等线" w:cs="Times New Roman" w:hint="eastAsia"/>
        </w:rPr>
        <w:t xml:space="preserve">  </w:t>
      </w:r>
      <w:r>
        <w:rPr>
          <w:rFonts w:ascii="等线" w:eastAsia="等线" w:hAnsi="等线" w:cs="Times New Roman" w:hint="eastAsia"/>
        </w:rPr>
        <w:t>同样额定冷量的制冷压缩机，</w:t>
      </w:r>
      <w:r>
        <w:rPr>
          <w:rFonts w:ascii="等线" w:eastAsia="等线" w:hAnsi="等线" w:cs="Times New Roman" w:hint="eastAsia"/>
        </w:rPr>
        <w:t>R32</w:t>
      </w:r>
      <w:r>
        <w:rPr>
          <w:rFonts w:ascii="等线" w:eastAsia="等线" w:hAnsi="等线" w:cs="Times New Roman" w:hint="eastAsia"/>
        </w:rPr>
        <w:t>的充注量较</w:t>
      </w:r>
      <w:r>
        <w:rPr>
          <w:rFonts w:ascii="等线" w:eastAsia="等线" w:hAnsi="等线" w:cs="Times New Roman" w:hint="eastAsia"/>
        </w:rPr>
        <w:t>R410A</w:t>
      </w:r>
      <w:r>
        <w:rPr>
          <w:rFonts w:ascii="等线" w:eastAsia="等线" w:hAnsi="等线" w:cs="Times New Roman" w:hint="eastAsia"/>
        </w:rPr>
        <w:t>要少</w:t>
      </w:r>
    </w:p>
    <w:p w14:paraId="32E0FD6B" w14:textId="77777777" w:rsidR="0083541B" w:rsidRDefault="0083541B"/>
    <w:p w14:paraId="7C66B501" w14:textId="77777777" w:rsidR="0083541B" w:rsidRDefault="00E67B5F">
      <w:pPr>
        <w:jc w:val="center"/>
        <w:rPr>
          <w:rFonts w:ascii="宋体" w:eastAsia="宋体" w:hAnsi="宋体"/>
          <w:b/>
          <w:bCs/>
        </w:rPr>
      </w:pPr>
      <w:r>
        <w:rPr>
          <w:rFonts w:ascii="宋体" w:eastAsia="宋体" w:hAnsi="宋体" w:hint="eastAsia"/>
          <w:b/>
          <w:bCs/>
        </w:rPr>
        <w:t>第</w:t>
      </w:r>
      <w:r>
        <w:rPr>
          <w:rFonts w:ascii="宋体" w:eastAsia="宋体" w:hAnsi="宋体" w:cs="Times New Roman" w:hint="eastAsia"/>
          <w:b/>
          <w:bCs/>
          <w:szCs w:val="24"/>
        </w:rPr>
        <w:t>二</w:t>
      </w:r>
      <w:r>
        <w:rPr>
          <w:rFonts w:ascii="宋体" w:eastAsia="宋体" w:hAnsi="宋体" w:hint="eastAsia"/>
          <w:b/>
          <w:bCs/>
        </w:rPr>
        <w:t>章</w:t>
      </w:r>
    </w:p>
    <w:p w14:paraId="0B3ADDFA" w14:textId="77777777" w:rsidR="0083541B" w:rsidRDefault="00E67B5F">
      <w:r>
        <w:t>1.</w:t>
      </w:r>
      <w:r>
        <w:rPr>
          <w:rFonts w:hint="eastAsia"/>
        </w:rPr>
        <w:t>【单选】</w:t>
      </w:r>
      <w:bookmarkStart w:id="0" w:name="_Hlk44156845"/>
      <w:r>
        <w:t>单级压缩式制冷回热循环可采用的制冷工质的表述</w:t>
      </w:r>
      <w:r>
        <w:t>,</w:t>
      </w:r>
      <w:r>
        <w:t>正确的应是下列哪一项</w:t>
      </w:r>
      <w:r>
        <w:t>?</w:t>
      </w:r>
      <w:r>
        <w:rPr>
          <w:rFonts w:hint="eastAsia"/>
        </w:rPr>
        <w:t xml:space="preserve"> </w:t>
      </w:r>
      <w:r>
        <w:t xml:space="preserve"> </w:t>
      </w:r>
      <w:r>
        <w:rPr>
          <w:rFonts w:hint="eastAsia"/>
        </w:rPr>
        <w:t>（</w:t>
      </w:r>
      <w:r>
        <w:rPr>
          <w:rFonts w:hint="eastAsia"/>
        </w:rPr>
        <w:t>C</w:t>
      </w:r>
      <w:r>
        <w:rPr>
          <w:rFonts w:hint="eastAsia"/>
        </w:rPr>
        <w:t>）</w:t>
      </w:r>
    </w:p>
    <w:bookmarkEnd w:id="0"/>
    <w:p w14:paraId="6C6287F9" w14:textId="77777777" w:rsidR="0083541B" w:rsidRDefault="00E67B5F">
      <w:r>
        <w:rPr>
          <w:rFonts w:ascii="Times New Roman" w:hAnsi="Times New Roman" w:cs="Times New Roman"/>
        </w:rPr>
        <w:t>A.</w:t>
      </w:r>
      <w:r>
        <w:t xml:space="preserve">  R22</w:t>
      </w:r>
      <w:r>
        <w:t>和</w:t>
      </w:r>
      <w:r>
        <w:t>R717</w:t>
      </w:r>
      <w:r>
        <w:t>都可采用回热制冷循环</w:t>
      </w:r>
    </w:p>
    <w:p w14:paraId="1B075897" w14:textId="77777777" w:rsidR="0083541B" w:rsidRDefault="00E67B5F">
      <w:r>
        <w:rPr>
          <w:rFonts w:ascii="Times New Roman" w:hAnsi="Times New Roman" w:cs="Times New Roman"/>
        </w:rPr>
        <w:t xml:space="preserve">B.  </w:t>
      </w:r>
      <w:r>
        <w:t>R22</w:t>
      </w:r>
      <w:r>
        <w:t>和</w:t>
      </w:r>
      <w:r>
        <w:t>R717</w:t>
      </w:r>
      <w:r>
        <w:t>都不可采用回热制冷循环</w:t>
      </w:r>
    </w:p>
    <w:p w14:paraId="03DE5986" w14:textId="77777777" w:rsidR="0083541B" w:rsidRDefault="00E67B5F">
      <w:r>
        <w:rPr>
          <w:rFonts w:ascii="Times New Roman" w:hAnsi="Times New Roman" w:cs="Times New Roman"/>
        </w:rPr>
        <w:t>C.</w:t>
      </w:r>
      <w:r>
        <w:t xml:space="preserve">  R22</w:t>
      </w:r>
      <w:r>
        <w:t>和</w:t>
      </w:r>
      <w:r>
        <w:t>R502</w:t>
      </w:r>
      <w:r>
        <w:t>都可采用回热制冷循环</w:t>
      </w:r>
    </w:p>
    <w:p w14:paraId="041D13CB" w14:textId="77777777" w:rsidR="0083541B" w:rsidRDefault="00E67B5F">
      <w:r>
        <w:rPr>
          <w:rFonts w:ascii="Times New Roman" w:hAnsi="Times New Roman" w:cs="Times New Roman"/>
        </w:rPr>
        <w:t>D.</w:t>
      </w:r>
      <w:r>
        <w:rPr>
          <w:rFonts w:ascii="Times New Roman" w:hAnsi="Times New Roman" w:cs="Times New Roman"/>
          <w:b/>
          <w:bCs/>
        </w:rPr>
        <w:t xml:space="preserve">  </w:t>
      </w:r>
      <w:r>
        <w:t>R22</w:t>
      </w:r>
      <w:r>
        <w:t>和</w:t>
      </w:r>
      <w:r>
        <w:t>R502</w:t>
      </w:r>
      <w:r>
        <w:t>都不可采用回热制冷循环</w:t>
      </w:r>
    </w:p>
    <w:p w14:paraId="6A8D095E" w14:textId="77777777" w:rsidR="0083541B" w:rsidRDefault="0083541B"/>
    <w:p w14:paraId="3FAD44F3" w14:textId="77777777" w:rsidR="0083541B" w:rsidRDefault="00E67B5F">
      <w:r>
        <w:t>2.</w:t>
      </w:r>
      <w:r>
        <w:rPr>
          <w:rFonts w:hint="eastAsia"/>
        </w:rPr>
        <w:t>【单选】</w:t>
      </w:r>
      <w:r>
        <w:t>关于蒸气压缩制冷循环的说法</w:t>
      </w:r>
      <w:r>
        <w:t>,</w:t>
      </w:r>
      <w:r>
        <w:t>下列哪一项是错误的</w:t>
      </w:r>
      <w:r>
        <w:t xml:space="preserve">?  ( </w:t>
      </w:r>
      <w:r>
        <w:rPr>
          <w:rFonts w:hint="eastAsia"/>
        </w:rPr>
        <w:t>C</w:t>
      </w:r>
      <w:r>
        <w:t xml:space="preserve"> </w:t>
      </w:r>
      <w:r>
        <w:rPr>
          <w:rFonts w:hint="eastAsia"/>
        </w:rPr>
        <w:t>)</w:t>
      </w:r>
    </w:p>
    <w:p w14:paraId="753AE408" w14:textId="77777777" w:rsidR="0083541B" w:rsidRDefault="00E67B5F">
      <w:r>
        <w:rPr>
          <w:rFonts w:ascii="Times New Roman" w:hAnsi="Times New Roman" w:cs="Times New Roman"/>
        </w:rPr>
        <w:t xml:space="preserve">A.  </w:t>
      </w:r>
      <w:r>
        <w:t>蒸气压缩制冷性能系数与蒸发温度和冷凝温度有关</w:t>
      </w:r>
      <w:r>
        <w:t>,</w:t>
      </w:r>
      <w:r>
        <w:t>也与制冷剂种类有关</w:t>
      </w:r>
    </w:p>
    <w:p w14:paraId="6F4B0B3A" w14:textId="77777777" w:rsidR="0083541B" w:rsidRDefault="00E67B5F">
      <w:r>
        <w:rPr>
          <w:rFonts w:ascii="Times New Roman" w:hAnsi="Times New Roman" w:cs="Times New Roman"/>
        </w:rPr>
        <w:t>B.</w:t>
      </w:r>
      <w:r>
        <w:rPr>
          <w:b/>
          <w:bCs/>
        </w:rPr>
        <w:t xml:space="preserve">  </w:t>
      </w:r>
      <w:r>
        <w:t>在冷凝器后增加再冷却器的再冷循环可以提高制冷系数的性能系数</w:t>
      </w:r>
    </w:p>
    <w:p w14:paraId="2CFAA7E2" w14:textId="77777777" w:rsidR="0083541B" w:rsidRDefault="00E67B5F">
      <w:r>
        <w:rPr>
          <w:rFonts w:ascii="Times New Roman" w:hAnsi="Times New Roman" w:cs="Times New Roman"/>
        </w:rPr>
        <w:t>C.</w:t>
      </w:r>
      <w:r>
        <w:rPr>
          <w:b/>
          <w:bCs/>
        </w:rPr>
        <w:t xml:space="preserve">  </w:t>
      </w:r>
      <w:r>
        <w:t>制冷剂蒸气被压缩冷凝为液体后</w:t>
      </w:r>
      <w:r>
        <w:t>,</w:t>
      </w:r>
      <w:r>
        <w:t>再用制冷剂液体泵提升压力</w:t>
      </w:r>
      <w:r>
        <w:t>,</w:t>
      </w:r>
      <w:r>
        <w:t>与直接用压缩机</w:t>
      </w:r>
    </w:p>
    <w:p w14:paraId="27074DAA" w14:textId="77777777" w:rsidR="0083541B" w:rsidRDefault="00E67B5F">
      <w:pPr>
        <w:ind w:firstLineChars="200" w:firstLine="420"/>
      </w:pPr>
      <w:r>
        <w:rPr>
          <w:rFonts w:hint="eastAsia"/>
        </w:rPr>
        <w:t>压缩到该压力的电功消耗量相同</w:t>
      </w:r>
    </w:p>
    <w:p w14:paraId="5E3B2DF3" w14:textId="77777777" w:rsidR="0083541B" w:rsidRDefault="00E67B5F">
      <w:r>
        <w:rPr>
          <w:rFonts w:ascii="Times New Roman" w:hAnsi="Times New Roman" w:cs="Times New Roman"/>
        </w:rPr>
        <w:t>D.</w:t>
      </w:r>
      <w:r>
        <w:rPr>
          <w:b/>
          <w:bCs/>
        </w:rPr>
        <w:t xml:space="preserve">  </w:t>
      </w:r>
      <w:r>
        <w:t>工作在相同蒸发温度和冷凝温度的一次节流、</w:t>
      </w:r>
      <w:r>
        <w:t>完全中间冷却的双级压缩制冷循环</w:t>
      </w:r>
    </w:p>
    <w:p w14:paraId="1F5EB027" w14:textId="77777777" w:rsidR="0083541B" w:rsidRDefault="00E67B5F">
      <w:pPr>
        <w:ind w:firstLineChars="200" w:firstLine="420"/>
      </w:pPr>
      <w:r>
        <w:rPr>
          <w:rFonts w:hint="eastAsia"/>
        </w:rPr>
        <w:t>较单级制冷循环的性能系数大</w:t>
      </w:r>
    </w:p>
    <w:p w14:paraId="0E9878BA" w14:textId="77777777" w:rsidR="0083541B" w:rsidRDefault="0083541B">
      <w:pPr>
        <w:ind w:firstLineChars="200" w:firstLine="420"/>
      </w:pPr>
    </w:p>
    <w:p w14:paraId="0A5C1FA9" w14:textId="77777777" w:rsidR="0083541B" w:rsidRDefault="00E67B5F">
      <w:r>
        <w:t>3.</w:t>
      </w:r>
      <w:r>
        <w:rPr>
          <w:rFonts w:hint="eastAsia"/>
        </w:rPr>
        <w:t>【单选】</w:t>
      </w:r>
      <w:r>
        <w:t>与单级蒸气压缩制冷循环相比</w:t>
      </w:r>
      <w:r>
        <w:t>,</w:t>
      </w:r>
      <w:r>
        <w:t>关于带节能器的多级蒸气压缩制冷循环的描述中</w:t>
      </w:r>
      <w:r>
        <w:t>,</w:t>
      </w:r>
    </w:p>
    <w:p w14:paraId="0B3750B1" w14:textId="77777777" w:rsidR="0083541B" w:rsidRDefault="00E67B5F">
      <w:r>
        <w:rPr>
          <w:rFonts w:hint="eastAsia"/>
        </w:rPr>
        <w:t>下列哪一项是错误的</w:t>
      </w:r>
      <w:r>
        <w:t xml:space="preserve">?  ( </w:t>
      </w:r>
      <w:r>
        <w:rPr>
          <w:rFonts w:hint="eastAsia"/>
        </w:rPr>
        <w:t>C</w:t>
      </w:r>
      <w:r>
        <w:t xml:space="preserve"> )</w:t>
      </w:r>
    </w:p>
    <w:p w14:paraId="641F55EA" w14:textId="77777777" w:rsidR="0083541B" w:rsidRDefault="00E67B5F">
      <w:r>
        <w:rPr>
          <w:rFonts w:ascii="Times New Roman" w:hAnsi="Times New Roman" w:cs="Times New Roman"/>
        </w:rPr>
        <w:t xml:space="preserve">A.  </w:t>
      </w:r>
      <w:r>
        <w:t>节流损失减小</w:t>
      </w:r>
    </w:p>
    <w:p w14:paraId="212FD404" w14:textId="77777777" w:rsidR="0083541B" w:rsidRDefault="00E67B5F">
      <w:r>
        <w:rPr>
          <w:rFonts w:ascii="Times New Roman" w:hAnsi="Times New Roman" w:cs="Times New Roman"/>
        </w:rPr>
        <w:t>B</w:t>
      </w:r>
      <w:r>
        <w:rPr>
          <w:b/>
          <w:bCs/>
        </w:rPr>
        <w:t xml:space="preserve">.  </w:t>
      </w:r>
      <w:r>
        <w:t>过热损失减小</w:t>
      </w:r>
    </w:p>
    <w:p w14:paraId="42E56768" w14:textId="77777777" w:rsidR="0083541B" w:rsidRDefault="00E67B5F">
      <w:r>
        <w:rPr>
          <w:rFonts w:ascii="Times New Roman" w:hAnsi="Times New Roman" w:cs="Times New Roman"/>
        </w:rPr>
        <w:t xml:space="preserve">C.  </w:t>
      </w:r>
      <w:r>
        <w:t>排气温度升高</w:t>
      </w:r>
    </w:p>
    <w:p w14:paraId="75BCE555" w14:textId="77777777" w:rsidR="0083541B" w:rsidRDefault="00E67B5F">
      <w:r>
        <w:rPr>
          <w:rFonts w:ascii="Times New Roman" w:hAnsi="Times New Roman" w:cs="Times New Roman"/>
        </w:rPr>
        <w:t>D.</w:t>
      </w:r>
      <w:r>
        <w:rPr>
          <w:b/>
          <w:bCs/>
        </w:rPr>
        <w:t xml:space="preserve">  </w:t>
      </w:r>
      <w:r>
        <w:t>制冷系数提高</w:t>
      </w:r>
    </w:p>
    <w:p w14:paraId="6AB6E4F0" w14:textId="77777777" w:rsidR="0083541B" w:rsidRDefault="0083541B"/>
    <w:p w14:paraId="0579BD28" w14:textId="77777777" w:rsidR="0083541B" w:rsidRDefault="00E67B5F">
      <w:r>
        <w:t>4.</w:t>
      </w:r>
      <w:r>
        <w:rPr>
          <w:rFonts w:hint="eastAsia"/>
        </w:rPr>
        <w:t>【单选】</w:t>
      </w:r>
      <w:r>
        <w:t>以下哪个选项是实现蒸气压缩制冷理想循环的必要条件</w:t>
      </w:r>
      <w:r>
        <w:t xml:space="preserve">?  </w:t>
      </w:r>
      <w:r>
        <w:rPr>
          <w:rFonts w:hint="eastAsia"/>
        </w:rPr>
        <w:t>(</w:t>
      </w:r>
      <w:r>
        <w:t xml:space="preserve"> </w:t>
      </w:r>
      <w:r>
        <w:rPr>
          <w:rFonts w:hint="eastAsia"/>
        </w:rPr>
        <w:t>A</w:t>
      </w:r>
      <w:r>
        <w:t xml:space="preserve"> )</w:t>
      </w:r>
    </w:p>
    <w:p w14:paraId="2A5A6593" w14:textId="77777777" w:rsidR="0083541B" w:rsidRDefault="00E67B5F">
      <w:r>
        <w:rPr>
          <w:rFonts w:ascii="Times New Roman" w:hAnsi="Times New Roman" w:cs="Times New Roman"/>
        </w:rPr>
        <w:t xml:space="preserve">A.  </w:t>
      </w:r>
      <w:r>
        <w:t>制冷剂和被冷却介质之间的传热无温差</w:t>
      </w:r>
    </w:p>
    <w:p w14:paraId="68F77B29" w14:textId="77777777" w:rsidR="0083541B" w:rsidRDefault="00E67B5F">
      <w:r>
        <w:rPr>
          <w:rFonts w:ascii="Times New Roman" w:hAnsi="Times New Roman" w:cs="Times New Roman"/>
        </w:rPr>
        <w:t xml:space="preserve">B.  </w:t>
      </w:r>
      <w:r>
        <w:t>用膨胀阀代替膨胀机</w:t>
      </w:r>
    </w:p>
    <w:p w14:paraId="793CCE06" w14:textId="77777777" w:rsidR="0083541B" w:rsidRDefault="00E67B5F">
      <w:r>
        <w:rPr>
          <w:rFonts w:ascii="Times New Roman" w:hAnsi="Times New Roman" w:cs="Times New Roman"/>
        </w:rPr>
        <w:t>C.</w:t>
      </w:r>
      <w:r>
        <w:t xml:space="preserve">  </w:t>
      </w:r>
      <w:r>
        <w:t>用干压缩代替湿压缩</w:t>
      </w:r>
    </w:p>
    <w:p w14:paraId="2CB8BF3B" w14:textId="77777777" w:rsidR="0083541B" w:rsidRDefault="00E67B5F">
      <w:r>
        <w:rPr>
          <w:rFonts w:ascii="Times New Roman" w:hAnsi="Times New Roman" w:cs="Times New Roman"/>
        </w:rPr>
        <w:t>D.</w:t>
      </w:r>
      <w:r>
        <w:t xml:space="preserve">  </w:t>
      </w:r>
      <w:r>
        <w:t>提高过冷度</w:t>
      </w:r>
    </w:p>
    <w:p w14:paraId="468D086F" w14:textId="77777777" w:rsidR="0083541B" w:rsidRDefault="0083541B"/>
    <w:p w14:paraId="2B896789" w14:textId="77777777" w:rsidR="0083541B" w:rsidRDefault="00E67B5F">
      <w:r>
        <w:rPr>
          <w:rFonts w:ascii="Times New Roman" w:hAnsi="Times New Roman" w:cs="Times New Roman"/>
        </w:rPr>
        <w:t>5.</w:t>
      </w:r>
      <w:r>
        <w:rPr>
          <w:rFonts w:hint="eastAsia"/>
        </w:rPr>
        <w:t>【多选】</w:t>
      </w:r>
      <w:r>
        <w:t>采用单级蒸气压缩式制冷</w:t>
      </w:r>
      <w:r>
        <w:t>,</w:t>
      </w:r>
      <w:r>
        <w:t>当蒸发温过低时</w:t>
      </w:r>
      <w:r>
        <w:t>,</w:t>
      </w:r>
      <w:r>
        <w:t>则需要采用双级压缩式制冷循环</w:t>
      </w:r>
    </w:p>
    <w:p w14:paraId="5155CB1C" w14:textId="77777777" w:rsidR="0083541B" w:rsidRDefault="00E67B5F">
      <w:r>
        <w:rPr>
          <w:rFonts w:hint="eastAsia"/>
        </w:rPr>
        <w:t>采用该做法的原因应是下列哪几项</w:t>
      </w:r>
      <w:r>
        <w:t xml:space="preserve">?  ( </w:t>
      </w:r>
      <w:r>
        <w:rPr>
          <w:rFonts w:hint="eastAsia"/>
        </w:rPr>
        <w:t>AC</w:t>
      </w:r>
      <w:r>
        <w:t xml:space="preserve"> )</w:t>
      </w:r>
    </w:p>
    <w:p w14:paraId="635DD0EE" w14:textId="77777777" w:rsidR="0083541B" w:rsidRDefault="00E67B5F">
      <w:r>
        <w:rPr>
          <w:rFonts w:ascii="Times New Roman" w:hAnsi="Times New Roman" w:cs="Times New Roman"/>
        </w:rPr>
        <w:t xml:space="preserve">A.  </w:t>
      </w:r>
      <w:r>
        <w:t>避免制冷系数降低过多</w:t>
      </w:r>
    </w:p>
    <w:p w14:paraId="2125198C" w14:textId="77777777" w:rsidR="0083541B" w:rsidRDefault="00E67B5F">
      <w:r>
        <w:rPr>
          <w:rFonts w:ascii="Times New Roman" w:hAnsi="Times New Roman" w:cs="Times New Roman"/>
        </w:rPr>
        <w:lastRenderedPageBreak/>
        <w:t xml:space="preserve">B.  </w:t>
      </w:r>
      <w:r>
        <w:t>避免制冷剂单位质量制冷量下降过大</w:t>
      </w:r>
    </w:p>
    <w:p w14:paraId="2751D698" w14:textId="77777777" w:rsidR="0083541B" w:rsidRDefault="00E67B5F">
      <w:r>
        <w:rPr>
          <w:rFonts w:ascii="Times New Roman" w:hAnsi="Times New Roman" w:cs="Times New Roman"/>
        </w:rPr>
        <w:t xml:space="preserve">C.  </w:t>
      </w:r>
      <w:r>
        <w:t>受到压缩机的排气压力与吸气压力之比数值的限制</w:t>
      </w:r>
    </w:p>
    <w:p w14:paraId="09A24AAE" w14:textId="77777777" w:rsidR="0083541B" w:rsidRDefault="00E67B5F">
      <w:r>
        <w:rPr>
          <w:rFonts w:ascii="Times New Roman" w:hAnsi="Times New Roman" w:cs="Times New Roman"/>
        </w:rPr>
        <w:t xml:space="preserve">D.  </w:t>
      </w:r>
      <w:r>
        <w:rPr>
          <w:rFonts w:hint="eastAsia"/>
        </w:rPr>
        <w:t>避免设备的体积过大</w:t>
      </w:r>
    </w:p>
    <w:p w14:paraId="3217B74D" w14:textId="77777777" w:rsidR="0083541B" w:rsidRDefault="0083541B"/>
    <w:p w14:paraId="52DFC064" w14:textId="77777777" w:rsidR="0083541B" w:rsidRDefault="00E67B5F">
      <w:r>
        <w:t>6.</w:t>
      </w:r>
      <w:r>
        <w:rPr>
          <w:rFonts w:hint="eastAsia"/>
        </w:rPr>
        <w:t>【</w:t>
      </w:r>
      <w:r>
        <w:t>多选</w:t>
      </w:r>
      <w:r>
        <w:rPr>
          <w:rFonts w:hint="eastAsia"/>
        </w:rPr>
        <w:t>】</w:t>
      </w:r>
      <w:r>
        <w:t>有关回热循环压缩制冷的描述</w:t>
      </w:r>
      <w:r>
        <w:t>,</w:t>
      </w:r>
      <w:r>
        <w:t>下列哪几项是正确的</w:t>
      </w:r>
      <w:r>
        <w:t xml:space="preserve">?  </w:t>
      </w:r>
      <w:r>
        <w:rPr>
          <w:rFonts w:hint="eastAsia"/>
        </w:rPr>
        <w:t>（</w:t>
      </w:r>
      <w:r>
        <w:rPr>
          <w:rFonts w:hint="eastAsia"/>
        </w:rPr>
        <w:t>CD</w:t>
      </w:r>
      <w:r>
        <w:rPr>
          <w:rFonts w:hint="eastAsia"/>
        </w:rPr>
        <w:t>）</w:t>
      </w:r>
    </w:p>
    <w:p w14:paraId="6CE497BD" w14:textId="77777777" w:rsidR="0083541B" w:rsidRDefault="00E67B5F">
      <w:r>
        <w:rPr>
          <w:rFonts w:ascii="Times New Roman" w:hAnsi="Times New Roman" w:cs="Times New Roman"/>
        </w:rPr>
        <w:t xml:space="preserve">A.  </w:t>
      </w:r>
      <w:r>
        <w:t>采用回热循环</w:t>
      </w:r>
      <w:r>
        <w:t>,</w:t>
      </w:r>
      <w:r>
        <w:t>总会提高制冷系数</w:t>
      </w:r>
    </w:p>
    <w:p w14:paraId="189E1E94" w14:textId="77777777" w:rsidR="0083541B" w:rsidRDefault="00E67B5F">
      <w:r>
        <w:rPr>
          <w:rFonts w:ascii="Times New Roman" w:hAnsi="Times New Roman" w:cs="Times New Roman"/>
        </w:rPr>
        <w:t xml:space="preserve">B.  </w:t>
      </w:r>
      <w:r>
        <w:t>采用回热循环</w:t>
      </w:r>
      <w:r>
        <w:t>,</w:t>
      </w:r>
      <w:r>
        <w:t>单位质量制冷剂的制冷量总会增加</w:t>
      </w:r>
    </w:p>
    <w:p w14:paraId="0507E36B" w14:textId="77777777" w:rsidR="0083541B" w:rsidRDefault="00E67B5F">
      <w:r>
        <w:rPr>
          <w:rFonts w:ascii="Times New Roman" w:hAnsi="Times New Roman" w:cs="Times New Roman"/>
        </w:rPr>
        <w:t xml:space="preserve">C.  </w:t>
      </w:r>
      <w:r>
        <w:t>采用回热循环</w:t>
      </w:r>
      <w:r>
        <w:t>,</w:t>
      </w:r>
      <w:r>
        <w:t>单位质量制冷剂的压缩机功耗总会增加</w:t>
      </w:r>
    </w:p>
    <w:p w14:paraId="1AAC3692" w14:textId="77777777" w:rsidR="0083541B" w:rsidRDefault="00E67B5F">
      <w:r>
        <w:rPr>
          <w:rFonts w:ascii="Times New Roman" w:hAnsi="Times New Roman" w:cs="Times New Roman"/>
        </w:rPr>
        <w:t xml:space="preserve">D.  </w:t>
      </w:r>
      <w:r>
        <w:t>采</w:t>
      </w:r>
      <w:r>
        <w:t>用回热循环</w:t>
      </w:r>
      <w:r>
        <w:t>,</w:t>
      </w:r>
      <w:r>
        <w:t>压缩机的排气温度比不采用回热循环的压缩机排气温度高</w:t>
      </w:r>
    </w:p>
    <w:p w14:paraId="5BB64971" w14:textId="77777777" w:rsidR="0083541B" w:rsidRDefault="0083541B"/>
    <w:p w14:paraId="7B2C5C0C" w14:textId="77777777" w:rsidR="0083541B" w:rsidRDefault="00E67B5F">
      <w:r>
        <w:t>7.</w:t>
      </w:r>
      <w:r>
        <w:rPr>
          <w:rFonts w:hint="eastAsia"/>
        </w:rPr>
        <w:t>【多选】</w:t>
      </w:r>
      <w:r>
        <w:t>关于蒸气压缩式制冷</w:t>
      </w:r>
      <w:r>
        <w:t>(</w:t>
      </w:r>
      <w:r>
        <w:t>热泵</w:t>
      </w:r>
      <w:r>
        <w:t>)</w:t>
      </w:r>
      <w:r>
        <w:t>机组和冷水机组的说法</w:t>
      </w:r>
      <w:r>
        <w:t>,</w:t>
      </w:r>
      <w:r>
        <w:t>正确的是下列哪几项</w:t>
      </w:r>
      <w:r>
        <w:t xml:space="preserve">?  </w:t>
      </w:r>
      <w:r>
        <w:rPr>
          <w:rFonts w:hint="eastAsia"/>
        </w:rPr>
        <w:t>（</w:t>
      </w:r>
      <w:r>
        <w:rPr>
          <w:rFonts w:hint="eastAsia"/>
        </w:rPr>
        <w:t>BC</w:t>
      </w:r>
      <w:r>
        <w:rPr>
          <w:rFonts w:hint="eastAsia"/>
        </w:rPr>
        <w:t>）</w:t>
      </w:r>
      <w:r>
        <w:rPr>
          <w:rFonts w:hint="eastAsia"/>
        </w:rPr>
        <w:t xml:space="preserve"> </w:t>
      </w:r>
    </w:p>
    <w:p w14:paraId="6FD43D0E" w14:textId="77777777" w:rsidR="0083541B" w:rsidRDefault="00E67B5F">
      <w:r>
        <w:rPr>
          <w:rFonts w:ascii="Times New Roman" w:hAnsi="Times New Roman" w:cs="Times New Roman"/>
        </w:rPr>
        <w:t>A.</w:t>
      </w:r>
      <w:r>
        <w:t xml:space="preserve">  </w:t>
      </w:r>
      <w:r>
        <w:t>蒸气压缩式制冷循环是制冷效率最高的循环</w:t>
      </w:r>
    </w:p>
    <w:p w14:paraId="3C37364D" w14:textId="77777777" w:rsidR="0083541B" w:rsidRDefault="00E67B5F">
      <w:r>
        <w:rPr>
          <w:rFonts w:ascii="Times New Roman" w:hAnsi="Times New Roman" w:cs="Times New Roman"/>
        </w:rPr>
        <w:t xml:space="preserve">B.  </w:t>
      </w:r>
      <w:r>
        <w:t>相同外界环境条件下</w:t>
      </w:r>
      <w:r>
        <w:t>,</w:t>
      </w:r>
      <w:r>
        <w:t>蒸发冷凝式机组制冷性能系数显著大于风冷机组</w:t>
      </w:r>
    </w:p>
    <w:p w14:paraId="2D2AF753" w14:textId="77777777" w:rsidR="0083541B" w:rsidRDefault="00E67B5F">
      <w:r>
        <w:rPr>
          <w:rFonts w:ascii="Times New Roman" w:hAnsi="Times New Roman" w:cs="Times New Roman"/>
        </w:rPr>
        <w:t>C.</w:t>
      </w:r>
      <w:r>
        <w:t xml:space="preserve">  </w:t>
      </w:r>
      <w:r>
        <w:t>风冷热泵机组结霜后</w:t>
      </w:r>
      <w:r>
        <w:t>,</w:t>
      </w:r>
      <w:r>
        <w:t>蒸发温度会下降</w:t>
      </w:r>
      <w:r>
        <w:t>,</w:t>
      </w:r>
      <w:r>
        <w:t>制热量会降低</w:t>
      </w:r>
    </w:p>
    <w:p w14:paraId="645EEC57" w14:textId="77777777" w:rsidR="0083541B" w:rsidRDefault="00E67B5F">
      <w:pPr>
        <w:ind w:left="420" w:hangingChars="200" w:hanging="420"/>
      </w:pPr>
      <w:r>
        <w:rPr>
          <w:rFonts w:ascii="Times New Roman" w:hAnsi="Times New Roman" w:cs="Times New Roman"/>
        </w:rPr>
        <w:t>D.</w:t>
      </w:r>
      <w:r>
        <w:t xml:space="preserve">  </w:t>
      </w:r>
      <w:r>
        <w:t>三台水冷式冷水机组并联</w:t>
      </w:r>
      <w:r>
        <w:t>,</w:t>
      </w:r>
      <w:r>
        <w:t>配置三台冷却塔</w:t>
      </w:r>
      <w:r>
        <w:t>,</w:t>
      </w:r>
      <w:r>
        <w:t>单台机组运行</w:t>
      </w:r>
      <w:r>
        <w:t>,</w:t>
      </w:r>
      <w:r>
        <w:t>冷却塔依旧全部运</w:t>
      </w:r>
      <w:r>
        <w:rPr>
          <w:rFonts w:hint="eastAsia"/>
        </w:rPr>
        <w:t>行</w:t>
      </w:r>
      <w:r>
        <w:t>,</w:t>
      </w:r>
      <w:r>
        <w:t>会显著降低冷却水温度</w:t>
      </w:r>
      <w:r>
        <w:t>,</w:t>
      </w:r>
      <w:r>
        <w:t>必提高制冷系统的能效比</w:t>
      </w:r>
    </w:p>
    <w:p w14:paraId="289DA07F" w14:textId="77777777" w:rsidR="0083541B" w:rsidRDefault="00E67B5F">
      <w:r>
        <w:t>8.</w:t>
      </w:r>
      <w:r>
        <w:rPr>
          <w:rFonts w:hint="eastAsia"/>
        </w:rPr>
        <w:t>【单选】</w:t>
      </w:r>
      <w:r>
        <w:t>在蒸气压缩式制冷的理论循环中</w:t>
      </w:r>
      <w:r>
        <w:t>,</w:t>
      </w:r>
      <w:r>
        <w:t>膨胀阀的节流过程是</w:t>
      </w:r>
      <w:r>
        <w:rPr>
          <w:rFonts w:hint="eastAsia"/>
        </w:rPr>
        <w:t xml:space="preserve"> </w:t>
      </w:r>
      <w:r>
        <w:t xml:space="preserve"> ( </w:t>
      </w:r>
      <w:r>
        <w:rPr>
          <w:rFonts w:hint="eastAsia"/>
        </w:rPr>
        <w:t>A</w:t>
      </w:r>
      <w:r>
        <w:rPr>
          <w:rFonts w:hint="eastAsia"/>
        </w:rPr>
        <w:t>)</w:t>
      </w:r>
    </w:p>
    <w:p w14:paraId="4222E847" w14:textId="77777777" w:rsidR="0083541B" w:rsidRDefault="00E67B5F">
      <w:r>
        <w:rPr>
          <w:rFonts w:ascii="Times New Roman" w:hAnsi="Times New Roman" w:cs="Times New Roman"/>
        </w:rPr>
        <w:t>A.</w:t>
      </w:r>
      <w:r>
        <w:t xml:space="preserve">  </w:t>
      </w:r>
      <w:r>
        <w:t>不可逆过程</w:t>
      </w:r>
    </w:p>
    <w:p w14:paraId="5035B1DA" w14:textId="77777777" w:rsidR="0083541B" w:rsidRDefault="00E67B5F">
      <w:r>
        <w:rPr>
          <w:rFonts w:ascii="Times New Roman" w:hAnsi="Times New Roman" w:cs="Times New Roman"/>
        </w:rPr>
        <w:t xml:space="preserve">B.  </w:t>
      </w:r>
      <w:r>
        <w:t>可逆过程</w:t>
      </w:r>
    </w:p>
    <w:p w14:paraId="36F4CBAB" w14:textId="77777777" w:rsidR="0083541B" w:rsidRDefault="00E67B5F">
      <w:r>
        <w:rPr>
          <w:rFonts w:ascii="Times New Roman" w:hAnsi="Times New Roman" w:cs="Times New Roman"/>
        </w:rPr>
        <w:t xml:space="preserve">C.  </w:t>
      </w:r>
      <w:r>
        <w:t>等焓过程</w:t>
      </w:r>
    </w:p>
    <w:p w14:paraId="68361FEF" w14:textId="77777777" w:rsidR="0083541B" w:rsidRDefault="00E67B5F">
      <w:r>
        <w:rPr>
          <w:rFonts w:ascii="Times New Roman" w:hAnsi="Times New Roman" w:cs="Times New Roman"/>
        </w:rPr>
        <w:t>D.</w:t>
      </w:r>
      <w:r>
        <w:t xml:space="preserve">  </w:t>
      </w:r>
      <w:r>
        <w:t>等熵过程</w:t>
      </w:r>
    </w:p>
    <w:p w14:paraId="7F73F23B" w14:textId="77777777" w:rsidR="0083541B" w:rsidRDefault="0083541B"/>
    <w:p w14:paraId="1E20BC8B" w14:textId="77777777" w:rsidR="0083541B" w:rsidRDefault="00E67B5F">
      <w:pPr>
        <w:jc w:val="center"/>
        <w:rPr>
          <w:b/>
          <w:bCs/>
        </w:rPr>
      </w:pPr>
      <w:r>
        <w:rPr>
          <w:rFonts w:hint="eastAsia"/>
          <w:b/>
          <w:bCs/>
        </w:rPr>
        <w:t>第三章</w:t>
      </w:r>
    </w:p>
    <w:p w14:paraId="68EDE4C1" w14:textId="77777777" w:rsidR="0083541B" w:rsidRDefault="00E67B5F">
      <w:pPr>
        <w:numPr>
          <w:ilvl w:val="0"/>
          <w:numId w:val="1"/>
        </w:numPr>
        <w:ind w:left="240" w:hangingChars="100" w:hanging="240"/>
        <w:jc w:val="left"/>
        <w:rPr>
          <w:rFonts w:ascii="宋体" w:eastAsia="宋体" w:hAnsi="宋体" w:cs="宋体"/>
          <w:sz w:val="24"/>
          <w:szCs w:val="24"/>
        </w:rPr>
      </w:pPr>
      <w:r>
        <w:rPr>
          <w:rFonts w:ascii="宋体" w:eastAsia="宋体" w:hAnsi="宋体" w:cs="宋体"/>
          <w:sz w:val="24"/>
          <w:szCs w:val="24"/>
        </w:rPr>
        <w:t>[</w:t>
      </w:r>
      <w:r>
        <w:rPr>
          <w:rFonts w:ascii="宋体" w:eastAsia="宋体" w:hAnsi="宋体" w:cs="宋体"/>
          <w:sz w:val="24"/>
          <w:szCs w:val="24"/>
        </w:rPr>
        <w:t>多选</w:t>
      </w:r>
      <w:r>
        <w:rPr>
          <w:rFonts w:ascii="宋体" w:eastAsia="宋体" w:hAnsi="宋体" w:cs="宋体"/>
          <w:sz w:val="24"/>
          <w:szCs w:val="24"/>
        </w:rPr>
        <w:t>]</w:t>
      </w:r>
      <w:r>
        <w:rPr>
          <w:rFonts w:ascii="宋体" w:eastAsia="宋体" w:hAnsi="宋体" w:cs="宋体"/>
          <w:sz w:val="24"/>
          <w:szCs w:val="24"/>
        </w:rPr>
        <w:t>大型螺杆压缩式制冷机组采用的冷媒</w:t>
      </w:r>
      <w:r>
        <w:rPr>
          <w:rFonts w:ascii="宋体" w:eastAsia="宋体" w:hAnsi="宋体" w:cs="宋体"/>
          <w:sz w:val="24"/>
          <w:szCs w:val="24"/>
        </w:rPr>
        <w:t>,</w:t>
      </w:r>
      <w:r>
        <w:rPr>
          <w:rFonts w:ascii="宋体" w:eastAsia="宋体" w:hAnsi="宋体" w:cs="宋体"/>
          <w:sz w:val="24"/>
          <w:szCs w:val="24"/>
        </w:rPr>
        <w:t>说法正确的应是下列哪几项</w:t>
      </w:r>
      <w:r>
        <w:rPr>
          <w:rFonts w:ascii="宋体" w:eastAsia="宋体" w:hAnsi="宋体" w:cs="宋体"/>
          <w:sz w:val="24"/>
          <w:szCs w:val="24"/>
        </w:rPr>
        <w:t>?</w:t>
      </w:r>
      <w:r>
        <w:rPr>
          <w:rFonts w:ascii="宋体" w:eastAsia="宋体" w:hAnsi="宋体" w:cs="宋体" w:hint="eastAsia"/>
          <w:sz w:val="24"/>
          <w:szCs w:val="24"/>
        </w:rPr>
        <w:t>（</w:t>
      </w:r>
      <w:r>
        <w:rPr>
          <w:rFonts w:ascii="宋体" w:eastAsia="宋体" w:hAnsi="宋体" w:cs="宋体" w:hint="eastAsia"/>
          <w:sz w:val="24"/>
          <w:szCs w:val="24"/>
        </w:rPr>
        <w:t xml:space="preserve"> ABD</w:t>
      </w:r>
      <w:r>
        <w:rPr>
          <w:rFonts w:ascii="宋体" w:eastAsia="宋体" w:hAnsi="宋体" w:cs="宋体" w:hint="eastAsia"/>
          <w:sz w:val="24"/>
          <w:szCs w:val="24"/>
        </w:rPr>
        <w:t>）</w:t>
      </w:r>
      <w:r>
        <w:rPr>
          <w:rFonts w:ascii="宋体" w:eastAsia="宋体" w:hAnsi="宋体" w:cs="宋体"/>
          <w:sz w:val="24"/>
          <w:szCs w:val="24"/>
        </w:rPr>
        <w:br/>
        <w:t>A.</w:t>
      </w:r>
      <w:r>
        <w:rPr>
          <w:rFonts w:ascii="宋体" w:eastAsia="宋体" w:hAnsi="宋体" w:cs="宋体"/>
          <w:sz w:val="24"/>
          <w:szCs w:val="24"/>
        </w:rPr>
        <w:t>制冷剂</w:t>
      </w:r>
      <w:r>
        <w:rPr>
          <w:rFonts w:ascii="宋体" w:eastAsia="宋体" w:hAnsi="宋体" w:cs="宋体"/>
          <w:sz w:val="24"/>
          <w:szCs w:val="24"/>
        </w:rPr>
        <w:t>R134a</w:t>
      </w:r>
      <w:r>
        <w:rPr>
          <w:rFonts w:ascii="宋体" w:eastAsia="宋体" w:hAnsi="宋体" w:cs="宋体"/>
          <w:sz w:val="24"/>
          <w:szCs w:val="24"/>
        </w:rPr>
        <w:t>、</w:t>
      </w:r>
      <w:r>
        <w:rPr>
          <w:rFonts w:ascii="宋体" w:eastAsia="宋体" w:hAnsi="宋体" w:cs="宋体"/>
          <w:sz w:val="24"/>
          <w:szCs w:val="24"/>
        </w:rPr>
        <w:t>R407e</w:t>
      </w:r>
      <w:r>
        <w:rPr>
          <w:rFonts w:ascii="宋体" w:eastAsia="宋体" w:hAnsi="宋体" w:cs="宋体"/>
          <w:sz w:val="24"/>
          <w:szCs w:val="24"/>
        </w:rPr>
        <w:t>、</w:t>
      </w:r>
      <w:r>
        <w:rPr>
          <w:rFonts w:ascii="宋体" w:eastAsia="宋体" w:hAnsi="宋体" w:cs="宋体"/>
          <w:sz w:val="24"/>
          <w:szCs w:val="24"/>
        </w:rPr>
        <w:t>R410a</w:t>
      </w:r>
      <w:r>
        <w:rPr>
          <w:rFonts w:ascii="宋体" w:eastAsia="宋体" w:hAnsi="宋体" w:cs="宋体"/>
          <w:sz w:val="24"/>
          <w:szCs w:val="24"/>
        </w:rPr>
        <w:t>不破坏臭氧层</w:t>
      </w:r>
      <w:r>
        <w:rPr>
          <w:rFonts w:ascii="宋体" w:eastAsia="宋体" w:hAnsi="宋体" w:cs="宋体"/>
          <w:sz w:val="24"/>
          <w:szCs w:val="24"/>
        </w:rPr>
        <w:t>,</w:t>
      </w:r>
      <w:r>
        <w:rPr>
          <w:rFonts w:ascii="宋体" w:eastAsia="宋体" w:hAnsi="宋体" w:cs="宋体"/>
          <w:sz w:val="24"/>
          <w:szCs w:val="24"/>
        </w:rPr>
        <w:t>但会产生温室效应</w:t>
      </w:r>
      <w:r>
        <w:rPr>
          <w:rFonts w:ascii="宋体" w:eastAsia="宋体" w:hAnsi="宋体" w:cs="宋体"/>
          <w:sz w:val="24"/>
          <w:szCs w:val="24"/>
        </w:rPr>
        <w:br/>
        <w:t>B.</w:t>
      </w:r>
      <w:r>
        <w:rPr>
          <w:rFonts w:ascii="宋体" w:eastAsia="宋体" w:hAnsi="宋体" w:cs="宋体"/>
          <w:sz w:val="24"/>
          <w:szCs w:val="24"/>
        </w:rPr>
        <w:t>采用新技术</w:t>
      </w:r>
      <w:r>
        <w:rPr>
          <w:rFonts w:ascii="宋体" w:eastAsia="宋体" w:hAnsi="宋体" w:cs="宋体"/>
          <w:sz w:val="24"/>
          <w:szCs w:val="24"/>
        </w:rPr>
        <w:t>,</w:t>
      </w:r>
      <w:r>
        <w:rPr>
          <w:rFonts w:ascii="宋体" w:eastAsia="宋体" w:hAnsi="宋体" w:cs="宋体"/>
          <w:sz w:val="24"/>
          <w:szCs w:val="24"/>
        </w:rPr>
        <w:t>减少制冷剂氨的充注量并加强安全保护</w:t>
      </w:r>
      <w:r>
        <w:rPr>
          <w:rFonts w:ascii="宋体" w:eastAsia="宋体" w:hAnsi="宋体" w:cs="宋体"/>
          <w:sz w:val="24"/>
          <w:szCs w:val="24"/>
        </w:rPr>
        <w:t>,</w:t>
      </w:r>
      <w:r>
        <w:rPr>
          <w:rFonts w:ascii="宋体" w:eastAsia="宋体" w:hAnsi="宋体" w:cs="宋体"/>
          <w:sz w:val="24"/>
          <w:szCs w:val="24"/>
        </w:rPr>
        <w:t>可使氢制冷机组得到</w:t>
      </w:r>
      <w:r>
        <w:rPr>
          <w:rFonts w:ascii="宋体" w:eastAsia="宋体" w:hAnsi="宋体" w:cs="宋体" w:hint="eastAsia"/>
          <w:sz w:val="24"/>
          <w:szCs w:val="24"/>
        </w:rPr>
        <w:t xml:space="preserve"> </w:t>
      </w:r>
      <w:r>
        <w:rPr>
          <w:rFonts w:ascii="宋体" w:eastAsia="宋体" w:hAnsi="宋体" w:cs="宋体" w:hint="eastAsia"/>
          <w:sz w:val="24"/>
          <w:szCs w:val="24"/>
        </w:rPr>
        <w:tab/>
        <w:t xml:space="preserve">  </w:t>
      </w:r>
      <w:r>
        <w:rPr>
          <w:rFonts w:ascii="宋体" w:eastAsia="宋体" w:hAnsi="宋体" w:cs="宋体"/>
          <w:sz w:val="24"/>
          <w:szCs w:val="24"/>
        </w:rPr>
        <w:t>推</w:t>
      </w:r>
      <w:r>
        <w:rPr>
          <w:rFonts w:ascii="宋体" w:eastAsia="宋体" w:hAnsi="宋体" w:cs="宋体" w:hint="eastAsia"/>
          <w:sz w:val="24"/>
          <w:szCs w:val="24"/>
        </w:rPr>
        <w:t>广</w:t>
      </w:r>
      <w:r>
        <w:rPr>
          <w:rFonts w:ascii="宋体" w:eastAsia="宋体" w:hAnsi="宋体" w:cs="宋体"/>
          <w:sz w:val="24"/>
          <w:szCs w:val="24"/>
        </w:rPr>
        <w:br/>
        <w:t>C.</w:t>
      </w:r>
      <w:r>
        <w:rPr>
          <w:rFonts w:ascii="宋体" w:eastAsia="宋体" w:hAnsi="宋体" w:cs="宋体"/>
          <w:sz w:val="24"/>
          <w:szCs w:val="24"/>
        </w:rPr>
        <w:t>在名义工况下</w:t>
      </w:r>
      <w:r>
        <w:rPr>
          <w:rFonts w:ascii="宋体" w:eastAsia="宋体" w:hAnsi="宋体" w:cs="宋体"/>
          <w:sz w:val="24"/>
          <w:szCs w:val="24"/>
        </w:rPr>
        <w:t>,</w:t>
      </w:r>
      <w:r>
        <w:rPr>
          <w:rFonts w:ascii="宋体" w:eastAsia="宋体" w:hAnsi="宋体" w:cs="宋体"/>
          <w:sz w:val="24"/>
          <w:szCs w:val="24"/>
        </w:rPr>
        <w:t>当压缩机排量相同时</w:t>
      </w:r>
      <w:r>
        <w:rPr>
          <w:rFonts w:ascii="宋体" w:eastAsia="宋体" w:hAnsi="宋体" w:cs="宋体"/>
          <w:sz w:val="24"/>
          <w:szCs w:val="24"/>
        </w:rPr>
        <w:t>,R22</w:t>
      </w:r>
      <w:r>
        <w:rPr>
          <w:rFonts w:ascii="宋体" w:eastAsia="宋体" w:hAnsi="宋体" w:cs="宋体"/>
          <w:sz w:val="24"/>
          <w:szCs w:val="24"/>
        </w:rPr>
        <w:t>为制冷剂的制冷机组的效率高于</w:t>
      </w:r>
      <w:r>
        <w:rPr>
          <w:rFonts w:ascii="宋体" w:eastAsia="宋体" w:hAnsi="宋体" w:cs="宋体" w:hint="eastAsia"/>
          <w:sz w:val="24"/>
          <w:szCs w:val="24"/>
        </w:rPr>
        <w:t xml:space="preserve">  </w:t>
      </w:r>
      <w:r>
        <w:rPr>
          <w:rFonts w:ascii="宋体" w:eastAsia="宋体" w:hAnsi="宋体" w:cs="宋体" w:hint="eastAsia"/>
          <w:sz w:val="24"/>
          <w:szCs w:val="24"/>
        </w:rPr>
        <w:tab/>
      </w:r>
      <w:r>
        <w:rPr>
          <w:rFonts w:ascii="宋体" w:eastAsia="宋体" w:hAnsi="宋体" w:cs="宋体" w:hint="eastAsia"/>
          <w:sz w:val="24"/>
          <w:szCs w:val="24"/>
        </w:rPr>
        <w:tab/>
        <w:t xml:space="preserve"> </w:t>
      </w:r>
      <w:r>
        <w:rPr>
          <w:rFonts w:ascii="宋体" w:eastAsia="宋体" w:hAnsi="宋体" w:cs="宋体"/>
          <w:sz w:val="24"/>
          <w:szCs w:val="24"/>
        </w:rPr>
        <w:t>氨为制冷剂的制冷机组</w:t>
      </w:r>
      <w:r>
        <w:rPr>
          <w:rFonts w:ascii="宋体" w:eastAsia="宋体" w:hAnsi="宋体" w:cs="宋体"/>
          <w:sz w:val="24"/>
          <w:szCs w:val="24"/>
        </w:rPr>
        <w:br/>
        <w:t>D.</w:t>
      </w:r>
      <w:r>
        <w:rPr>
          <w:rFonts w:ascii="宋体" w:eastAsia="宋体" w:hAnsi="宋体" w:cs="宋体"/>
          <w:sz w:val="24"/>
          <w:szCs w:val="24"/>
        </w:rPr>
        <w:t>在名义工况下</w:t>
      </w:r>
      <w:r>
        <w:rPr>
          <w:rFonts w:ascii="宋体" w:eastAsia="宋体" w:hAnsi="宋体" w:cs="宋体"/>
          <w:sz w:val="24"/>
          <w:szCs w:val="24"/>
        </w:rPr>
        <w:t>,</w:t>
      </w:r>
      <w:r>
        <w:rPr>
          <w:rFonts w:ascii="宋体" w:eastAsia="宋体" w:hAnsi="宋体" w:cs="宋体"/>
          <w:sz w:val="24"/>
          <w:szCs w:val="24"/>
        </w:rPr>
        <w:t>当</w:t>
      </w:r>
      <w:r>
        <w:rPr>
          <w:rFonts w:ascii="宋体" w:eastAsia="宋体" w:hAnsi="宋体" w:cs="宋体"/>
          <w:sz w:val="24"/>
          <w:szCs w:val="24"/>
        </w:rPr>
        <w:t>压机排量相同时</w:t>
      </w:r>
      <w:r>
        <w:rPr>
          <w:rFonts w:ascii="宋体" w:eastAsia="宋体" w:hAnsi="宋体" w:cs="宋体"/>
          <w:sz w:val="24"/>
          <w:szCs w:val="24"/>
        </w:rPr>
        <w:t>,</w:t>
      </w:r>
      <w:r>
        <w:rPr>
          <w:rFonts w:ascii="宋体" w:eastAsia="宋体" w:hAnsi="宋体" w:cs="宋体"/>
          <w:sz w:val="24"/>
          <w:szCs w:val="24"/>
        </w:rPr>
        <w:t>氢为制冷剂的制冷机组的效率高于</w:t>
      </w:r>
      <w:r>
        <w:rPr>
          <w:rFonts w:ascii="宋体" w:eastAsia="宋体" w:hAnsi="宋体" w:cs="宋体" w:hint="eastAsia"/>
          <w:sz w:val="24"/>
          <w:szCs w:val="24"/>
        </w:rPr>
        <w:tab/>
      </w:r>
      <w:r>
        <w:rPr>
          <w:rFonts w:ascii="宋体" w:eastAsia="宋体" w:hAnsi="宋体" w:cs="宋体" w:hint="eastAsia"/>
          <w:sz w:val="24"/>
          <w:szCs w:val="24"/>
        </w:rPr>
        <w:tab/>
        <w:t xml:space="preserve">  </w:t>
      </w:r>
      <w:r>
        <w:rPr>
          <w:rFonts w:ascii="宋体" w:eastAsia="宋体" w:hAnsi="宋体" w:cs="宋体"/>
          <w:sz w:val="24"/>
          <w:szCs w:val="24"/>
        </w:rPr>
        <w:t>R134a</w:t>
      </w:r>
      <w:r>
        <w:rPr>
          <w:rFonts w:ascii="宋体" w:eastAsia="宋体" w:hAnsi="宋体" w:cs="宋体"/>
          <w:sz w:val="24"/>
          <w:szCs w:val="24"/>
        </w:rPr>
        <w:t>为制冷剂的制冷机组</w:t>
      </w:r>
    </w:p>
    <w:p w14:paraId="096DAC2A" w14:textId="77777777" w:rsidR="0083541B" w:rsidRDefault="0083541B">
      <w:pPr>
        <w:ind w:leftChars="-100" w:left="-210"/>
        <w:jc w:val="left"/>
        <w:rPr>
          <w:rFonts w:ascii="宋体" w:eastAsia="宋体" w:hAnsi="宋体" w:cs="宋体"/>
          <w:sz w:val="24"/>
          <w:szCs w:val="24"/>
        </w:rPr>
      </w:pPr>
    </w:p>
    <w:p w14:paraId="4F7277E3"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w:t>
      </w:r>
      <w:r>
        <w:rPr>
          <w:rFonts w:ascii="宋体" w:eastAsia="宋体" w:hAnsi="宋体" w:cs="宋体"/>
          <w:sz w:val="24"/>
          <w:szCs w:val="24"/>
        </w:rPr>
        <w:t>多选</w:t>
      </w:r>
      <w:r>
        <w:rPr>
          <w:rFonts w:ascii="宋体" w:eastAsia="宋体" w:hAnsi="宋体" w:cs="宋体"/>
          <w:sz w:val="24"/>
          <w:szCs w:val="24"/>
        </w:rPr>
        <w:t>]</w:t>
      </w:r>
      <w:r>
        <w:rPr>
          <w:rFonts w:ascii="宋体" w:eastAsia="宋体" w:hAnsi="宋体" w:cs="宋体"/>
          <w:sz w:val="24"/>
          <w:szCs w:val="24"/>
        </w:rPr>
        <w:t>制冷压式机组采用的制冷剂</w:t>
      </w:r>
      <w:r>
        <w:rPr>
          <w:rFonts w:ascii="宋体" w:eastAsia="宋体" w:hAnsi="宋体" w:cs="宋体"/>
          <w:sz w:val="24"/>
          <w:szCs w:val="24"/>
        </w:rPr>
        <w:t>,</w:t>
      </w:r>
      <w:r>
        <w:rPr>
          <w:rFonts w:ascii="宋体" w:eastAsia="宋体" w:hAnsi="宋体" w:cs="宋体"/>
          <w:sz w:val="24"/>
          <w:szCs w:val="24"/>
        </w:rPr>
        <w:t>正确的说法应是下列哪几项</w:t>
      </w:r>
      <w:r>
        <w:rPr>
          <w:rFonts w:ascii="宋体" w:eastAsia="宋体" w:hAnsi="宋体" w:cs="宋体"/>
          <w:sz w:val="24"/>
          <w:szCs w:val="24"/>
        </w:rPr>
        <w:t>?(</w:t>
      </w:r>
      <w:r>
        <w:rPr>
          <w:rFonts w:ascii="宋体" w:eastAsia="宋体" w:hAnsi="宋体" w:cs="宋体" w:hint="eastAsia"/>
          <w:sz w:val="24"/>
          <w:szCs w:val="24"/>
        </w:rPr>
        <w:t>AB)</w:t>
      </w:r>
    </w:p>
    <w:p w14:paraId="756E14E1" w14:textId="77777777" w:rsidR="0083541B" w:rsidRDefault="00E67B5F">
      <w:pPr>
        <w:ind w:leftChars="-100" w:left="-210" w:firstLineChars="200" w:firstLine="480"/>
        <w:jc w:val="left"/>
        <w:rPr>
          <w:rFonts w:ascii="宋体" w:eastAsia="宋体" w:hAnsi="宋体" w:cs="宋体"/>
          <w:sz w:val="24"/>
          <w:szCs w:val="24"/>
        </w:rPr>
      </w:pPr>
      <w:r>
        <w:rPr>
          <w:rFonts w:ascii="宋体" w:eastAsia="宋体" w:hAnsi="宋体" w:cs="宋体"/>
          <w:sz w:val="24"/>
          <w:szCs w:val="24"/>
        </w:rPr>
        <w:t>A.</w:t>
      </w:r>
      <w:r>
        <w:rPr>
          <w:rFonts w:ascii="宋体" w:eastAsia="宋体" w:hAnsi="宋体" w:cs="宋体"/>
          <w:sz w:val="24"/>
          <w:szCs w:val="24"/>
        </w:rPr>
        <w:t>制冷剂的应用和发展</w:t>
      </w:r>
      <w:r>
        <w:rPr>
          <w:rFonts w:ascii="宋体" w:eastAsia="宋体" w:hAnsi="宋体" w:cs="宋体"/>
          <w:sz w:val="24"/>
          <w:szCs w:val="24"/>
        </w:rPr>
        <w:t>,</w:t>
      </w:r>
      <w:r>
        <w:rPr>
          <w:rFonts w:ascii="宋体" w:eastAsia="宋体" w:hAnsi="宋体" w:cs="宋体"/>
          <w:sz w:val="24"/>
          <w:szCs w:val="24"/>
        </w:rPr>
        <w:t>经历了由天然制冷剂到大量应用合成制冷剂的阶段</w:t>
      </w:r>
      <w:r>
        <w:rPr>
          <w:rFonts w:ascii="宋体" w:eastAsia="宋体" w:hAnsi="宋体" w:cs="宋体" w:hint="eastAsia"/>
          <w:sz w:val="24"/>
          <w:szCs w:val="24"/>
        </w:rPr>
        <w:tab/>
        <w:t xml:space="preserve">  </w:t>
      </w:r>
      <w:r>
        <w:rPr>
          <w:rFonts w:ascii="宋体" w:eastAsia="宋体" w:hAnsi="宋体" w:cs="宋体" w:hint="eastAsia"/>
          <w:sz w:val="24"/>
          <w:szCs w:val="24"/>
        </w:rPr>
        <w:tab/>
        <w:t xml:space="preserve"> </w:t>
      </w:r>
      <w:r>
        <w:rPr>
          <w:rFonts w:ascii="宋体" w:eastAsia="宋体" w:hAnsi="宋体" w:cs="宋体"/>
          <w:sz w:val="24"/>
          <w:szCs w:val="24"/>
        </w:rPr>
        <w:t>后</w:t>
      </w:r>
      <w:r>
        <w:rPr>
          <w:rFonts w:ascii="宋体" w:eastAsia="宋体" w:hAnsi="宋体" w:cs="宋体"/>
          <w:sz w:val="24"/>
          <w:szCs w:val="24"/>
        </w:rPr>
        <w:t>,</w:t>
      </w:r>
      <w:r>
        <w:rPr>
          <w:rFonts w:ascii="宋体" w:eastAsia="宋体" w:hAnsi="宋体" w:cs="宋体"/>
          <w:sz w:val="24"/>
          <w:szCs w:val="24"/>
        </w:rPr>
        <w:t>发展到研究应用合成制冷剂和天然制冷剂共存的阶段</w:t>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sz w:val="24"/>
          <w:szCs w:val="24"/>
        </w:rPr>
        <w:t>B.R410A</w:t>
      </w:r>
      <w:r>
        <w:rPr>
          <w:rFonts w:ascii="宋体" w:eastAsia="宋体" w:hAnsi="宋体" w:cs="宋体"/>
          <w:sz w:val="24"/>
          <w:szCs w:val="24"/>
        </w:rPr>
        <w:t>不破坏臭氧层</w:t>
      </w:r>
      <w:r>
        <w:rPr>
          <w:rFonts w:ascii="宋体" w:eastAsia="宋体" w:hAnsi="宋体" w:cs="宋体"/>
          <w:sz w:val="24"/>
          <w:szCs w:val="24"/>
        </w:rPr>
        <w:t>,</w:t>
      </w:r>
      <w:r>
        <w:rPr>
          <w:rFonts w:ascii="宋体" w:eastAsia="宋体" w:hAnsi="宋体" w:cs="宋体"/>
          <w:sz w:val="24"/>
          <w:szCs w:val="24"/>
        </w:rPr>
        <w:t>对温室效应的作用和</w:t>
      </w:r>
      <w:r>
        <w:rPr>
          <w:rFonts w:ascii="宋体" w:eastAsia="宋体" w:hAnsi="宋体" w:cs="宋体"/>
          <w:sz w:val="24"/>
          <w:szCs w:val="24"/>
        </w:rPr>
        <w:t>R22</w:t>
      </w:r>
      <w:r>
        <w:rPr>
          <w:rFonts w:ascii="宋体" w:eastAsia="宋体" w:hAnsi="宋体" w:cs="宋体"/>
          <w:sz w:val="24"/>
          <w:szCs w:val="24"/>
        </w:rPr>
        <w:t>相当</w:t>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sz w:val="24"/>
          <w:szCs w:val="24"/>
        </w:rPr>
        <w:t>C.</w:t>
      </w:r>
      <w:r>
        <w:rPr>
          <w:rFonts w:ascii="宋体" w:eastAsia="宋体" w:hAnsi="宋体" w:cs="宋体"/>
          <w:sz w:val="24"/>
          <w:szCs w:val="24"/>
        </w:rPr>
        <w:t>相同工况的制冷机组</w:t>
      </w:r>
      <w:r>
        <w:rPr>
          <w:rFonts w:ascii="宋体" w:eastAsia="宋体" w:hAnsi="宋体" w:cs="宋体"/>
          <w:sz w:val="24"/>
          <w:szCs w:val="24"/>
        </w:rPr>
        <w:t>,R22</w:t>
      </w:r>
      <w:r>
        <w:rPr>
          <w:rFonts w:ascii="宋体" w:eastAsia="宋体" w:hAnsi="宋体" w:cs="宋体"/>
          <w:sz w:val="24"/>
          <w:szCs w:val="24"/>
        </w:rPr>
        <w:t>为制冷剂的压缩机的排气压力低于</w:t>
      </w:r>
      <w:r>
        <w:rPr>
          <w:rFonts w:ascii="宋体" w:eastAsia="宋体" w:hAnsi="宋体" w:cs="宋体"/>
          <w:sz w:val="24"/>
          <w:szCs w:val="24"/>
        </w:rPr>
        <w:t>RA10A</w:t>
      </w:r>
      <w:r>
        <w:rPr>
          <w:rFonts w:ascii="宋体" w:eastAsia="宋体" w:hAnsi="宋体" w:cs="宋体"/>
          <w:sz w:val="24"/>
          <w:szCs w:val="24"/>
        </w:rPr>
        <w:t>为制冷</w:t>
      </w:r>
      <w:r>
        <w:rPr>
          <w:rFonts w:ascii="宋体" w:eastAsia="宋体" w:hAnsi="宋体" w:cs="宋体" w:hint="eastAsia"/>
          <w:sz w:val="24"/>
          <w:szCs w:val="24"/>
        </w:rPr>
        <w:t xml:space="preserve">                       </w:t>
      </w:r>
      <w:r>
        <w:rPr>
          <w:rFonts w:ascii="宋体" w:eastAsia="宋体" w:hAnsi="宋体" w:cs="宋体" w:hint="eastAsia"/>
          <w:sz w:val="24"/>
          <w:szCs w:val="24"/>
        </w:rPr>
        <w:tab/>
        <w:t xml:space="preserve">    </w:t>
      </w:r>
      <w:r>
        <w:rPr>
          <w:rFonts w:ascii="宋体" w:eastAsia="宋体" w:hAnsi="宋体" w:cs="宋体"/>
          <w:sz w:val="24"/>
          <w:szCs w:val="24"/>
        </w:rPr>
        <w:t>剂的压缩机排气压力</w:t>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sz w:val="24"/>
          <w:szCs w:val="24"/>
        </w:rPr>
        <w:t>D.</w:t>
      </w:r>
      <w:r>
        <w:rPr>
          <w:rFonts w:ascii="宋体" w:eastAsia="宋体" w:hAnsi="宋体" w:cs="宋体"/>
          <w:sz w:val="24"/>
          <w:szCs w:val="24"/>
        </w:rPr>
        <w:t>相同工况的制冷机组</w:t>
      </w:r>
      <w:r>
        <w:rPr>
          <w:rFonts w:ascii="宋体" w:eastAsia="宋体" w:hAnsi="宋体" w:cs="宋体"/>
          <w:sz w:val="24"/>
          <w:szCs w:val="24"/>
        </w:rPr>
        <w:t>,R22</w:t>
      </w:r>
      <w:r>
        <w:rPr>
          <w:rFonts w:ascii="宋体" w:eastAsia="宋体" w:hAnsi="宋体" w:cs="宋体"/>
          <w:sz w:val="24"/>
          <w:szCs w:val="24"/>
        </w:rPr>
        <w:t>为制冷剂的压缩机的排气管管径小于</w:t>
      </w:r>
      <w:r>
        <w:rPr>
          <w:rFonts w:ascii="宋体" w:eastAsia="宋体" w:hAnsi="宋体" w:cs="宋体"/>
          <w:sz w:val="24"/>
          <w:szCs w:val="24"/>
        </w:rPr>
        <w:t>R410A</w:t>
      </w:r>
      <w:r>
        <w:rPr>
          <w:rFonts w:ascii="宋体" w:eastAsia="宋体" w:hAnsi="宋体" w:cs="宋体"/>
          <w:sz w:val="24"/>
          <w:szCs w:val="24"/>
        </w:rPr>
        <w:t>为制</w:t>
      </w:r>
      <w:r>
        <w:rPr>
          <w:rFonts w:ascii="宋体" w:eastAsia="宋体" w:hAnsi="宋体" w:cs="宋体" w:hint="eastAsia"/>
          <w:sz w:val="24"/>
          <w:szCs w:val="24"/>
        </w:rPr>
        <w:tab/>
        <w:t xml:space="preserve">    </w:t>
      </w:r>
      <w:r>
        <w:rPr>
          <w:rFonts w:ascii="宋体" w:eastAsia="宋体" w:hAnsi="宋体" w:cs="宋体"/>
          <w:sz w:val="24"/>
          <w:szCs w:val="24"/>
        </w:rPr>
        <w:t>冷剂的压缩机的排气管管径</w:t>
      </w:r>
    </w:p>
    <w:p w14:paraId="1B23FEA4" w14:textId="77777777" w:rsidR="0083541B" w:rsidRDefault="0083541B">
      <w:pPr>
        <w:ind w:leftChars="-100" w:left="-210" w:firstLineChars="200" w:firstLine="480"/>
        <w:jc w:val="left"/>
        <w:rPr>
          <w:rFonts w:ascii="宋体" w:eastAsia="宋体" w:hAnsi="宋体" w:cs="宋体"/>
          <w:sz w:val="24"/>
          <w:szCs w:val="24"/>
        </w:rPr>
      </w:pPr>
    </w:p>
    <w:p w14:paraId="4EEC99A4" w14:textId="198B9B97" w:rsidR="0083541B" w:rsidRDefault="00E67B5F">
      <w:pPr>
        <w:jc w:val="left"/>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w:t>
      </w:r>
      <w:r>
        <w:rPr>
          <w:rFonts w:ascii="宋体" w:eastAsia="宋体" w:hAnsi="宋体" w:cs="宋体" w:hint="eastAsia"/>
          <w:sz w:val="24"/>
          <w:szCs w:val="24"/>
        </w:rPr>
        <w:t>多选</w:t>
      </w:r>
      <w:r>
        <w:rPr>
          <w:rFonts w:ascii="宋体" w:eastAsia="宋体" w:hAnsi="宋体" w:cs="宋体"/>
          <w:sz w:val="24"/>
          <w:szCs w:val="24"/>
        </w:rPr>
        <w:t>]</w:t>
      </w:r>
      <w:r>
        <w:rPr>
          <w:rFonts w:ascii="宋体" w:eastAsia="宋体" w:hAnsi="宋体" w:cs="宋体" w:hint="eastAsia"/>
          <w:sz w:val="24"/>
          <w:szCs w:val="24"/>
        </w:rPr>
        <w:t>采用制冷剂</w:t>
      </w:r>
      <w:r>
        <w:rPr>
          <w:rFonts w:ascii="宋体" w:eastAsia="宋体" w:hAnsi="宋体" w:cs="宋体" w:hint="eastAsia"/>
          <w:sz w:val="24"/>
          <w:szCs w:val="24"/>
        </w:rPr>
        <w:t>RS02</w:t>
      </w:r>
      <w:r>
        <w:rPr>
          <w:rFonts w:ascii="宋体" w:eastAsia="宋体" w:hAnsi="宋体" w:cs="宋体" w:hint="eastAsia"/>
          <w:sz w:val="24"/>
          <w:szCs w:val="24"/>
        </w:rPr>
        <w:t>的单级压缩式制冷回热循环与不采用回热制冷循</w:t>
      </w:r>
      <w:r>
        <w:rPr>
          <w:rFonts w:ascii="宋体" w:eastAsia="宋体" w:hAnsi="宋体" w:cs="宋体"/>
          <w:sz w:val="24"/>
          <w:szCs w:val="24"/>
        </w:rPr>
        <w:tab/>
      </w:r>
      <w:r>
        <w:rPr>
          <w:rFonts w:ascii="宋体" w:eastAsia="宋体" w:hAnsi="宋体" w:cs="宋体" w:hint="eastAsia"/>
          <w:sz w:val="24"/>
          <w:szCs w:val="24"/>
        </w:rPr>
        <w:t>环相比较</w:t>
      </w:r>
      <w:r>
        <w:rPr>
          <w:rFonts w:ascii="宋体" w:eastAsia="宋体" w:hAnsi="宋体" w:cs="宋体" w:hint="eastAsia"/>
          <w:sz w:val="24"/>
          <w:szCs w:val="24"/>
        </w:rPr>
        <w:t>,</w:t>
      </w:r>
      <w:r>
        <w:rPr>
          <w:rFonts w:ascii="宋体" w:eastAsia="宋体" w:hAnsi="宋体" w:cs="宋体" w:hint="eastAsia"/>
          <w:sz w:val="24"/>
          <w:szCs w:val="24"/>
        </w:rPr>
        <w:t>正确的说法应是下列哪几项</w:t>
      </w:r>
      <w:r>
        <w:rPr>
          <w:rFonts w:ascii="宋体" w:eastAsia="宋体" w:hAnsi="宋体" w:cs="宋体" w:hint="eastAsia"/>
          <w:sz w:val="24"/>
          <w:szCs w:val="24"/>
        </w:rPr>
        <w:t>?(acd</w:t>
      </w:r>
      <w:r>
        <w:rPr>
          <w:rFonts w:ascii="宋体" w:eastAsia="宋体" w:hAnsi="宋体" w:cs="宋体" w:hint="eastAsia"/>
          <w:sz w:val="24"/>
          <w:szCs w:val="24"/>
        </w:rPr>
        <w:t>)</w:t>
      </w:r>
    </w:p>
    <w:p w14:paraId="65CF0E07" w14:textId="77777777" w:rsidR="0083541B" w:rsidRDefault="00E67B5F">
      <w:pPr>
        <w:ind w:firstLine="420"/>
        <w:jc w:val="left"/>
        <w:rPr>
          <w:rFonts w:ascii="宋体" w:eastAsia="宋体" w:hAnsi="宋体" w:cs="宋体"/>
          <w:sz w:val="24"/>
          <w:szCs w:val="24"/>
        </w:rPr>
      </w:pPr>
      <w:r>
        <w:rPr>
          <w:rFonts w:ascii="宋体" w:eastAsia="宋体" w:hAnsi="宋体" w:cs="宋体" w:hint="eastAsia"/>
          <w:sz w:val="24"/>
          <w:szCs w:val="24"/>
        </w:rPr>
        <w:lastRenderedPageBreak/>
        <w:t>A.</w:t>
      </w:r>
      <w:r>
        <w:rPr>
          <w:rFonts w:ascii="宋体" w:eastAsia="宋体" w:hAnsi="宋体" w:cs="宋体" w:hint="eastAsia"/>
          <w:sz w:val="24"/>
          <w:szCs w:val="24"/>
        </w:rPr>
        <w:t>可提高制冷系数</w:t>
      </w:r>
    </w:p>
    <w:p w14:paraId="535A207F" w14:textId="77777777" w:rsidR="0083541B" w:rsidRDefault="00E67B5F">
      <w:pPr>
        <w:ind w:firstLine="420"/>
        <w:jc w:val="left"/>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单位质量工质的冷凝负荷仍维持不变</w:t>
      </w:r>
    </w:p>
    <w:p w14:paraId="439D8EF0" w14:textId="77777777" w:rsidR="0083541B" w:rsidRDefault="00E67B5F">
      <w:pPr>
        <w:ind w:firstLine="420"/>
        <w:jc w:val="left"/>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压缩机的排气温度要升高</w:t>
      </w:r>
    </w:p>
    <w:p w14:paraId="0E816F1F" w14:textId="77777777" w:rsidR="0083541B" w:rsidRDefault="00E67B5F">
      <w:pPr>
        <w:ind w:firstLine="420"/>
        <w:jc w:val="left"/>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压缩机的质量流量要下降</w:t>
      </w:r>
    </w:p>
    <w:p w14:paraId="1690BB40" w14:textId="77777777" w:rsidR="0083541B" w:rsidRDefault="0083541B">
      <w:pPr>
        <w:ind w:firstLine="420"/>
        <w:jc w:val="left"/>
        <w:rPr>
          <w:rFonts w:ascii="宋体" w:eastAsia="宋体" w:hAnsi="宋体" w:cs="宋体"/>
          <w:sz w:val="24"/>
          <w:szCs w:val="24"/>
        </w:rPr>
      </w:pPr>
    </w:p>
    <w:p w14:paraId="496C4890"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单选</w:t>
      </w:r>
      <w:r>
        <w:rPr>
          <w:rFonts w:ascii="宋体" w:eastAsia="宋体" w:hAnsi="宋体" w:cs="宋体" w:hint="eastAsia"/>
          <w:sz w:val="24"/>
          <w:szCs w:val="24"/>
        </w:rPr>
        <w:t>]</w:t>
      </w:r>
      <w:r>
        <w:rPr>
          <w:rFonts w:ascii="宋体" w:eastAsia="宋体" w:hAnsi="宋体" w:cs="宋体" w:hint="eastAsia"/>
          <w:sz w:val="24"/>
          <w:szCs w:val="24"/>
        </w:rPr>
        <w:t>有三种容积式单级制冷压缩机</w:t>
      </w:r>
      <w:r>
        <w:rPr>
          <w:rFonts w:ascii="宋体" w:eastAsia="宋体" w:hAnsi="宋体" w:cs="宋体" w:hint="eastAsia"/>
          <w:sz w:val="24"/>
          <w:szCs w:val="24"/>
        </w:rPr>
        <w:t>,</w:t>
      </w:r>
      <w:r>
        <w:rPr>
          <w:rFonts w:ascii="宋体" w:eastAsia="宋体" w:hAnsi="宋体" w:cs="宋体" w:hint="eastAsia"/>
          <w:sz w:val="24"/>
          <w:szCs w:val="24"/>
        </w:rPr>
        <w:t>当实际工况压缩比≥</w:t>
      </w:r>
      <w:r>
        <w:rPr>
          <w:rFonts w:ascii="宋体" w:eastAsia="宋体" w:hAnsi="宋体" w:cs="宋体" w:hint="eastAsia"/>
          <w:sz w:val="24"/>
          <w:szCs w:val="24"/>
        </w:rPr>
        <w:t>4</w:t>
      </w:r>
      <w:r>
        <w:rPr>
          <w:rFonts w:ascii="宋体" w:eastAsia="宋体" w:hAnsi="宋体" w:cs="宋体" w:hint="eastAsia"/>
          <w:sz w:val="24"/>
          <w:szCs w:val="24"/>
        </w:rPr>
        <w:t>时</w:t>
      </w:r>
      <w:r>
        <w:rPr>
          <w:rFonts w:ascii="宋体" w:eastAsia="宋体" w:hAnsi="宋体" w:cs="宋体" w:hint="eastAsia"/>
          <w:sz w:val="24"/>
          <w:szCs w:val="24"/>
        </w:rPr>
        <w:t>,</w:t>
      </w:r>
      <w:r>
        <w:rPr>
          <w:rFonts w:ascii="宋体" w:eastAsia="宋体" w:hAnsi="宋体" w:cs="宋体" w:hint="eastAsia"/>
          <w:sz w:val="24"/>
          <w:szCs w:val="24"/>
        </w:rPr>
        <w:t>压缩机的等熵效率由低到高的排序应是下列选项中的哪一项</w:t>
      </w:r>
      <w:r>
        <w:rPr>
          <w:rFonts w:ascii="宋体" w:eastAsia="宋体" w:hAnsi="宋体" w:cs="宋体" w:hint="eastAsia"/>
          <w:sz w:val="24"/>
          <w:szCs w:val="24"/>
        </w:rPr>
        <w:t>?(A)</w:t>
      </w:r>
    </w:p>
    <w:p w14:paraId="5A288CA2"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活塞式压缩机、滚动转子式压缩机、涡旋式压缩机</w:t>
      </w:r>
    </w:p>
    <w:p w14:paraId="60A81843"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滚动转子式压缩机、涡旋式压缩机、活塞式压缩机</w:t>
      </w:r>
    </w:p>
    <w:p w14:paraId="2BB7B462"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涡旋式压缩机、滚动转子式压缩机、活塞式压缩机</w:t>
      </w:r>
    </w:p>
    <w:p w14:paraId="418FD89C"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活塞式压缩机、涡旋式压缩机、滚动转子式压缩机</w:t>
      </w:r>
    </w:p>
    <w:p w14:paraId="4675BDAD" w14:textId="77777777" w:rsidR="0083541B" w:rsidRDefault="0083541B">
      <w:pPr>
        <w:jc w:val="left"/>
        <w:rPr>
          <w:rFonts w:ascii="宋体" w:eastAsia="宋体" w:hAnsi="宋体" w:cs="宋体"/>
          <w:sz w:val="24"/>
          <w:szCs w:val="24"/>
        </w:rPr>
      </w:pPr>
    </w:p>
    <w:p w14:paraId="2DFA69FE"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hint="eastAsia"/>
          <w:sz w:val="24"/>
          <w:szCs w:val="24"/>
        </w:rPr>
        <w:t>单选</w:t>
      </w:r>
      <w:r>
        <w:rPr>
          <w:rFonts w:ascii="宋体" w:eastAsia="宋体" w:hAnsi="宋体" w:cs="宋体" w:hint="eastAsia"/>
          <w:sz w:val="24"/>
          <w:szCs w:val="24"/>
        </w:rPr>
        <w:t>]</w:t>
      </w:r>
      <w:r>
        <w:rPr>
          <w:rFonts w:ascii="宋体" w:eastAsia="宋体" w:hAnsi="宋体" w:cs="宋体" w:hint="eastAsia"/>
          <w:sz w:val="24"/>
          <w:szCs w:val="24"/>
        </w:rPr>
        <w:t>螺杆式压缩机转速不变</w:t>
      </w:r>
      <w:r>
        <w:rPr>
          <w:rFonts w:ascii="宋体" w:eastAsia="宋体" w:hAnsi="宋体" w:cs="宋体" w:hint="eastAsia"/>
          <w:sz w:val="24"/>
          <w:szCs w:val="24"/>
        </w:rPr>
        <w:t>,</w:t>
      </w:r>
      <w:r>
        <w:rPr>
          <w:rFonts w:ascii="宋体" w:eastAsia="宋体" w:hAnsi="宋体" w:cs="宋体" w:hint="eastAsia"/>
          <w:sz w:val="24"/>
          <w:szCs w:val="24"/>
        </w:rPr>
        <w:t>蒸发温度不同工况时</w:t>
      </w:r>
      <w:r>
        <w:rPr>
          <w:rFonts w:ascii="宋体" w:eastAsia="宋体" w:hAnsi="宋体" w:cs="宋体" w:hint="eastAsia"/>
          <w:sz w:val="24"/>
          <w:szCs w:val="24"/>
        </w:rPr>
        <w:t>,</w:t>
      </w:r>
      <w:r>
        <w:rPr>
          <w:rFonts w:ascii="宋体" w:eastAsia="宋体" w:hAnsi="宋体" w:cs="宋体" w:hint="eastAsia"/>
          <w:sz w:val="24"/>
          <w:szCs w:val="24"/>
        </w:rPr>
        <w:t>其理论输气量</w:t>
      </w:r>
      <w:r>
        <w:rPr>
          <w:rFonts w:ascii="宋体" w:eastAsia="宋体" w:hAnsi="宋体" w:cs="宋体" w:hint="eastAsia"/>
          <w:sz w:val="24"/>
          <w:szCs w:val="24"/>
        </w:rPr>
        <w:t>(</w:t>
      </w:r>
      <w:r>
        <w:rPr>
          <w:rFonts w:ascii="宋体" w:eastAsia="宋体" w:hAnsi="宋体" w:cs="宋体" w:hint="eastAsia"/>
          <w:sz w:val="24"/>
          <w:szCs w:val="24"/>
        </w:rPr>
        <w:t>体积流量</w:t>
      </w:r>
      <w:r>
        <w:rPr>
          <w:rFonts w:ascii="宋体" w:eastAsia="宋体" w:hAnsi="宋体" w:cs="宋体" w:hint="eastAsia"/>
          <w:sz w:val="24"/>
          <w:szCs w:val="24"/>
        </w:rPr>
        <w:t>)</w:t>
      </w:r>
      <w:r>
        <w:rPr>
          <w:rFonts w:ascii="宋体" w:eastAsia="宋体" w:hAnsi="宋体" w:cs="宋体" w:hint="eastAsia"/>
          <w:sz w:val="24"/>
          <w:szCs w:val="24"/>
        </w:rPr>
        <w:t>的变化表述</w:t>
      </w:r>
      <w:r>
        <w:rPr>
          <w:rFonts w:ascii="宋体" w:eastAsia="宋体" w:hAnsi="宋体" w:cs="宋体" w:hint="eastAsia"/>
          <w:sz w:val="24"/>
          <w:szCs w:val="24"/>
        </w:rPr>
        <w:t>,</w:t>
      </w:r>
      <w:r>
        <w:rPr>
          <w:rFonts w:ascii="宋体" w:eastAsia="宋体" w:hAnsi="宋体" w:cs="宋体" w:hint="eastAsia"/>
          <w:sz w:val="24"/>
          <w:szCs w:val="24"/>
        </w:rPr>
        <w:t>下列哪一项是正确的</w:t>
      </w:r>
      <w:r>
        <w:rPr>
          <w:rFonts w:ascii="宋体" w:eastAsia="宋体" w:hAnsi="宋体" w:cs="宋体" w:hint="eastAsia"/>
          <w:sz w:val="24"/>
          <w:szCs w:val="24"/>
        </w:rPr>
        <w:t>?(B)</w:t>
      </w:r>
    </w:p>
    <w:p w14:paraId="7AC10E6F"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蒸发温度高的工况较之蒸发温度低的工况</w:t>
      </w:r>
      <w:r>
        <w:rPr>
          <w:rFonts w:ascii="宋体" w:eastAsia="宋体" w:hAnsi="宋体" w:cs="宋体" w:hint="eastAsia"/>
          <w:sz w:val="24"/>
          <w:szCs w:val="24"/>
        </w:rPr>
        <w:t>,</w:t>
      </w:r>
      <w:r>
        <w:rPr>
          <w:rFonts w:ascii="宋体" w:eastAsia="宋体" w:hAnsi="宋体" w:cs="宋体" w:hint="eastAsia"/>
          <w:sz w:val="24"/>
          <w:szCs w:val="24"/>
        </w:rPr>
        <w:t>理论输气量变大</w:t>
      </w:r>
    </w:p>
    <w:p w14:paraId="5B53BE5F"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蒸发温度高的工况较之蒸发温度低的工况</w:t>
      </w:r>
      <w:r>
        <w:rPr>
          <w:rFonts w:ascii="宋体" w:eastAsia="宋体" w:hAnsi="宋体" w:cs="宋体" w:hint="eastAsia"/>
          <w:sz w:val="24"/>
          <w:szCs w:val="24"/>
        </w:rPr>
        <w:t>,</w:t>
      </w:r>
      <w:r>
        <w:rPr>
          <w:rFonts w:ascii="宋体" w:eastAsia="宋体" w:hAnsi="宋体" w:cs="宋体" w:hint="eastAsia"/>
          <w:sz w:val="24"/>
          <w:szCs w:val="24"/>
        </w:rPr>
        <w:t>理论输气量变小</w:t>
      </w:r>
    </w:p>
    <w:p w14:paraId="36BB1AB4"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蒸发温度变化的工况</w:t>
      </w:r>
      <w:r>
        <w:rPr>
          <w:rFonts w:ascii="宋体" w:eastAsia="宋体" w:hAnsi="宋体" w:cs="宋体" w:hint="eastAsia"/>
          <w:sz w:val="24"/>
          <w:szCs w:val="24"/>
        </w:rPr>
        <w:t>,</w:t>
      </w:r>
      <w:r>
        <w:rPr>
          <w:rFonts w:ascii="宋体" w:eastAsia="宋体" w:hAnsi="宋体" w:cs="宋体" w:hint="eastAsia"/>
          <w:sz w:val="24"/>
          <w:szCs w:val="24"/>
        </w:rPr>
        <w:t>理论输气量变化无一定规律可循</w:t>
      </w:r>
    </w:p>
    <w:p w14:paraId="42FC3D36"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蒸发温度变化的工况</w:t>
      </w:r>
      <w:r>
        <w:rPr>
          <w:rFonts w:ascii="宋体" w:eastAsia="宋体" w:hAnsi="宋体" w:cs="宋体" w:hint="eastAsia"/>
          <w:sz w:val="24"/>
          <w:szCs w:val="24"/>
        </w:rPr>
        <w:t>,</w:t>
      </w:r>
      <w:r>
        <w:rPr>
          <w:rFonts w:ascii="宋体" w:eastAsia="宋体" w:hAnsi="宋体" w:cs="宋体" w:hint="eastAsia"/>
          <w:sz w:val="24"/>
          <w:szCs w:val="24"/>
        </w:rPr>
        <w:t>理论输气量不变</w:t>
      </w:r>
    </w:p>
    <w:p w14:paraId="61C527F1" w14:textId="77777777" w:rsidR="0083541B" w:rsidRDefault="0083541B">
      <w:pPr>
        <w:jc w:val="left"/>
        <w:rPr>
          <w:rFonts w:ascii="宋体" w:eastAsia="宋体" w:hAnsi="宋体" w:cs="宋体"/>
          <w:sz w:val="24"/>
          <w:szCs w:val="24"/>
        </w:rPr>
      </w:pPr>
    </w:p>
    <w:p w14:paraId="639A34E5"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6.[</w:t>
      </w:r>
      <w:r>
        <w:rPr>
          <w:rFonts w:ascii="宋体" w:eastAsia="宋体" w:hAnsi="宋体" w:cs="宋体" w:hint="eastAsia"/>
          <w:sz w:val="24"/>
          <w:szCs w:val="24"/>
        </w:rPr>
        <w:t>多选</w:t>
      </w:r>
      <w:r>
        <w:rPr>
          <w:rFonts w:ascii="宋体" w:eastAsia="宋体" w:hAnsi="宋体" w:cs="宋体" w:hint="eastAsia"/>
          <w:sz w:val="24"/>
          <w:szCs w:val="24"/>
        </w:rPr>
        <w:t>]</w:t>
      </w:r>
      <w:r>
        <w:rPr>
          <w:rFonts w:ascii="宋体" w:eastAsia="宋体" w:hAnsi="宋体" w:cs="宋体" w:hint="eastAsia"/>
          <w:sz w:val="24"/>
          <w:szCs w:val="24"/>
        </w:rPr>
        <w:t>关于离心式冷水机组的正确说法</w:t>
      </w:r>
      <w:r>
        <w:rPr>
          <w:rFonts w:ascii="宋体" w:eastAsia="宋体" w:hAnsi="宋体" w:cs="宋体" w:hint="eastAsia"/>
          <w:sz w:val="24"/>
          <w:szCs w:val="24"/>
        </w:rPr>
        <w:t>,</w:t>
      </w:r>
      <w:r>
        <w:rPr>
          <w:rFonts w:ascii="宋体" w:eastAsia="宋体" w:hAnsi="宋体" w:cs="宋体" w:hint="eastAsia"/>
          <w:sz w:val="24"/>
          <w:szCs w:val="24"/>
        </w:rPr>
        <w:t>应是下列哪几项</w:t>
      </w:r>
      <w:r>
        <w:rPr>
          <w:rFonts w:ascii="宋体" w:eastAsia="宋体" w:hAnsi="宋体" w:cs="宋体" w:hint="eastAsia"/>
          <w:sz w:val="24"/>
          <w:szCs w:val="24"/>
        </w:rPr>
        <w:t>?(ABD)</w:t>
      </w:r>
    </w:p>
    <w:p w14:paraId="2DEC280F"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当单台制冷量大于</w:t>
      </w:r>
      <w:r>
        <w:rPr>
          <w:rFonts w:ascii="宋体" w:eastAsia="宋体" w:hAnsi="宋体" w:cs="宋体" w:hint="eastAsia"/>
          <w:sz w:val="24"/>
          <w:szCs w:val="24"/>
        </w:rPr>
        <w:t>1758kW</w:t>
      </w:r>
      <w:r>
        <w:rPr>
          <w:rFonts w:ascii="宋体" w:eastAsia="宋体" w:hAnsi="宋体" w:cs="宋体" w:hint="eastAsia"/>
          <w:sz w:val="24"/>
          <w:szCs w:val="24"/>
        </w:rPr>
        <w:t>时</w:t>
      </w:r>
      <w:r>
        <w:rPr>
          <w:rFonts w:ascii="宋体" w:eastAsia="宋体" w:hAnsi="宋体" w:cs="宋体" w:hint="eastAsia"/>
          <w:sz w:val="24"/>
          <w:szCs w:val="24"/>
        </w:rPr>
        <w:t>,</w:t>
      </w:r>
      <w:r>
        <w:rPr>
          <w:rFonts w:ascii="宋体" w:eastAsia="宋体" w:hAnsi="宋体" w:cs="宋体" w:hint="eastAsia"/>
          <w:sz w:val="24"/>
          <w:szCs w:val="24"/>
        </w:rPr>
        <w:t>相同冷量的离心式冷水机组的</w:t>
      </w:r>
      <w:r>
        <w:rPr>
          <w:rFonts w:ascii="宋体" w:eastAsia="宋体" w:hAnsi="宋体" w:cs="宋体" w:hint="eastAsia"/>
          <w:sz w:val="24"/>
          <w:szCs w:val="24"/>
        </w:rPr>
        <w:t>COP</w:t>
      </w:r>
      <w:r>
        <w:rPr>
          <w:rFonts w:ascii="宋体" w:eastAsia="宋体" w:hAnsi="宋体" w:cs="宋体" w:hint="eastAsia"/>
          <w:sz w:val="24"/>
          <w:szCs w:val="24"/>
        </w:rPr>
        <w:t>值一股高于螺</w:t>
      </w:r>
    </w:p>
    <w:p w14:paraId="57C98C62"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杆式冷水机组</w:t>
      </w:r>
    </w:p>
    <w:p w14:paraId="6A1B69A2"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离心式机组有</w:t>
      </w:r>
      <w:r>
        <w:rPr>
          <w:rFonts w:ascii="宋体" w:eastAsia="宋体" w:hAnsi="宋体" w:cs="宋体" w:hint="eastAsia"/>
          <w:sz w:val="24"/>
          <w:szCs w:val="24"/>
        </w:rPr>
        <w:t>开启式、半封闭式和封闭式三种</w:t>
      </w:r>
    </w:p>
    <w:p w14:paraId="38B06A7B"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离心式机组的电源只有</w:t>
      </w:r>
      <w:r>
        <w:rPr>
          <w:rFonts w:ascii="宋体" w:eastAsia="宋体" w:hAnsi="宋体" w:cs="宋体" w:hint="eastAsia"/>
          <w:sz w:val="24"/>
          <w:szCs w:val="24"/>
        </w:rPr>
        <w:t>380V</w:t>
      </w:r>
      <w:r>
        <w:rPr>
          <w:rFonts w:ascii="宋体" w:eastAsia="宋体" w:hAnsi="宋体" w:cs="宋体" w:hint="eastAsia"/>
          <w:sz w:val="24"/>
          <w:szCs w:val="24"/>
        </w:rPr>
        <w:t>一种</w:t>
      </w:r>
    </w:p>
    <w:p w14:paraId="62F1C979"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离心式冷水机组的制冷剂流量过小时</w:t>
      </w:r>
      <w:r>
        <w:rPr>
          <w:rFonts w:ascii="宋体" w:eastAsia="宋体" w:hAnsi="宋体" w:cs="宋体" w:hint="eastAsia"/>
          <w:sz w:val="24"/>
          <w:szCs w:val="24"/>
        </w:rPr>
        <w:t>,</w:t>
      </w:r>
      <w:r>
        <w:rPr>
          <w:rFonts w:ascii="宋体" w:eastAsia="宋体" w:hAnsi="宋体" w:cs="宋体" w:hint="eastAsia"/>
          <w:sz w:val="24"/>
          <w:szCs w:val="24"/>
        </w:rPr>
        <w:t>易发生喘振</w:t>
      </w:r>
    </w:p>
    <w:p w14:paraId="70CB0A29" w14:textId="77777777" w:rsidR="0083541B" w:rsidRDefault="0083541B">
      <w:pPr>
        <w:jc w:val="left"/>
        <w:rPr>
          <w:rFonts w:ascii="宋体" w:eastAsia="宋体" w:hAnsi="宋体" w:cs="宋体"/>
          <w:sz w:val="24"/>
          <w:szCs w:val="24"/>
        </w:rPr>
      </w:pPr>
    </w:p>
    <w:p w14:paraId="3851B39E"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7.[</w:t>
      </w:r>
      <w:r>
        <w:rPr>
          <w:rFonts w:ascii="宋体" w:eastAsia="宋体" w:hAnsi="宋体" w:cs="宋体" w:hint="eastAsia"/>
          <w:sz w:val="24"/>
          <w:szCs w:val="24"/>
        </w:rPr>
        <w:t>单选</w:t>
      </w:r>
      <w:r>
        <w:rPr>
          <w:rFonts w:ascii="宋体" w:eastAsia="宋体" w:hAnsi="宋体" w:cs="宋体" w:hint="eastAsia"/>
          <w:sz w:val="24"/>
          <w:szCs w:val="24"/>
        </w:rPr>
        <w:t>]</w:t>
      </w:r>
      <w:r>
        <w:rPr>
          <w:rFonts w:ascii="宋体" w:eastAsia="宋体" w:hAnsi="宋体" w:cs="宋体" w:hint="eastAsia"/>
          <w:sz w:val="24"/>
          <w:szCs w:val="24"/>
        </w:rPr>
        <w:t>有关制冷压缩机名义工况的说法</w:t>
      </w:r>
      <w:r>
        <w:rPr>
          <w:rFonts w:ascii="宋体" w:eastAsia="宋体" w:hAnsi="宋体" w:cs="宋体" w:hint="eastAsia"/>
          <w:sz w:val="24"/>
          <w:szCs w:val="24"/>
        </w:rPr>
        <w:t>,</w:t>
      </w:r>
      <w:r>
        <w:rPr>
          <w:rFonts w:ascii="宋体" w:eastAsia="宋体" w:hAnsi="宋体" w:cs="宋体" w:hint="eastAsia"/>
          <w:sz w:val="24"/>
          <w:szCs w:val="24"/>
        </w:rPr>
        <w:t>下列何项是正确的</w:t>
      </w:r>
      <w:r>
        <w:rPr>
          <w:rFonts w:ascii="宋体" w:eastAsia="宋体" w:hAnsi="宋体" w:cs="宋体" w:hint="eastAsia"/>
          <w:sz w:val="24"/>
          <w:szCs w:val="24"/>
        </w:rPr>
        <w:t>?(B)</w:t>
      </w:r>
    </w:p>
    <w:p w14:paraId="31647D74"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采用不同制冷剂的制冷压缩机的名义工况参数和制冷剂种类有关</w:t>
      </w:r>
    </w:p>
    <w:p w14:paraId="772DA8CC"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螺杆式单级制冷压缩机的名义工况参数与是否带经济器有关</w:t>
      </w:r>
    </w:p>
    <w:p w14:paraId="2DB19C43"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不同类型的制冷压缩机的名义工况中环境温度参数相同</w:t>
      </w:r>
    </w:p>
    <w:p w14:paraId="11C47D73"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离心制冷压缩机的名义工况参数在国家标准</w:t>
      </w:r>
      <w:r>
        <w:rPr>
          <w:rFonts w:ascii="宋体" w:eastAsia="宋体" w:hAnsi="宋体" w:cs="宋体" w:hint="eastAsia"/>
          <w:sz w:val="24"/>
          <w:szCs w:val="24"/>
        </w:rPr>
        <w:t>GBT18340.1-2010</w:t>
      </w:r>
      <w:r>
        <w:rPr>
          <w:rFonts w:ascii="宋体" w:eastAsia="宋体" w:hAnsi="宋体" w:cs="宋体" w:hint="eastAsia"/>
          <w:sz w:val="24"/>
          <w:szCs w:val="24"/>
        </w:rPr>
        <w:t>中可以查到</w:t>
      </w:r>
    </w:p>
    <w:p w14:paraId="3A0D66B7" w14:textId="77777777" w:rsidR="0083541B" w:rsidRDefault="0083541B">
      <w:pPr>
        <w:jc w:val="left"/>
        <w:rPr>
          <w:rFonts w:ascii="宋体" w:eastAsia="宋体" w:hAnsi="宋体" w:cs="宋体"/>
          <w:sz w:val="24"/>
          <w:szCs w:val="24"/>
        </w:rPr>
      </w:pPr>
    </w:p>
    <w:p w14:paraId="2F2A4E54"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8.[</w:t>
      </w:r>
      <w:r>
        <w:rPr>
          <w:rFonts w:ascii="宋体" w:eastAsia="宋体" w:hAnsi="宋体" w:cs="宋体" w:hint="eastAsia"/>
          <w:sz w:val="24"/>
          <w:szCs w:val="24"/>
        </w:rPr>
        <w:t>多选</w:t>
      </w:r>
      <w:r>
        <w:rPr>
          <w:rFonts w:ascii="宋体" w:eastAsia="宋体" w:hAnsi="宋体" w:cs="宋体" w:hint="eastAsia"/>
          <w:sz w:val="24"/>
          <w:szCs w:val="24"/>
        </w:rPr>
        <w:t>]</w:t>
      </w:r>
      <w:r>
        <w:rPr>
          <w:rFonts w:ascii="宋体" w:eastAsia="宋体" w:hAnsi="宋体" w:cs="宋体" w:hint="eastAsia"/>
          <w:sz w:val="24"/>
          <w:szCs w:val="24"/>
        </w:rPr>
        <w:t>选择离心式压缩机的供电方式时</w:t>
      </w:r>
      <w:r>
        <w:rPr>
          <w:rFonts w:ascii="宋体" w:eastAsia="宋体" w:hAnsi="宋体" w:cs="宋体" w:hint="eastAsia"/>
          <w:sz w:val="24"/>
          <w:szCs w:val="24"/>
        </w:rPr>
        <w:t>,</w:t>
      </w:r>
      <w:r>
        <w:rPr>
          <w:rFonts w:ascii="宋体" w:eastAsia="宋体" w:hAnsi="宋体" w:cs="宋体" w:hint="eastAsia"/>
          <w:sz w:val="24"/>
          <w:szCs w:val="24"/>
        </w:rPr>
        <w:t>下列哪些表述是正确的</w:t>
      </w:r>
      <w:r>
        <w:rPr>
          <w:rFonts w:ascii="宋体" w:eastAsia="宋体" w:hAnsi="宋体" w:cs="宋体" w:hint="eastAsia"/>
          <w:sz w:val="24"/>
          <w:szCs w:val="24"/>
        </w:rPr>
        <w:t>?(ACD)</w:t>
      </w:r>
    </w:p>
    <w:p w14:paraId="050BA9D0"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额定电压可为</w:t>
      </w:r>
      <w:r>
        <w:rPr>
          <w:rFonts w:ascii="宋体" w:eastAsia="宋体" w:hAnsi="宋体" w:cs="宋体" w:hint="eastAsia"/>
          <w:sz w:val="24"/>
          <w:szCs w:val="24"/>
        </w:rPr>
        <w:t>380V</w:t>
      </w:r>
      <w:r>
        <w:rPr>
          <w:rFonts w:ascii="宋体" w:eastAsia="宋体" w:hAnsi="宋体" w:cs="宋体" w:hint="eastAsia"/>
          <w:sz w:val="24"/>
          <w:szCs w:val="24"/>
        </w:rPr>
        <w:t>、</w:t>
      </w:r>
      <w:r>
        <w:rPr>
          <w:rFonts w:ascii="宋体" w:eastAsia="宋体" w:hAnsi="宋体" w:cs="宋体" w:hint="eastAsia"/>
          <w:sz w:val="24"/>
          <w:szCs w:val="24"/>
        </w:rPr>
        <w:t>6kV</w:t>
      </w:r>
      <w:r>
        <w:rPr>
          <w:rFonts w:ascii="宋体" w:eastAsia="宋体" w:hAnsi="宋体" w:cs="宋体" w:hint="eastAsia"/>
          <w:sz w:val="24"/>
          <w:szCs w:val="24"/>
        </w:rPr>
        <w:t>、</w:t>
      </w:r>
      <w:r>
        <w:rPr>
          <w:rFonts w:ascii="宋体" w:eastAsia="宋体" w:hAnsi="宋体" w:cs="宋体" w:hint="eastAsia"/>
          <w:sz w:val="24"/>
          <w:szCs w:val="24"/>
        </w:rPr>
        <w:t>10kV</w:t>
      </w:r>
    </w:p>
    <w:p w14:paraId="2B7E3401"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采用高压供电会增加投资</w:t>
      </w:r>
    </w:p>
    <w:p w14:paraId="239DE0FC"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采用高压供电会减少维护费用</w:t>
      </w:r>
    </w:p>
    <w:p w14:paraId="7ACCD61F"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在供电可靠和能保证安全的前提下</w:t>
      </w:r>
      <w:r>
        <w:rPr>
          <w:rFonts w:ascii="宋体" w:eastAsia="宋体" w:hAnsi="宋体" w:cs="宋体" w:hint="eastAsia"/>
          <w:sz w:val="24"/>
          <w:szCs w:val="24"/>
        </w:rPr>
        <w:t>,</w:t>
      </w:r>
      <w:r>
        <w:rPr>
          <w:rFonts w:ascii="宋体" w:eastAsia="宋体" w:hAnsi="宋体" w:cs="宋体" w:hint="eastAsia"/>
          <w:sz w:val="24"/>
          <w:szCs w:val="24"/>
        </w:rPr>
        <w:t>大型离心机制冷站宜采用高压供电方式</w:t>
      </w:r>
    </w:p>
    <w:p w14:paraId="1F3F5468" w14:textId="77777777" w:rsidR="0083541B" w:rsidRDefault="0083541B">
      <w:pPr>
        <w:jc w:val="left"/>
        <w:rPr>
          <w:rFonts w:ascii="宋体" w:eastAsia="宋体" w:hAnsi="宋体" w:cs="宋体"/>
          <w:sz w:val="24"/>
          <w:szCs w:val="24"/>
        </w:rPr>
      </w:pPr>
    </w:p>
    <w:p w14:paraId="5B95D80C"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9.[</w:t>
      </w:r>
      <w:r>
        <w:rPr>
          <w:rFonts w:ascii="宋体" w:eastAsia="宋体" w:hAnsi="宋体" w:cs="宋体" w:hint="eastAsia"/>
          <w:sz w:val="24"/>
          <w:szCs w:val="24"/>
        </w:rPr>
        <w:t>多选</w:t>
      </w:r>
      <w:r>
        <w:rPr>
          <w:rFonts w:ascii="宋体" w:eastAsia="宋体" w:hAnsi="宋体" w:cs="宋体" w:hint="eastAsia"/>
          <w:sz w:val="24"/>
          <w:szCs w:val="24"/>
        </w:rPr>
        <w:t>]</w:t>
      </w:r>
      <w:r>
        <w:rPr>
          <w:rFonts w:ascii="宋体" w:eastAsia="宋体" w:hAnsi="宋体" w:cs="宋体" w:hint="eastAsia"/>
          <w:sz w:val="24"/>
          <w:szCs w:val="24"/>
        </w:rPr>
        <w:t>下列哪些蒸气压缩式制冷机组</w:t>
      </w:r>
      <w:r>
        <w:rPr>
          <w:rFonts w:ascii="宋体" w:eastAsia="宋体" w:hAnsi="宋体" w:cs="宋体" w:hint="eastAsia"/>
          <w:sz w:val="24"/>
          <w:szCs w:val="24"/>
        </w:rPr>
        <w:t>,</w:t>
      </w:r>
      <w:r>
        <w:rPr>
          <w:rFonts w:ascii="宋体" w:eastAsia="宋体" w:hAnsi="宋体" w:cs="宋体" w:hint="eastAsia"/>
          <w:sz w:val="24"/>
          <w:szCs w:val="24"/>
        </w:rPr>
        <w:t>运行中不易发生嘴振现象</w:t>
      </w:r>
      <w:r>
        <w:rPr>
          <w:rFonts w:ascii="宋体" w:eastAsia="宋体" w:hAnsi="宋体" w:cs="宋体" w:hint="eastAsia"/>
          <w:sz w:val="24"/>
          <w:szCs w:val="24"/>
        </w:rPr>
        <w:t>?(ABC)</w:t>
      </w:r>
    </w:p>
    <w:p w14:paraId="1E8E1C07"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活塞式压缩机</w:t>
      </w:r>
    </w:p>
    <w:p w14:paraId="4CD5FFF3"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涡旋式压缩机</w:t>
      </w:r>
    </w:p>
    <w:p w14:paraId="48C8EB16"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螺杆式压缩机</w:t>
      </w:r>
    </w:p>
    <w:p w14:paraId="5EEF94B7"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单机离心式压缩机</w:t>
      </w:r>
    </w:p>
    <w:p w14:paraId="282915A3" w14:textId="77777777" w:rsidR="0083541B" w:rsidRDefault="0083541B">
      <w:pPr>
        <w:jc w:val="left"/>
        <w:rPr>
          <w:rFonts w:ascii="宋体" w:eastAsia="宋体" w:hAnsi="宋体" w:cs="宋体"/>
          <w:sz w:val="24"/>
          <w:szCs w:val="24"/>
        </w:rPr>
      </w:pPr>
    </w:p>
    <w:p w14:paraId="4B2FC9EF"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lastRenderedPageBreak/>
        <w:t>10.</w:t>
      </w:r>
      <w:r>
        <w:rPr>
          <w:rFonts w:ascii="宋体" w:eastAsia="宋体" w:hAnsi="宋体" w:cs="宋体" w:hint="eastAsia"/>
          <w:sz w:val="24"/>
          <w:szCs w:val="24"/>
        </w:rPr>
        <w:t>「多选</w:t>
      </w:r>
      <w:r>
        <w:rPr>
          <w:rFonts w:ascii="宋体" w:eastAsia="宋体" w:hAnsi="宋体" w:cs="宋体" w:hint="eastAsia"/>
          <w:sz w:val="24"/>
          <w:szCs w:val="24"/>
        </w:rPr>
        <w:t>]</w:t>
      </w:r>
      <w:r>
        <w:rPr>
          <w:rFonts w:ascii="宋体" w:eastAsia="宋体" w:hAnsi="宋体" w:cs="宋体" w:hint="eastAsia"/>
          <w:sz w:val="24"/>
          <w:szCs w:val="24"/>
        </w:rPr>
        <w:t>热泵用蒸气压缩机相对于一般制冷用压缩机的技术性能有更高的要求</w:t>
      </w:r>
      <w:r>
        <w:rPr>
          <w:rFonts w:ascii="宋体" w:eastAsia="宋体" w:hAnsi="宋体" w:cs="宋体" w:hint="eastAsia"/>
          <w:sz w:val="24"/>
          <w:szCs w:val="24"/>
        </w:rPr>
        <w:t>,</w:t>
      </w:r>
      <w:r>
        <w:rPr>
          <w:rFonts w:ascii="宋体" w:eastAsia="宋体" w:hAnsi="宋体" w:cs="宋体" w:hint="eastAsia"/>
          <w:sz w:val="24"/>
          <w:szCs w:val="24"/>
        </w:rPr>
        <w:t>以同种机型、相同的名义制冷量的压缩机进行比较</w:t>
      </w:r>
      <w:r>
        <w:rPr>
          <w:rFonts w:ascii="宋体" w:eastAsia="宋体" w:hAnsi="宋体" w:cs="宋体" w:hint="eastAsia"/>
          <w:sz w:val="24"/>
          <w:szCs w:val="24"/>
        </w:rPr>
        <w:t>,</w:t>
      </w:r>
      <w:r>
        <w:rPr>
          <w:rFonts w:ascii="宋体" w:eastAsia="宋体" w:hAnsi="宋体" w:cs="宋体" w:hint="eastAsia"/>
          <w:sz w:val="24"/>
          <w:szCs w:val="24"/>
        </w:rPr>
        <w:t>更高的要求为下列哪几项</w:t>
      </w:r>
      <w:r>
        <w:rPr>
          <w:rFonts w:ascii="宋体" w:eastAsia="宋体" w:hAnsi="宋体" w:cs="宋体" w:hint="eastAsia"/>
          <w:sz w:val="24"/>
          <w:szCs w:val="24"/>
        </w:rPr>
        <w:t>?(ABCD)</w:t>
      </w:r>
    </w:p>
    <w:p w14:paraId="0362A6C0"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应承受更高的压缩比</w:t>
      </w:r>
    </w:p>
    <w:p w14:paraId="7AA3CDD1"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应具有较小的相对余隙容积</w:t>
      </w:r>
    </w:p>
    <w:p w14:paraId="791BC25C"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应具有更高的可靠性和使用寿命</w:t>
      </w:r>
    </w:p>
    <w:p w14:paraId="38FC31F1"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热泵用压缩机宜采用封闭式压缩机</w:t>
      </w:r>
    </w:p>
    <w:p w14:paraId="3E14C165" w14:textId="77777777" w:rsidR="0083541B" w:rsidRDefault="0083541B">
      <w:pPr>
        <w:jc w:val="left"/>
        <w:rPr>
          <w:rFonts w:ascii="宋体" w:eastAsia="宋体" w:hAnsi="宋体" w:cs="宋体"/>
          <w:sz w:val="24"/>
          <w:szCs w:val="24"/>
        </w:rPr>
      </w:pPr>
    </w:p>
    <w:p w14:paraId="3D4C072C"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11.[</w:t>
      </w:r>
      <w:r>
        <w:rPr>
          <w:rFonts w:ascii="宋体" w:eastAsia="宋体" w:hAnsi="宋体" w:cs="宋体" w:hint="eastAsia"/>
          <w:sz w:val="24"/>
          <w:szCs w:val="24"/>
        </w:rPr>
        <w:t>多选</w:t>
      </w:r>
      <w:r>
        <w:rPr>
          <w:rFonts w:ascii="宋体" w:eastAsia="宋体" w:hAnsi="宋体" w:cs="宋体" w:hint="eastAsia"/>
          <w:sz w:val="24"/>
          <w:szCs w:val="24"/>
        </w:rPr>
        <w:t>]</w:t>
      </w:r>
      <w:r>
        <w:rPr>
          <w:rFonts w:ascii="宋体" w:eastAsia="宋体" w:hAnsi="宋体" w:cs="宋体" w:hint="eastAsia"/>
          <w:sz w:val="24"/>
          <w:szCs w:val="24"/>
        </w:rPr>
        <w:t>活塞式压缩机级数的选择是根据制冷剂和设计工况的冷凝压力与蒸发压力之比来确定的</w:t>
      </w:r>
      <w:r>
        <w:rPr>
          <w:rFonts w:ascii="宋体" w:eastAsia="宋体" w:hAnsi="宋体" w:cs="宋体" w:hint="eastAsia"/>
          <w:sz w:val="24"/>
          <w:szCs w:val="24"/>
        </w:rPr>
        <w:t>,</w:t>
      </w:r>
      <w:r>
        <w:rPr>
          <w:rFonts w:ascii="宋体" w:eastAsia="宋体" w:hAnsi="宋体" w:cs="宋体" w:hint="eastAsia"/>
          <w:sz w:val="24"/>
          <w:szCs w:val="24"/>
        </w:rPr>
        <w:t>下列陈述中</w:t>
      </w:r>
      <w:r>
        <w:rPr>
          <w:rFonts w:ascii="宋体" w:eastAsia="宋体" w:hAnsi="宋体" w:cs="宋体" w:hint="eastAsia"/>
          <w:sz w:val="24"/>
          <w:szCs w:val="24"/>
        </w:rPr>
        <w:t>,</w:t>
      </w:r>
      <w:r>
        <w:rPr>
          <w:rFonts w:ascii="宋体" w:eastAsia="宋体" w:hAnsi="宋体" w:cs="宋体" w:hint="eastAsia"/>
          <w:sz w:val="24"/>
          <w:szCs w:val="24"/>
        </w:rPr>
        <w:t>正确的是哪几项</w:t>
      </w:r>
      <w:r>
        <w:rPr>
          <w:rFonts w:ascii="宋体" w:eastAsia="宋体" w:hAnsi="宋体" w:cs="宋体" w:hint="eastAsia"/>
          <w:sz w:val="24"/>
          <w:szCs w:val="24"/>
        </w:rPr>
        <w:t>?(ABC)</w:t>
      </w:r>
    </w:p>
    <w:p w14:paraId="28BC07C4"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以</w:t>
      </w:r>
      <w:r>
        <w:rPr>
          <w:rFonts w:ascii="宋体" w:eastAsia="宋体" w:hAnsi="宋体" w:cs="宋体" w:hint="eastAsia"/>
          <w:sz w:val="24"/>
          <w:szCs w:val="24"/>
        </w:rPr>
        <w:t>R717</w:t>
      </w:r>
      <w:r>
        <w:rPr>
          <w:rFonts w:ascii="宋体" w:eastAsia="宋体" w:hAnsi="宋体" w:cs="宋体" w:hint="eastAsia"/>
          <w:sz w:val="24"/>
          <w:szCs w:val="24"/>
        </w:rPr>
        <w:t>为制冷剂时</w:t>
      </w:r>
      <w:r>
        <w:rPr>
          <w:rFonts w:ascii="宋体" w:eastAsia="宋体" w:hAnsi="宋体" w:cs="宋体" w:hint="eastAsia"/>
          <w:sz w:val="24"/>
          <w:szCs w:val="24"/>
        </w:rPr>
        <w:t>,</w:t>
      </w:r>
      <w:r>
        <w:rPr>
          <w:rFonts w:ascii="宋体" w:eastAsia="宋体" w:hAnsi="宋体" w:cs="宋体" w:hint="eastAsia"/>
          <w:sz w:val="24"/>
          <w:szCs w:val="24"/>
        </w:rPr>
        <w:t>当压缩比≤</w:t>
      </w:r>
      <w:r>
        <w:rPr>
          <w:rFonts w:ascii="宋体" w:eastAsia="宋体" w:hAnsi="宋体" w:cs="宋体" w:hint="eastAsia"/>
          <w:sz w:val="24"/>
          <w:szCs w:val="24"/>
        </w:rPr>
        <w:t>6</w:t>
      </w:r>
      <w:r>
        <w:rPr>
          <w:rFonts w:ascii="宋体" w:eastAsia="宋体" w:hAnsi="宋体" w:cs="宋体" w:hint="eastAsia"/>
          <w:sz w:val="24"/>
          <w:szCs w:val="24"/>
        </w:rPr>
        <w:t>时</w:t>
      </w:r>
      <w:r>
        <w:rPr>
          <w:rFonts w:ascii="宋体" w:eastAsia="宋体" w:hAnsi="宋体" w:cs="宋体" w:hint="eastAsia"/>
          <w:sz w:val="24"/>
          <w:szCs w:val="24"/>
        </w:rPr>
        <w:t>,</w:t>
      </w:r>
      <w:r>
        <w:rPr>
          <w:rFonts w:ascii="宋体" w:eastAsia="宋体" w:hAnsi="宋体" w:cs="宋体" w:hint="eastAsia"/>
          <w:sz w:val="24"/>
          <w:szCs w:val="24"/>
        </w:rPr>
        <w:t>应采用单级压缩</w:t>
      </w:r>
    </w:p>
    <w:p w14:paraId="5082A971"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以</w:t>
      </w:r>
      <w:r>
        <w:rPr>
          <w:rFonts w:ascii="宋体" w:eastAsia="宋体" w:hAnsi="宋体" w:cs="宋体" w:hint="eastAsia"/>
          <w:sz w:val="24"/>
          <w:szCs w:val="24"/>
        </w:rPr>
        <w:t>R717</w:t>
      </w:r>
      <w:r>
        <w:rPr>
          <w:rFonts w:ascii="宋体" w:eastAsia="宋体" w:hAnsi="宋体" w:cs="宋体" w:hint="eastAsia"/>
          <w:sz w:val="24"/>
          <w:szCs w:val="24"/>
        </w:rPr>
        <w:t>为制冷剂时</w:t>
      </w:r>
      <w:r>
        <w:rPr>
          <w:rFonts w:ascii="宋体" w:eastAsia="宋体" w:hAnsi="宋体" w:cs="宋体" w:hint="eastAsia"/>
          <w:sz w:val="24"/>
          <w:szCs w:val="24"/>
        </w:rPr>
        <w:t>,</w:t>
      </w:r>
      <w:r>
        <w:rPr>
          <w:rFonts w:ascii="宋体" w:eastAsia="宋体" w:hAnsi="宋体" w:cs="宋体" w:hint="eastAsia"/>
          <w:sz w:val="24"/>
          <w:szCs w:val="24"/>
        </w:rPr>
        <w:t>当压缩比</w:t>
      </w:r>
      <w:r>
        <w:rPr>
          <w:rFonts w:ascii="宋体" w:eastAsia="宋体" w:hAnsi="宋体" w:cs="宋体" w:hint="eastAsia"/>
          <w:sz w:val="24"/>
          <w:szCs w:val="24"/>
        </w:rPr>
        <w:t>&gt;</w:t>
      </w:r>
      <w:r>
        <w:rPr>
          <w:rFonts w:ascii="宋体" w:eastAsia="宋体" w:hAnsi="宋体" w:cs="宋体" w:hint="eastAsia"/>
          <w:sz w:val="24"/>
          <w:szCs w:val="24"/>
        </w:rPr>
        <w:t>8</w:t>
      </w:r>
      <w:r>
        <w:rPr>
          <w:rFonts w:ascii="宋体" w:eastAsia="宋体" w:hAnsi="宋体" w:cs="宋体" w:hint="eastAsia"/>
          <w:sz w:val="24"/>
          <w:szCs w:val="24"/>
        </w:rPr>
        <w:t>时</w:t>
      </w:r>
      <w:r>
        <w:rPr>
          <w:rFonts w:ascii="宋体" w:eastAsia="宋体" w:hAnsi="宋体" w:cs="宋体" w:hint="eastAsia"/>
          <w:sz w:val="24"/>
          <w:szCs w:val="24"/>
        </w:rPr>
        <w:t>,</w:t>
      </w:r>
      <w:r>
        <w:rPr>
          <w:rFonts w:ascii="宋体" w:eastAsia="宋体" w:hAnsi="宋体" w:cs="宋体" w:hint="eastAsia"/>
          <w:sz w:val="24"/>
          <w:szCs w:val="24"/>
        </w:rPr>
        <w:t>应采用双级压缩</w:t>
      </w:r>
    </w:p>
    <w:p w14:paraId="3FAB3994"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以</w:t>
      </w:r>
      <w:r>
        <w:rPr>
          <w:rFonts w:ascii="宋体" w:eastAsia="宋体" w:hAnsi="宋体" w:cs="宋体" w:hint="eastAsia"/>
          <w:sz w:val="24"/>
          <w:szCs w:val="24"/>
        </w:rPr>
        <w:t>R22</w:t>
      </w:r>
      <w:r>
        <w:rPr>
          <w:rFonts w:ascii="宋体" w:eastAsia="宋体" w:hAnsi="宋体" w:cs="宋体" w:hint="eastAsia"/>
          <w:sz w:val="24"/>
          <w:szCs w:val="24"/>
        </w:rPr>
        <w:t>为制冷剂时</w:t>
      </w:r>
      <w:r>
        <w:rPr>
          <w:rFonts w:ascii="宋体" w:eastAsia="宋体" w:hAnsi="宋体" w:cs="宋体" w:hint="eastAsia"/>
          <w:sz w:val="24"/>
          <w:szCs w:val="24"/>
        </w:rPr>
        <w:t>,</w:t>
      </w:r>
      <w:r>
        <w:rPr>
          <w:rFonts w:ascii="宋体" w:eastAsia="宋体" w:hAnsi="宋体" w:cs="宋体" w:hint="eastAsia"/>
          <w:sz w:val="24"/>
          <w:szCs w:val="24"/>
        </w:rPr>
        <w:t>当压缩比≤</w:t>
      </w:r>
      <w:r>
        <w:rPr>
          <w:rFonts w:ascii="宋体" w:eastAsia="宋体" w:hAnsi="宋体" w:cs="宋体" w:hint="eastAsia"/>
          <w:sz w:val="24"/>
          <w:szCs w:val="24"/>
        </w:rPr>
        <w:t>10</w:t>
      </w:r>
      <w:r>
        <w:rPr>
          <w:rFonts w:ascii="宋体" w:eastAsia="宋体" w:hAnsi="宋体" w:cs="宋体" w:hint="eastAsia"/>
          <w:sz w:val="24"/>
          <w:szCs w:val="24"/>
        </w:rPr>
        <w:t>时</w:t>
      </w:r>
      <w:r>
        <w:rPr>
          <w:rFonts w:ascii="宋体" w:eastAsia="宋体" w:hAnsi="宋体" w:cs="宋体" w:hint="eastAsia"/>
          <w:sz w:val="24"/>
          <w:szCs w:val="24"/>
        </w:rPr>
        <w:t>,</w:t>
      </w:r>
      <w:r>
        <w:rPr>
          <w:rFonts w:ascii="宋体" w:eastAsia="宋体" w:hAnsi="宋体" w:cs="宋体" w:hint="eastAsia"/>
          <w:sz w:val="24"/>
          <w:szCs w:val="24"/>
        </w:rPr>
        <w:t>应采用单级压缩</w:t>
      </w:r>
    </w:p>
    <w:p w14:paraId="26CCC154"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以</w:t>
      </w:r>
      <w:r>
        <w:rPr>
          <w:rFonts w:ascii="宋体" w:eastAsia="宋体" w:hAnsi="宋体" w:cs="宋体" w:hint="eastAsia"/>
          <w:sz w:val="24"/>
          <w:szCs w:val="24"/>
        </w:rPr>
        <w:t>R134a</w:t>
      </w:r>
      <w:r>
        <w:rPr>
          <w:rFonts w:ascii="宋体" w:eastAsia="宋体" w:hAnsi="宋体" w:cs="宋体" w:hint="eastAsia"/>
          <w:sz w:val="24"/>
          <w:szCs w:val="24"/>
        </w:rPr>
        <w:t>为制冷剂时</w:t>
      </w:r>
      <w:r>
        <w:rPr>
          <w:rFonts w:ascii="宋体" w:eastAsia="宋体" w:hAnsi="宋体" w:cs="宋体" w:hint="eastAsia"/>
          <w:sz w:val="24"/>
          <w:szCs w:val="24"/>
        </w:rPr>
        <w:t>,</w:t>
      </w:r>
      <w:r>
        <w:rPr>
          <w:rFonts w:ascii="宋体" w:eastAsia="宋体" w:hAnsi="宋体" w:cs="宋体" w:hint="eastAsia"/>
          <w:sz w:val="24"/>
          <w:szCs w:val="24"/>
        </w:rPr>
        <w:t>只能采用单级压缩</w:t>
      </w:r>
    </w:p>
    <w:p w14:paraId="18216FD6" w14:textId="77777777" w:rsidR="0083541B" w:rsidRDefault="0083541B">
      <w:pPr>
        <w:jc w:val="left"/>
        <w:rPr>
          <w:rFonts w:ascii="宋体" w:eastAsia="宋体" w:hAnsi="宋体" w:cs="宋体"/>
          <w:sz w:val="24"/>
          <w:szCs w:val="24"/>
        </w:rPr>
      </w:pPr>
    </w:p>
    <w:p w14:paraId="55CC20AF"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12.[</w:t>
      </w:r>
      <w:r>
        <w:rPr>
          <w:rFonts w:ascii="宋体" w:eastAsia="宋体" w:hAnsi="宋体" w:cs="宋体" w:hint="eastAsia"/>
          <w:sz w:val="24"/>
          <w:szCs w:val="24"/>
        </w:rPr>
        <w:t>多选</w:t>
      </w:r>
      <w:r>
        <w:rPr>
          <w:rFonts w:ascii="宋体" w:eastAsia="宋体" w:hAnsi="宋体" w:cs="宋体" w:hint="eastAsia"/>
          <w:sz w:val="24"/>
          <w:szCs w:val="24"/>
        </w:rPr>
        <w:t>]</w:t>
      </w:r>
      <w:r>
        <w:rPr>
          <w:rFonts w:ascii="宋体" w:eastAsia="宋体" w:hAnsi="宋体" w:cs="宋体" w:hint="eastAsia"/>
          <w:sz w:val="24"/>
          <w:szCs w:val="24"/>
        </w:rPr>
        <w:t>下列有关制冷压缩机的名义工况的说法</w:t>
      </w:r>
      <w:r>
        <w:rPr>
          <w:rFonts w:ascii="宋体" w:eastAsia="宋体" w:hAnsi="宋体" w:cs="宋体" w:hint="eastAsia"/>
          <w:sz w:val="24"/>
          <w:szCs w:val="24"/>
        </w:rPr>
        <w:t>,</w:t>
      </w:r>
      <w:r>
        <w:rPr>
          <w:rFonts w:ascii="宋体" w:eastAsia="宋体" w:hAnsi="宋体" w:cs="宋体" w:hint="eastAsia"/>
          <w:sz w:val="24"/>
          <w:szCs w:val="24"/>
        </w:rPr>
        <w:t>正确的应是哪几项</w:t>
      </w:r>
      <w:r>
        <w:rPr>
          <w:rFonts w:ascii="宋体" w:eastAsia="宋体" w:hAnsi="宋体" w:cs="宋体" w:hint="eastAsia"/>
          <w:sz w:val="24"/>
          <w:szCs w:val="24"/>
        </w:rPr>
        <w:t>?(AB)</w:t>
      </w:r>
    </w:p>
    <w:p w14:paraId="130EBF68"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不同类别的制冷压缩机的名义工况参数与制冷剂的种类有关</w:t>
      </w:r>
    </w:p>
    <w:p w14:paraId="37D1A67D"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螺杆式单级制冷压缩机的名义工况参数与是否带有经济器有关</w:t>
      </w:r>
    </w:p>
    <w:p w14:paraId="00ECDB9C"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制冷压缩机的名义工况参数中都有环境温度参数</w:t>
      </w:r>
    </w:p>
    <w:p w14:paraId="19B1AD1E"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采用</w:t>
      </w:r>
      <w:r>
        <w:rPr>
          <w:rFonts w:ascii="宋体" w:eastAsia="宋体" w:hAnsi="宋体" w:cs="宋体" w:hint="eastAsia"/>
          <w:sz w:val="24"/>
          <w:szCs w:val="24"/>
        </w:rPr>
        <w:t>R22</w:t>
      </w:r>
      <w:r>
        <w:rPr>
          <w:rFonts w:ascii="宋体" w:eastAsia="宋体" w:hAnsi="宋体" w:cs="宋体" w:hint="eastAsia"/>
          <w:sz w:val="24"/>
          <w:szCs w:val="24"/>
        </w:rPr>
        <w:t>的活塞式单级制冷压缩机的名义工况参数中</w:t>
      </w:r>
      <w:r>
        <w:rPr>
          <w:rFonts w:ascii="宋体" w:eastAsia="宋体" w:hAnsi="宋体" w:cs="宋体" w:hint="eastAsia"/>
          <w:sz w:val="24"/>
          <w:szCs w:val="24"/>
        </w:rPr>
        <w:t>,</w:t>
      </w:r>
      <w:r>
        <w:rPr>
          <w:rFonts w:ascii="宋体" w:eastAsia="宋体" w:hAnsi="宋体" w:cs="宋体" w:hint="eastAsia"/>
          <w:sz w:val="24"/>
          <w:szCs w:val="24"/>
        </w:rPr>
        <w:t>制冷剂的液体过冷度是</w:t>
      </w:r>
      <w:r>
        <w:rPr>
          <w:rFonts w:ascii="宋体" w:eastAsia="宋体" w:hAnsi="宋体" w:cs="宋体" w:hint="eastAsia"/>
          <w:sz w:val="24"/>
          <w:szCs w:val="24"/>
        </w:rPr>
        <w:t>0</w:t>
      </w:r>
      <w:r>
        <w:rPr>
          <w:rFonts w:ascii="宋体" w:eastAsia="宋体" w:hAnsi="宋体" w:cs="宋体" w:hint="eastAsia"/>
          <w:sz w:val="24"/>
          <w:szCs w:val="24"/>
        </w:rPr>
        <w:t>℃</w:t>
      </w:r>
    </w:p>
    <w:p w14:paraId="504B0947" w14:textId="77777777" w:rsidR="0083541B" w:rsidRDefault="0083541B">
      <w:pPr>
        <w:jc w:val="left"/>
        <w:rPr>
          <w:rFonts w:ascii="宋体" w:eastAsia="宋体" w:hAnsi="宋体" w:cs="宋体"/>
          <w:sz w:val="24"/>
          <w:szCs w:val="24"/>
        </w:rPr>
      </w:pPr>
    </w:p>
    <w:p w14:paraId="69AFC2AB"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13.[</w:t>
      </w:r>
      <w:r>
        <w:rPr>
          <w:rFonts w:ascii="宋体" w:eastAsia="宋体" w:hAnsi="宋体" w:cs="宋体" w:hint="eastAsia"/>
          <w:sz w:val="24"/>
          <w:szCs w:val="24"/>
        </w:rPr>
        <w:t>多选</w:t>
      </w:r>
      <w:r>
        <w:rPr>
          <w:rFonts w:ascii="宋体" w:eastAsia="宋体" w:hAnsi="宋体" w:cs="宋体" w:hint="eastAsia"/>
          <w:sz w:val="24"/>
          <w:szCs w:val="24"/>
        </w:rPr>
        <w:t>]</w:t>
      </w:r>
      <w:r>
        <w:rPr>
          <w:rFonts w:ascii="宋体" w:eastAsia="宋体" w:hAnsi="宋体" w:cs="宋体" w:hint="eastAsia"/>
          <w:sz w:val="24"/>
          <w:szCs w:val="24"/>
        </w:rPr>
        <w:t>制冷压缩机运行时</w:t>
      </w:r>
      <w:r>
        <w:rPr>
          <w:rFonts w:ascii="宋体" w:eastAsia="宋体" w:hAnsi="宋体" w:cs="宋体" w:hint="eastAsia"/>
          <w:sz w:val="24"/>
          <w:szCs w:val="24"/>
        </w:rPr>
        <w:t>,</w:t>
      </w:r>
      <w:r>
        <w:rPr>
          <w:rFonts w:ascii="宋体" w:eastAsia="宋体" w:hAnsi="宋体" w:cs="宋体" w:hint="eastAsia"/>
          <w:sz w:val="24"/>
          <w:szCs w:val="24"/>
        </w:rPr>
        <w:t>引起排气压力过高的原因</w:t>
      </w:r>
      <w:r>
        <w:rPr>
          <w:rFonts w:ascii="宋体" w:eastAsia="宋体" w:hAnsi="宋体" w:cs="宋体" w:hint="eastAsia"/>
          <w:sz w:val="24"/>
          <w:szCs w:val="24"/>
        </w:rPr>
        <w:t>,</w:t>
      </w:r>
      <w:r>
        <w:rPr>
          <w:rFonts w:ascii="宋体" w:eastAsia="宋体" w:hAnsi="宋体" w:cs="宋体" w:hint="eastAsia"/>
          <w:sz w:val="24"/>
          <w:szCs w:val="24"/>
        </w:rPr>
        <w:t>正</w:t>
      </w:r>
      <w:r>
        <w:rPr>
          <w:rFonts w:ascii="宋体" w:eastAsia="宋体" w:hAnsi="宋体" w:cs="宋体" w:hint="eastAsia"/>
          <w:sz w:val="24"/>
          <w:szCs w:val="24"/>
        </w:rPr>
        <w:t>确的是下列的哪几项</w:t>
      </w:r>
      <w:r>
        <w:rPr>
          <w:rFonts w:ascii="宋体" w:eastAsia="宋体" w:hAnsi="宋体" w:cs="宋体" w:hint="eastAsia"/>
          <w:sz w:val="24"/>
          <w:szCs w:val="24"/>
        </w:rPr>
        <w:t>?(ABCD)</w:t>
      </w:r>
    </w:p>
    <w:p w14:paraId="16CC026D"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水冷冷凝器冷却水量不足或风冷冷凝器冷却风量不足</w:t>
      </w:r>
    </w:p>
    <w:p w14:paraId="2B85BD15"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冷凝器管束表面污垢过多</w:t>
      </w:r>
    </w:p>
    <w:p w14:paraId="44B38BEC"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制冷剂灌注量过多</w:t>
      </w:r>
    </w:p>
    <w:p w14:paraId="370BA68A"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制冷机系统内有空气</w:t>
      </w:r>
    </w:p>
    <w:p w14:paraId="5500D2C0" w14:textId="77777777" w:rsidR="0083541B" w:rsidRDefault="0083541B">
      <w:pPr>
        <w:jc w:val="left"/>
        <w:rPr>
          <w:rFonts w:ascii="宋体" w:eastAsia="宋体" w:hAnsi="宋体" w:cs="宋体"/>
          <w:sz w:val="24"/>
          <w:szCs w:val="24"/>
        </w:rPr>
      </w:pPr>
    </w:p>
    <w:p w14:paraId="1BA1E8B1"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14.[</w:t>
      </w:r>
      <w:r>
        <w:rPr>
          <w:rFonts w:ascii="宋体" w:eastAsia="宋体" w:hAnsi="宋体" w:cs="宋体" w:hint="eastAsia"/>
          <w:sz w:val="24"/>
          <w:szCs w:val="24"/>
        </w:rPr>
        <w:t>多选</w:t>
      </w:r>
      <w:r>
        <w:rPr>
          <w:rFonts w:ascii="宋体" w:eastAsia="宋体" w:hAnsi="宋体" w:cs="宋体" w:hint="eastAsia"/>
          <w:sz w:val="24"/>
          <w:szCs w:val="24"/>
        </w:rPr>
        <w:t>]</w:t>
      </w:r>
      <w:r>
        <w:rPr>
          <w:rFonts w:ascii="宋体" w:eastAsia="宋体" w:hAnsi="宋体" w:cs="宋体" w:hint="eastAsia"/>
          <w:sz w:val="24"/>
          <w:szCs w:val="24"/>
        </w:rPr>
        <w:t>下列关于单级压缩开启式与单级压缩半封闭式离心式冷水机组的说法</w:t>
      </w:r>
      <w:r>
        <w:rPr>
          <w:rFonts w:ascii="宋体" w:eastAsia="宋体" w:hAnsi="宋体" w:cs="宋体" w:hint="eastAsia"/>
          <w:sz w:val="24"/>
          <w:szCs w:val="24"/>
        </w:rPr>
        <w:t>,</w:t>
      </w:r>
      <w:r>
        <w:rPr>
          <w:rFonts w:ascii="宋体" w:eastAsia="宋体" w:hAnsi="宋体" w:cs="宋体" w:hint="eastAsia"/>
          <w:sz w:val="24"/>
          <w:szCs w:val="24"/>
        </w:rPr>
        <w:t>哪几项是正确的</w:t>
      </w:r>
      <w:r>
        <w:rPr>
          <w:rFonts w:ascii="宋体" w:eastAsia="宋体" w:hAnsi="宋体" w:cs="宋体" w:hint="eastAsia"/>
          <w:sz w:val="24"/>
          <w:szCs w:val="24"/>
        </w:rPr>
        <w:t>?(ABD)</w:t>
      </w:r>
    </w:p>
    <w:p w14:paraId="2D689915"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开启式机组电机采用空气或水冷却</w:t>
      </w:r>
    </w:p>
    <w:p w14:paraId="20C578BF"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半封闭式机组电机采用制冷剂冷却</w:t>
      </w:r>
    </w:p>
    <w:p w14:paraId="52B6011E"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开启式机组没有轴封</w:t>
      </w:r>
      <w:r>
        <w:rPr>
          <w:rFonts w:ascii="宋体" w:eastAsia="宋体" w:hAnsi="宋体" w:cs="宋体" w:hint="eastAsia"/>
          <w:sz w:val="24"/>
          <w:szCs w:val="24"/>
        </w:rPr>
        <w:t>,</w:t>
      </w:r>
      <w:r>
        <w:rPr>
          <w:rFonts w:ascii="宋体" w:eastAsia="宋体" w:hAnsi="宋体" w:cs="宋体" w:hint="eastAsia"/>
          <w:sz w:val="24"/>
          <w:szCs w:val="24"/>
        </w:rPr>
        <w:t>不存在制冷剂与润滑油的泄漏</w:t>
      </w:r>
    </w:p>
    <w:p w14:paraId="2B55AB8C"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轴封需要定期更换</w:t>
      </w:r>
      <w:r>
        <w:rPr>
          <w:rFonts w:ascii="宋体" w:eastAsia="宋体" w:hAnsi="宋体" w:cs="宋体" w:hint="eastAsia"/>
          <w:sz w:val="24"/>
          <w:szCs w:val="24"/>
        </w:rPr>
        <w:t>,</w:t>
      </w:r>
      <w:r>
        <w:rPr>
          <w:rFonts w:ascii="宋体" w:eastAsia="宋体" w:hAnsi="宋体" w:cs="宋体" w:hint="eastAsia"/>
          <w:sz w:val="24"/>
          <w:szCs w:val="24"/>
        </w:rPr>
        <w:t>以防止制冷剂与润滑油的泄漏</w:t>
      </w:r>
    </w:p>
    <w:p w14:paraId="10A2F6EC" w14:textId="77777777" w:rsidR="0083541B" w:rsidRDefault="0083541B">
      <w:pPr>
        <w:jc w:val="left"/>
        <w:rPr>
          <w:rFonts w:ascii="宋体" w:eastAsia="宋体" w:hAnsi="宋体" w:cs="宋体"/>
          <w:sz w:val="24"/>
          <w:szCs w:val="24"/>
        </w:rPr>
      </w:pPr>
    </w:p>
    <w:p w14:paraId="56E78623"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15.[</w:t>
      </w:r>
      <w:r>
        <w:rPr>
          <w:rFonts w:ascii="宋体" w:eastAsia="宋体" w:hAnsi="宋体" w:cs="宋体" w:hint="eastAsia"/>
          <w:sz w:val="24"/>
          <w:szCs w:val="24"/>
        </w:rPr>
        <w:t>多选</w:t>
      </w:r>
      <w:r>
        <w:rPr>
          <w:rFonts w:ascii="宋体" w:eastAsia="宋体" w:hAnsi="宋体" w:cs="宋体" w:hint="eastAsia"/>
          <w:sz w:val="24"/>
          <w:szCs w:val="24"/>
        </w:rPr>
        <w:t>]</w:t>
      </w:r>
      <w:r>
        <w:rPr>
          <w:rFonts w:ascii="宋体" w:eastAsia="宋体" w:hAnsi="宋体" w:cs="宋体" w:hint="eastAsia"/>
          <w:sz w:val="24"/>
          <w:szCs w:val="24"/>
        </w:rPr>
        <w:t>空气源热泵热水机</w:t>
      </w:r>
      <w:r>
        <w:rPr>
          <w:rFonts w:ascii="宋体" w:eastAsia="宋体" w:hAnsi="宋体" w:cs="宋体" w:hint="eastAsia"/>
          <w:sz w:val="24"/>
          <w:szCs w:val="24"/>
        </w:rPr>
        <w:t>,</w:t>
      </w:r>
      <w:r>
        <w:rPr>
          <w:rFonts w:ascii="宋体" w:eastAsia="宋体" w:hAnsi="宋体" w:cs="宋体" w:hint="eastAsia"/>
          <w:sz w:val="24"/>
          <w:szCs w:val="24"/>
        </w:rPr>
        <w:t>采用涡旋式压缩机</w:t>
      </w:r>
      <w:r>
        <w:rPr>
          <w:rFonts w:ascii="宋体" w:eastAsia="宋体" w:hAnsi="宋体" w:cs="宋体" w:hint="eastAsia"/>
          <w:sz w:val="24"/>
          <w:szCs w:val="24"/>
        </w:rPr>
        <w:t>,</w:t>
      </w:r>
      <w:r>
        <w:rPr>
          <w:rFonts w:ascii="宋体" w:eastAsia="宋体" w:hAnsi="宋体" w:cs="宋体" w:hint="eastAsia"/>
          <w:sz w:val="24"/>
          <w:szCs w:val="24"/>
        </w:rPr>
        <w:t>当环境温度不变</w:t>
      </w:r>
      <w:r>
        <w:rPr>
          <w:rFonts w:ascii="宋体" w:eastAsia="宋体" w:hAnsi="宋体" w:cs="宋体" w:hint="eastAsia"/>
          <w:sz w:val="24"/>
          <w:szCs w:val="24"/>
        </w:rPr>
        <w:t>,</w:t>
      </w:r>
      <w:r>
        <w:rPr>
          <w:rFonts w:ascii="宋体" w:eastAsia="宋体" w:hAnsi="宋体" w:cs="宋体" w:hint="eastAsia"/>
          <w:sz w:val="24"/>
          <w:szCs w:val="24"/>
        </w:rPr>
        <w:t>机组的供回水温差不变</w:t>
      </w:r>
      <w:r>
        <w:rPr>
          <w:rFonts w:ascii="宋体" w:eastAsia="宋体" w:hAnsi="宋体" w:cs="宋体" w:hint="eastAsia"/>
          <w:sz w:val="24"/>
          <w:szCs w:val="24"/>
        </w:rPr>
        <w:t>,</w:t>
      </w:r>
      <w:r>
        <w:rPr>
          <w:rFonts w:ascii="宋体" w:eastAsia="宋体" w:hAnsi="宋体" w:cs="宋体" w:hint="eastAsia"/>
          <w:sz w:val="24"/>
          <w:szCs w:val="24"/>
        </w:rPr>
        <w:t>供水温度提高时</w:t>
      </w:r>
      <w:r>
        <w:rPr>
          <w:rFonts w:ascii="宋体" w:eastAsia="宋体" w:hAnsi="宋体" w:cs="宋体" w:hint="eastAsia"/>
          <w:sz w:val="24"/>
          <w:szCs w:val="24"/>
        </w:rPr>
        <w:t>,</w:t>
      </w:r>
      <w:r>
        <w:rPr>
          <w:rFonts w:ascii="宋体" w:eastAsia="宋体" w:hAnsi="宋体" w:cs="宋体" w:hint="eastAsia"/>
          <w:sz w:val="24"/>
          <w:szCs w:val="24"/>
        </w:rPr>
        <w:t>下列哪几项表述是正确的</w:t>
      </w:r>
      <w:r>
        <w:rPr>
          <w:rFonts w:ascii="宋体" w:eastAsia="宋体" w:hAnsi="宋体" w:cs="宋体" w:hint="eastAsia"/>
          <w:sz w:val="24"/>
          <w:szCs w:val="24"/>
        </w:rPr>
        <w:t>?(AD)</w:t>
      </w:r>
    </w:p>
    <w:p w14:paraId="0B11D4B8"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压缩机的耗功增加</w:t>
      </w:r>
    </w:p>
    <w:p w14:paraId="461A4ED1"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压缩机的能效比增加</w:t>
      </w:r>
    </w:p>
    <w:p w14:paraId="7A4E75B3"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压缩机的耗功减小</w:t>
      </w:r>
    </w:p>
    <w:p w14:paraId="2F0642B3"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压缩机的能效比减小</w:t>
      </w:r>
    </w:p>
    <w:p w14:paraId="1E398B72" w14:textId="77777777" w:rsidR="0083541B" w:rsidRDefault="0083541B">
      <w:pPr>
        <w:jc w:val="left"/>
        <w:rPr>
          <w:rFonts w:ascii="宋体" w:eastAsia="宋体" w:hAnsi="宋体" w:cs="宋体"/>
          <w:sz w:val="24"/>
          <w:szCs w:val="24"/>
        </w:rPr>
      </w:pPr>
    </w:p>
    <w:p w14:paraId="20A753A8"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16.[</w:t>
      </w:r>
      <w:r>
        <w:rPr>
          <w:rFonts w:ascii="宋体" w:eastAsia="宋体" w:hAnsi="宋体" w:cs="宋体" w:hint="eastAsia"/>
          <w:sz w:val="24"/>
          <w:szCs w:val="24"/>
        </w:rPr>
        <w:t>单选</w:t>
      </w:r>
      <w:r>
        <w:rPr>
          <w:rFonts w:ascii="宋体" w:eastAsia="宋体" w:hAnsi="宋体" w:cs="宋体" w:hint="eastAsia"/>
          <w:sz w:val="24"/>
          <w:szCs w:val="24"/>
        </w:rPr>
        <w:t>]</w:t>
      </w:r>
      <w:r>
        <w:rPr>
          <w:rFonts w:ascii="宋体" w:eastAsia="宋体" w:hAnsi="宋体" w:cs="宋体" w:hint="eastAsia"/>
          <w:sz w:val="24"/>
          <w:szCs w:val="24"/>
        </w:rPr>
        <w:t>关于蒸气压缩式制冷机组采用冷凝器的叙述</w:t>
      </w:r>
      <w:r>
        <w:rPr>
          <w:rFonts w:ascii="宋体" w:eastAsia="宋体" w:hAnsi="宋体" w:cs="宋体" w:hint="eastAsia"/>
          <w:sz w:val="24"/>
          <w:szCs w:val="24"/>
        </w:rPr>
        <w:t>,</w:t>
      </w:r>
      <w:r>
        <w:rPr>
          <w:rFonts w:ascii="宋体" w:eastAsia="宋体" w:hAnsi="宋体" w:cs="宋体" w:hint="eastAsia"/>
          <w:sz w:val="24"/>
          <w:szCs w:val="24"/>
        </w:rPr>
        <w:t>下列何项是正确的</w:t>
      </w:r>
      <w:r>
        <w:rPr>
          <w:rFonts w:ascii="宋体" w:eastAsia="宋体" w:hAnsi="宋体" w:cs="宋体" w:hint="eastAsia"/>
          <w:sz w:val="24"/>
          <w:szCs w:val="24"/>
        </w:rPr>
        <w:t>?(C)</w:t>
      </w:r>
    </w:p>
    <w:p w14:paraId="4E411332"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lastRenderedPageBreak/>
        <w:t>A.</w:t>
      </w:r>
      <w:r>
        <w:rPr>
          <w:rFonts w:ascii="宋体" w:eastAsia="宋体" w:hAnsi="宋体" w:cs="宋体" w:hint="eastAsia"/>
          <w:sz w:val="24"/>
          <w:szCs w:val="24"/>
        </w:rPr>
        <w:t>采用风冷式冷凝器</w:t>
      </w:r>
      <w:r>
        <w:rPr>
          <w:rFonts w:ascii="宋体" w:eastAsia="宋体" w:hAnsi="宋体" w:cs="宋体" w:hint="eastAsia"/>
          <w:sz w:val="24"/>
          <w:szCs w:val="24"/>
        </w:rPr>
        <w:t>,</w:t>
      </w:r>
      <w:r>
        <w:rPr>
          <w:rFonts w:ascii="宋体" w:eastAsia="宋体" w:hAnsi="宋体" w:cs="宋体" w:hint="eastAsia"/>
          <w:sz w:val="24"/>
          <w:szCs w:val="24"/>
        </w:rPr>
        <w:t>其冷凝能力受到环境湿球温度的限制</w:t>
      </w:r>
    </w:p>
    <w:p w14:paraId="318A43BA"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采用水冷式冷凝器</w:t>
      </w:r>
      <w:r>
        <w:rPr>
          <w:rFonts w:ascii="宋体" w:eastAsia="宋体" w:hAnsi="宋体" w:cs="宋体" w:hint="eastAsia"/>
          <w:sz w:val="24"/>
          <w:szCs w:val="24"/>
        </w:rPr>
        <w:t>(</w:t>
      </w:r>
      <w:r>
        <w:rPr>
          <w:rFonts w:ascii="宋体" w:eastAsia="宋体" w:hAnsi="宋体" w:cs="宋体" w:hint="eastAsia"/>
          <w:sz w:val="24"/>
          <w:szCs w:val="24"/>
        </w:rPr>
        <w:t>冷却塔供冷却水</w:t>
      </w:r>
      <w:r>
        <w:rPr>
          <w:rFonts w:ascii="宋体" w:eastAsia="宋体" w:hAnsi="宋体" w:cs="宋体" w:hint="eastAsia"/>
          <w:sz w:val="24"/>
          <w:szCs w:val="24"/>
        </w:rPr>
        <w:t>),</w:t>
      </w:r>
      <w:r>
        <w:rPr>
          <w:rFonts w:ascii="宋体" w:eastAsia="宋体" w:hAnsi="宋体" w:cs="宋体" w:hint="eastAsia"/>
          <w:sz w:val="24"/>
          <w:szCs w:val="24"/>
        </w:rPr>
        <w:t>冷却塔供水温度主要取决于环境空气千球温度</w:t>
      </w:r>
    </w:p>
    <w:p w14:paraId="2054F2E4"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采用蒸发式冷凝器</w:t>
      </w:r>
      <w:r>
        <w:rPr>
          <w:rFonts w:ascii="宋体" w:eastAsia="宋体" w:hAnsi="宋体" w:cs="宋体" w:hint="eastAsia"/>
          <w:sz w:val="24"/>
          <w:szCs w:val="24"/>
        </w:rPr>
        <w:t>,</w:t>
      </w:r>
      <w:r>
        <w:rPr>
          <w:rFonts w:ascii="宋体" w:eastAsia="宋体" w:hAnsi="宋体" w:cs="宋体" w:hint="eastAsia"/>
          <w:sz w:val="24"/>
          <w:szCs w:val="24"/>
        </w:rPr>
        <w:t>其冷凝能力受到环境湿球温度的限制</w:t>
      </w:r>
    </w:p>
    <w:p w14:paraId="75F6D0C5"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蒸发冷却式冷水机组和水冷式冷水机组</w:t>
      </w:r>
      <w:r>
        <w:rPr>
          <w:rFonts w:ascii="宋体" w:eastAsia="宋体" w:hAnsi="宋体" w:cs="宋体" w:hint="eastAsia"/>
          <w:sz w:val="24"/>
          <w:szCs w:val="24"/>
        </w:rPr>
        <w:t>,</w:t>
      </w:r>
      <w:r>
        <w:rPr>
          <w:rFonts w:ascii="宋体" w:eastAsia="宋体" w:hAnsi="宋体" w:cs="宋体" w:hint="eastAsia"/>
          <w:sz w:val="24"/>
          <w:szCs w:val="24"/>
        </w:rPr>
        <w:t>名义工况条件</w:t>
      </w:r>
      <w:r>
        <w:rPr>
          <w:rFonts w:ascii="宋体" w:eastAsia="宋体" w:hAnsi="宋体" w:cs="宋体" w:hint="eastAsia"/>
          <w:sz w:val="24"/>
          <w:szCs w:val="24"/>
        </w:rPr>
        <w:t>,</w:t>
      </w:r>
      <w:r>
        <w:rPr>
          <w:rFonts w:ascii="宋体" w:eastAsia="宋体" w:hAnsi="宋体" w:cs="宋体" w:hint="eastAsia"/>
          <w:sz w:val="24"/>
          <w:szCs w:val="24"/>
        </w:rPr>
        <w:t>规定的放热侧的湿球温度相同</w:t>
      </w:r>
    </w:p>
    <w:p w14:paraId="18B3FB66" w14:textId="77777777" w:rsidR="0083541B" w:rsidRDefault="0083541B">
      <w:pPr>
        <w:jc w:val="left"/>
        <w:rPr>
          <w:rFonts w:ascii="宋体" w:eastAsia="宋体" w:hAnsi="宋体" w:cs="宋体"/>
          <w:sz w:val="24"/>
          <w:szCs w:val="24"/>
        </w:rPr>
      </w:pPr>
    </w:p>
    <w:p w14:paraId="4BC025D6"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17.[</w:t>
      </w:r>
      <w:r>
        <w:rPr>
          <w:rFonts w:ascii="宋体" w:eastAsia="宋体" w:hAnsi="宋体" w:cs="宋体" w:hint="eastAsia"/>
          <w:sz w:val="24"/>
          <w:szCs w:val="24"/>
        </w:rPr>
        <w:t>单选</w:t>
      </w:r>
      <w:r>
        <w:rPr>
          <w:rFonts w:ascii="宋体" w:eastAsia="宋体" w:hAnsi="宋体" w:cs="宋体" w:hint="eastAsia"/>
          <w:sz w:val="24"/>
          <w:szCs w:val="24"/>
        </w:rPr>
        <w:t>]</w:t>
      </w:r>
      <w:r>
        <w:rPr>
          <w:rFonts w:ascii="宋体" w:eastAsia="宋体" w:hAnsi="宋体" w:cs="宋体" w:hint="eastAsia"/>
          <w:sz w:val="24"/>
          <w:szCs w:val="24"/>
        </w:rPr>
        <w:t>水源热泵机组采用地下水为水源时</w:t>
      </w:r>
      <w:r>
        <w:rPr>
          <w:rFonts w:ascii="宋体" w:eastAsia="宋体" w:hAnsi="宋体" w:cs="宋体" w:hint="eastAsia"/>
          <w:sz w:val="24"/>
          <w:szCs w:val="24"/>
        </w:rPr>
        <w:t>,</w:t>
      </w:r>
      <w:r>
        <w:rPr>
          <w:rFonts w:ascii="宋体" w:eastAsia="宋体" w:hAnsi="宋体" w:cs="宋体" w:hint="eastAsia"/>
          <w:sz w:val="24"/>
          <w:szCs w:val="24"/>
        </w:rPr>
        <w:t>以下措施中哪一项是不正确的</w:t>
      </w:r>
      <w:r>
        <w:rPr>
          <w:rFonts w:ascii="宋体" w:eastAsia="宋体" w:hAnsi="宋体" w:cs="宋体" w:hint="eastAsia"/>
          <w:sz w:val="24"/>
          <w:szCs w:val="24"/>
        </w:rPr>
        <w:t>?(A)</w:t>
      </w:r>
    </w:p>
    <w:p w14:paraId="25785BE9"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应采用开式系统</w:t>
      </w:r>
    </w:p>
    <w:p w14:paraId="156AB2F8"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应采用闭式系统</w:t>
      </w:r>
    </w:p>
    <w:p w14:paraId="396085D9"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应采用可靠的地下水回灌措施</w:t>
      </w:r>
    </w:p>
    <w:p w14:paraId="46FBA0AF"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采用地下水回灌时</w:t>
      </w:r>
      <w:r>
        <w:rPr>
          <w:rFonts w:ascii="宋体" w:eastAsia="宋体" w:hAnsi="宋体" w:cs="宋体" w:hint="eastAsia"/>
          <w:sz w:val="24"/>
          <w:szCs w:val="24"/>
        </w:rPr>
        <w:t>,</w:t>
      </w:r>
      <w:r>
        <w:rPr>
          <w:rFonts w:ascii="宋体" w:eastAsia="宋体" w:hAnsi="宋体" w:cs="宋体" w:hint="eastAsia"/>
          <w:sz w:val="24"/>
          <w:szCs w:val="24"/>
        </w:rPr>
        <w:t>不得污染地下水资源</w:t>
      </w:r>
    </w:p>
    <w:p w14:paraId="3E504506" w14:textId="77777777" w:rsidR="0083541B" w:rsidRDefault="0083541B">
      <w:pPr>
        <w:jc w:val="left"/>
        <w:rPr>
          <w:rFonts w:ascii="宋体" w:eastAsia="宋体" w:hAnsi="宋体" w:cs="宋体"/>
          <w:sz w:val="24"/>
          <w:szCs w:val="24"/>
        </w:rPr>
      </w:pPr>
    </w:p>
    <w:p w14:paraId="2874BCCA"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18.[</w:t>
      </w:r>
      <w:r>
        <w:rPr>
          <w:rFonts w:ascii="宋体" w:eastAsia="宋体" w:hAnsi="宋体" w:cs="宋体" w:hint="eastAsia"/>
          <w:sz w:val="24"/>
          <w:szCs w:val="24"/>
        </w:rPr>
        <w:t>多选</w:t>
      </w:r>
      <w:r>
        <w:rPr>
          <w:rFonts w:ascii="宋体" w:eastAsia="宋体" w:hAnsi="宋体" w:cs="宋体" w:hint="eastAsia"/>
          <w:sz w:val="24"/>
          <w:szCs w:val="24"/>
        </w:rPr>
        <w:t>]</w:t>
      </w:r>
      <w:r>
        <w:rPr>
          <w:rFonts w:ascii="宋体" w:eastAsia="宋体" w:hAnsi="宋体" w:cs="宋体" w:hint="eastAsia"/>
          <w:sz w:val="24"/>
          <w:szCs w:val="24"/>
        </w:rPr>
        <w:t>地源热泵采用地下水换热系统时</w:t>
      </w:r>
      <w:r>
        <w:rPr>
          <w:rFonts w:ascii="宋体" w:eastAsia="宋体" w:hAnsi="宋体" w:cs="宋体" w:hint="eastAsia"/>
          <w:sz w:val="24"/>
          <w:szCs w:val="24"/>
        </w:rPr>
        <w:t>,</w:t>
      </w:r>
      <w:r>
        <w:rPr>
          <w:rFonts w:ascii="宋体" w:eastAsia="宋体" w:hAnsi="宋体" w:cs="宋体" w:hint="eastAsia"/>
          <w:sz w:val="24"/>
          <w:szCs w:val="24"/>
        </w:rPr>
        <w:t>热源并的说法下列哪几项是正确的</w:t>
      </w:r>
      <w:r>
        <w:rPr>
          <w:rFonts w:ascii="宋体" w:eastAsia="宋体" w:hAnsi="宋体" w:cs="宋体" w:hint="eastAsia"/>
          <w:sz w:val="24"/>
          <w:szCs w:val="24"/>
        </w:rPr>
        <w:t>?(BCD)</w:t>
      </w:r>
    </w:p>
    <w:p w14:paraId="217B6169"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热源井设计采取减少空气入侵的措施主要是为了防止水泵气蚀现象发生</w:t>
      </w:r>
    </w:p>
    <w:p w14:paraId="1554AC53"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热源井设计采取减少空气入侵的措施主要是为了防止回灌井培塞现象发生</w:t>
      </w:r>
    </w:p>
    <w:p w14:paraId="6C63A1F3"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回灌井数量应大于抽水井数量</w:t>
      </w:r>
    </w:p>
    <w:p w14:paraId="4548D127" w14:textId="77777777" w:rsidR="0083541B" w:rsidRDefault="00E67B5F">
      <w:pPr>
        <w:jc w:val="left"/>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回灌井堵塞失效是地下水换热系统运行的最大问题</w:t>
      </w:r>
    </w:p>
    <w:p w14:paraId="158C91F9" w14:textId="77777777" w:rsidR="0083541B" w:rsidRDefault="0083541B">
      <w:pPr>
        <w:jc w:val="left"/>
        <w:rPr>
          <w:rFonts w:ascii="宋体" w:eastAsia="宋体" w:hAnsi="宋体" w:cs="宋体"/>
          <w:sz w:val="24"/>
          <w:szCs w:val="24"/>
        </w:rPr>
      </w:pPr>
    </w:p>
    <w:p w14:paraId="4CC8B7E7" w14:textId="77777777" w:rsidR="0083541B" w:rsidRDefault="00E67B5F">
      <w:pPr>
        <w:jc w:val="left"/>
        <w:rPr>
          <w:rFonts w:ascii="宋体" w:eastAsia="宋体" w:hAnsi="宋体" w:cs="宋体"/>
          <w:sz w:val="24"/>
          <w:szCs w:val="24"/>
        </w:rPr>
      </w:pPr>
      <w:r>
        <w:rPr>
          <w:rFonts w:ascii="宋体" w:eastAsia="宋体" w:hAnsi="宋体" w:cs="宋体"/>
          <w:sz w:val="24"/>
          <w:szCs w:val="24"/>
        </w:rPr>
        <w:t>19.</w:t>
      </w:r>
      <w:r>
        <w:rPr>
          <w:rFonts w:ascii="宋体" w:eastAsia="宋体" w:hAnsi="宋体" w:cs="宋体" w:hint="eastAsia"/>
          <w:sz w:val="24"/>
          <w:szCs w:val="24"/>
        </w:rPr>
        <w:t>[</w:t>
      </w:r>
      <w:r>
        <w:rPr>
          <w:rFonts w:ascii="宋体" w:eastAsia="宋体" w:hAnsi="宋体" w:cs="宋体" w:hint="eastAsia"/>
          <w:sz w:val="24"/>
          <w:szCs w:val="24"/>
        </w:rPr>
        <w:t>单选</w:t>
      </w:r>
      <w:r>
        <w:rPr>
          <w:rFonts w:ascii="宋体" w:eastAsia="宋体" w:hAnsi="宋体" w:cs="宋体" w:hint="eastAsia"/>
          <w:sz w:val="24"/>
          <w:szCs w:val="24"/>
        </w:rPr>
        <w:t>]</w:t>
      </w:r>
      <w:r>
        <w:rPr>
          <w:rFonts w:ascii="宋体" w:eastAsia="宋体" w:hAnsi="宋体" w:cs="宋体"/>
          <w:sz w:val="24"/>
          <w:szCs w:val="24"/>
        </w:rPr>
        <w:t>关于地埋管地源热泵的表述</w:t>
      </w:r>
      <w:r>
        <w:rPr>
          <w:rFonts w:ascii="宋体" w:eastAsia="宋体" w:hAnsi="宋体" w:cs="宋体"/>
          <w:sz w:val="24"/>
          <w:szCs w:val="24"/>
        </w:rPr>
        <w:t>,</w:t>
      </w:r>
      <w:r>
        <w:rPr>
          <w:rFonts w:ascii="宋体" w:eastAsia="宋体" w:hAnsi="宋体" w:cs="宋体"/>
          <w:sz w:val="24"/>
          <w:szCs w:val="24"/>
        </w:rPr>
        <w:t>下列哪一项是正确的</w:t>
      </w:r>
      <w:r>
        <w:rPr>
          <w:rFonts w:ascii="宋体" w:eastAsia="宋体" w:hAnsi="宋体" w:cs="宋体"/>
          <w:sz w:val="24"/>
          <w:szCs w:val="24"/>
        </w:rPr>
        <w:t>?(</w:t>
      </w:r>
      <w:r>
        <w:rPr>
          <w:rFonts w:ascii="宋体" w:eastAsia="宋体" w:hAnsi="宋体" w:cs="宋体" w:hint="eastAsia"/>
          <w:sz w:val="24"/>
          <w:szCs w:val="24"/>
        </w:rPr>
        <w:t>B</w:t>
      </w:r>
      <w:r>
        <w:rPr>
          <w:rFonts w:ascii="宋体" w:eastAsia="宋体" w:hAnsi="宋体" w:cs="宋体"/>
          <w:sz w:val="24"/>
          <w:szCs w:val="24"/>
        </w:rPr>
        <w:t>)</w:t>
      </w:r>
    </w:p>
    <w:p w14:paraId="4B43E678" w14:textId="77777777" w:rsidR="0083541B" w:rsidRDefault="00E67B5F">
      <w:pPr>
        <w:jc w:val="left"/>
        <w:rPr>
          <w:rFonts w:ascii="宋体" w:eastAsia="宋体" w:hAnsi="宋体" w:cs="宋体"/>
          <w:sz w:val="24"/>
          <w:szCs w:val="24"/>
        </w:rPr>
      </w:pPr>
      <w:r>
        <w:rPr>
          <w:rFonts w:ascii="宋体" w:eastAsia="宋体" w:hAnsi="宋体" w:cs="宋体"/>
          <w:sz w:val="24"/>
          <w:szCs w:val="24"/>
        </w:rPr>
        <w:t>A.</w:t>
      </w:r>
      <w:r>
        <w:rPr>
          <w:rFonts w:ascii="宋体" w:eastAsia="宋体" w:hAnsi="宋体" w:cs="宋体"/>
          <w:sz w:val="24"/>
          <w:szCs w:val="24"/>
        </w:rPr>
        <w:t>只要所承担建筑冬季的热负荷与夏季的冷负荷基本平衡</w:t>
      </w:r>
      <w:r>
        <w:rPr>
          <w:rFonts w:ascii="宋体" w:eastAsia="宋体" w:hAnsi="宋体" w:cs="宋体"/>
          <w:sz w:val="24"/>
          <w:szCs w:val="24"/>
        </w:rPr>
        <w:t>,</w:t>
      </w:r>
      <w:r>
        <w:rPr>
          <w:rFonts w:ascii="宋体" w:eastAsia="宋体" w:hAnsi="宋体" w:cs="宋体"/>
          <w:sz w:val="24"/>
          <w:szCs w:val="24"/>
        </w:rPr>
        <w:t>地源热泵就能保持全年总吸热量和总释热量的平衡</w:t>
      </w:r>
    </w:p>
    <w:p w14:paraId="06ED635D" w14:textId="77777777" w:rsidR="0083541B" w:rsidRDefault="00E67B5F">
      <w:pPr>
        <w:jc w:val="left"/>
        <w:rPr>
          <w:rFonts w:ascii="宋体" w:eastAsia="宋体" w:hAnsi="宋体" w:cs="宋体"/>
          <w:sz w:val="24"/>
          <w:szCs w:val="24"/>
        </w:rPr>
      </w:pPr>
      <w:r>
        <w:rPr>
          <w:rFonts w:ascii="宋体" w:eastAsia="宋体" w:hAnsi="宋体" w:cs="宋体"/>
          <w:sz w:val="24"/>
          <w:szCs w:val="24"/>
        </w:rPr>
        <w:t>B.</w:t>
      </w:r>
      <w:r>
        <w:rPr>
          <w:rFonts w:ascii="宋体" w:eastAsia="宋体" w:hAnsi="宋体" w:cs="宋体"/>
          <w:sz w:val="24"/>
          <w:szCs w:val="24"/>
        </w:rPr>
        <w:t>地源热泵的吸热强度过大时</w:t>
      </w:r>
      <w:r>
        <w:rPr>
          <w:rFonts w:ascii="宋体" w:eastAsia="宋体" w:hAnsi="宋体" w:cs="宋体"/>
          <w:sz w:val="24"/>
          <w:szCs w:val="24"/>
        </w:rPr>
        <w:t>,</w:t>
      </w:r>
      <w:r>
        <w:rPr>
          <w:rFonts w:ascii="宋体" w:eastAsia="宋体" w:hAnsi="宋体" w:cs="宋体"/>
          <w:sz w:val="24"/>
          <w:szCs w:val="24"/>
        </w:rPr>
        <w:t>即使全年总吸热量和总释热量平衡</w:t>
      </w:r>
      <w:r>
        <w:rPr>
          <w:rFonts w:ascii="宋体" w:eastAsia="宋体" w:hAnsi="宋体" w:cs="宋体"/>
          <w:sz w:val="24"/>
          <w:szCs w:val="24"/>
        </w:rPr>
        <w:t>,</w:t>
      </w:r>
      <w:r>
        <w:rPr>
          <w:rFonts w:ascii="宋体" w:eastAsia="宋体" w:hAnsi="宋体" w:cs="宋体"/>
          <w:sz w:val="24"/>
          <w:szCs w:val="24"/>
        </w:rPr>
        <w:t>也会出现冬季吸热量不够的情况</w:t>
      </w:r>
    </w:p>
    <w:p w14:paraId="5C098B20" w14:textId="77777777" w:rsidR="0083541B" w:rsidRDefault="00E67B5F">
      <w:pPr>
        <w:jc w:val="left"/>
        <w:rPr>
          <w:rFonts w:ascii="宋体" w:eastAsia="宋体" w:hAnsi="宋体" w:cs="宋体"/>
          <w:sz w:val="24"/>
          <w:szCs w:val="24"/>
        </w:rPr>
      </w:pPr>
      <w:r>
        <w:rPr>
          <w:rFonts w:ascii="宋体" w:eastAsia="宋体" w:hAnsi="宋体" w:cs="宋体"/>
          <w:sz w:val="24"/>
          <w:szCs w:val="24"/>
        </w:rPr>
        <w:t>C.</w:t>
      </w:r>
      <w:r>
        <w:rPr>
          <w:rFonts w:ascii="宋体" w:eastAsia="宋体" w:hAnsi="宋体" w:cs="宋体"/>
          <w:sz w:val="24"/>
          <w:szCs w:val="24"/>
        </w:rPr>
        <w:t>在我国夏热冬冷地区采用带辅助冷却塔的地源热泵时</w:t>
      </w:r>
      <w:r>
        <w:rPr>
          <w:rFonts w:ascii="宋体" w:eastAsia="宋体" w:hAnsi="宋体" w:cs="宋体"/>
          <w:sz w:val="24"/>
          <w:szCs w:val="24"/>
        </w:rPr>
        <w:t>,</w:t>
      </w:r>
      <w:r>
        <w:rPr>
          <w:rFonts w:ascii="宋体" w:eastAsia="宋体" w:hAnsi="宋体" w:cs="宋体"/>
          <w:sz w:val="24"/>
          <w:szCs w:val="24"/>
        </w:rPr>
        <w:t>运行过程不用考虑全年的总吸热量和总释热量平衡</w:t>
      </w:r>
    </w:p>
    <w:p w14:paraId="752B2822" w14:textId="77777777" w:rsidR="0083541B" w:rsidRDefault="00E67B5F">
      <w:pPr>
        <w:jc w:val="left"/>
        <w:rPr>
          <w:rFonts w:ascii="宋体" w:eastAsia="宋体" w:hAnsi="宋体" w:cs="宋体"/>
          <w:sz w:val="24"/>
          <w:szCs w:val="24"/>
        </w:rPr>
      </w:pPr>
      <w:r>
        <w:rPr>
          <w:rFonts w:ascii="宋体" w:eastAsia="宋体" w:hAnsi="宋体" w:cs="宋体"/>
          <w:sz w:val="24"/>
          <w:szCs w:val="24"/>
        </w:rPr>
        <w:t>D.</w:t>
      </w:r>
      <w:r>
        <w:rPr>
          <w:rFonts w:ascii="宋体" w:eastAsia="宋体" w:hAnsi="宋体" w:cs="宋体"/>
          <w:sz w:val="24"/>
          <w:szCs w:val="24"/>
        </w:rPr>
        <w:t>在我国北方地下水流动性好的城市</w:t>
      </w:r>
      <w:r>
        <w:rPr>
          <w:rFonts w:ascii="宋体" w:eastAsia="宋体" w:hAnsi="宋体" w:cs="宋体"/>
          <w:sz w:val="24"/>
          <w:szCs w:val="24"/>
        </w:rPr>
        <w:t>,</w:t>
      </w:r>
      <w:r>
        <w:rPr>
          <w:rFonts w:ascii="宋体" w:eastAsia="宋体" w:hAnsi="宋体" w:cs="宋体"/>
          <w:sz w:val="24"/>
          <w:szCs w:val="24"/>
        </w:rPr>
        <w:t>大规模使用土壤源热泵不用担心总吸热量和总释热量平衡</w:t>
      </w:r>
    </w:p>
    <w:p w14:paraId="13AF9492" w14:textId="77777777" w:rsidR="0083541B" w:rsidRDefault="0083541B">
      <w:pPr>
        <w:jc w:val="left"/>
        <w:rPr>
          <w:rFonts w:ascii="宋体" w:eastAsia="宋体" w:hAnsi="宋体" w:cs="宋体"/>
          <w:sz w:val="24"/>
          <w:szCs w:val="24"/>
        </w:rPr>
      </w:pPr>
    </w:p>
    <w:p w14:paraId="51E34E06" w14:textId="77777777" w:rsidR="0083541B" w:rsidRDefault="00E67B5F">
      <w:pPr>
        <w:jc w:val="left"/>
        <w:rPr>
          <w:rFonts w:ascii="宋体" w:eastAsia="宋体" w:hAnsi="宋体" w:cs="宋体"/>
          <w:sz w:val="24"/>
          <w:szCs w:val="24"/>
        </w:rPr>
      </w:pPr>
      <w:r>
        <w:rPr>
          <w:rFonts w:ascii="宋体" w:eastAsia="宋体" w:hAnsi="宋体" w:cs="宋体"/>
          <w:sz w:val="24"/>
          <w:szCs w:val="24"/>
        </w:rPr>
        <w:t>20.</w:t>
      </w:r>
      <w:r>
        <w:rPr>
          <w:rFonts w:ascii="宋体" w:eastAsia="宋体" w:hAnsi="宋体" w:cs="宋体"/>
          <w:sz w:val="24"/>
          <w:szCs w:val="24"/>
        </w:rPr>
        <w:t>「单选</w:t>
      </w:r>
      <w:r>
        <w:rPr>
          <w:rFonts w:ascii="宋体" w:eastAsia="宋体" w:hAnsi="宋体" w:cs="宋体" w:hint="eastAsia"/>
          <w:sz w:val="24"/>
          <w:szCs w:val="24"/>
        </w:rPr>
        <w:t>]</w:t>
      </w:r>
      <w:r>
        <w:rPr>
          <w:rFonts w:ascii="宋体" w:eastAsia="宋体" w:hAnsi="宋体" w:cs="宋体"/>
          <w:sz w:val="24"/>
          <w:szCs w:val="24"/>
        </w:rPr>
        <w:t>有关地源热泵</w:t>
      </w:r>
      <w:r>
        <w:rPr>
          <w:rFonts w:ascii="宋体" w:eastAsia="宋体" w:hAnsi="宋体" w:cs="宋体"/>
          <w:sz w:val="24"/>
          <w:szCs w:val="24"/>
        </w:rPr>
        <w:t>(</w:t>
      </w:r>
      <w:r>
        <w:rPr>
          <w:rFonts w:ascii="宋体" w:eastAsia="宋体" w:hAnsi="宋体" w:cs="宋体"/>
          <w:sz w:val="24"/>
          <w:szCs w:val="24"/>
        </w:rPr>
        <w:t>地埋管</w:t>
      </w:r>
      <w:r>
        <w:rPr>
          <w:rFonts w:ascii="宋体" w:eastAsia="宋体" w:hAnsi="宋体" w:cs="宋体"/>
          <w:sz w:val="24"/>
          <w:szCs w:val="24"/>
        </w:rPr>
        <w:t>)</w:t>
      </w:r>
      <w:r>
        <w:rPr>
          <w:rFonts w:ascii="宋体" w:eastAsia="宋体" w:hAnsi="宋体" w:cs="宋体"/>
          <w:sz w:val="24"/>
          <w:szCs w:val="24"/>
        </w:rPr>
        <w:t>系统用于建筑空调的说法正确的是下列哪一项</w:t>
      </w:r>
      <w:r>
        <w:rPr>
          <w:rFonts w:ascii="宋体" w:eastAsia="宋体" w:hAnsi="宋体" w:cs="宋体"/>
          <w:sz w:val="24"/>
          <w:szCs w:val="24"/>
        </w:rPr>
        <w:t>?(</w:t>
      </w:r>
      <w:r>
        <w:rPr>
          <w:rFonts w:ascii="宋体" w:eastAsia="宋体" w:hAnsi="宋体" w:cs="宋体" w:hint="eastAsia"/>
          <w:sz w:val="24"/>
          <w:szCs w:val="24"/>
        </w:rPr>
        <w:t>B</w:t>
      </w:r>
      <w:r>
        <w:rPr>
          <w:rFonts w:ascii="宋体" w:eastAsia="宋体" w:hAnsi="宋体" w:cs="宋体"/>
          <w:sz w:val="24"/>
          <w:szCs w:val="24"/>
        </w:rPr>
        <w:t>)</w:t>
      </w:r>
    </w:p>
    <w:p w14:paraId="183523BC" w14:textId="77777777" w:rsidR="0083541B" w:rsidRDefault="00E67B5F">
      <w:pPr>
        <w:jc w:val="left"/>
        <w:rPr>
          <w:rFonts w:ascii="宋体" w:eastAsia="宋体" w:hAnsi="宋体" w:cs="宋体"/>
          <w:sz w:val="24"/>
          <w:szCs w:val="24"/>
        </w:rPr>
      </w:pPr>
      <w:r>
        <w:rPr>
          <w:rFonts w:ascii="宋体" w:eastAsia="宋体" w:hAnsi="宋体" w:cs="宋体"/>
          <w:sz w:val="24"/>
          <w:szCs w:val="24"/>
        </w:rPr>
        <w:t>A.</w:t>
      </w:r>
      <w:r>
        <w:rPr>
          <w:rFonts w:ascii="宋体" w:eastAsia="宋体" w:hAnsi="宋体" w:cs="宋体"/>
          <w:sz w:val="24"/>
          <w:szCs w:val="24"/>
        </w:rPr>
        <w:t>夏热冬暖地区适合采用地源热泵</w:t>
      </w:r>
      <w:r>
        <w:rPr>
          <w:rFonts w:ascii="宋体" w:eastAsia="宋体" w:hAnsi="宋体" w:cs="宋体"/>
          <w:sz w:val="24"/>
          <w:szCs w:val="24"/>
        </w:rPr>
        <w:t>(</w:t>
      </w:r>
      <w:r>
        <w:rPr>
          <w:rFonts w:ascii="宋体" w:eastAsia="宋体" w:hAnsi="宋体" w:cs="宋体"/>
          <w:sz w:val="24"/>
          <w:szCs w:val="24"/>
        </w:rPr>
        <w:t>地埋管</w:t>
      </w:r>
      <w:r>
        <w:rPr>
          <w:rFonts w:ascii="宋体" w:eastAsia="宋体" w:hAnsi="宋体" w:cs="宋体"/>
          <w:sz w:val="24"/>
          <w:szCs w:val="24"/>
        </w:rPr>
        <w:t>)</w:t>
      </w:r>
      <w:r>
        <w:rPr>
          <w:rFonts w:ascii="宋体" w:eastAsia="宋体" w:hAnsi="宋体" w:cs="宋体"/>
          <w:sz w:val="24"/>
          <w:szCs w:val="24"/>
        </w:rPr>
        <w:t>系统</w:t>
      </w:r>
    </w:p>
    <w:p w14:paraId="49A897D2" w14:textId="77777777" w:rsidR="0083541B" w:rsidRDefault="00E67B5F">
      <w:pPr>
        <w:jc w:val="left"/>
        <w:rPr>
          <w:rFonts w:ascii="宋体" w:eastAsia="宋体" w:hAnsi="宋体" w:cs="宋体"/>
          <w:sz w:val="24"/>
          <w:szCs w:val="24"/>
        </w:rPr>
      </w:pPr>
      <w:r>
        <w:rPr>
          <w:rFonts w:ascii="宋体" w:eastAsia="宋体" w:hAnsi="宋体" w:cs="宋体"/>
          <w:sz w:val="24"/>
          <w:szCs w:val="24"/>
        </w:rPr>
        <w:t>B.</w:t>
      </w:r>
      <w:r>
        <w:rPr>
          <w:rFonts w:ascii="宋体" w:eastAsia="宋体" w:hAnsi="宋体" w:cs="宋体"/>
          <w:sz w:val="24"/>
          <w:szCs w:val="24"/>
        </w:rPr>
        <w:t>严寒地区</w:t>
      </w:r>
    </w:p>
    <w:p w14:paraId="63D539CA" w14:textId="77777777" w:rsidR="0083541B" w:rsidRDefault="00E67B5F">
      <w:pPr>
        <w:jc w:val="left"/>
        <w:rPr>
          <w:rFonts w:ascii="宋体" w:eastAsia="宋体" w:hAnsi="宋体" w:cs="宋体"/>
          <w:sz w:val="24"/>
          <w:szCs w:val="24"/>
        </w:rPr>
      </w:pPr>
      <w:r>
        <w:rPr>
          <w:rFonts w:ascii="宋体" w:eastAsia="宋体" w:hAnsi="宋体" w:cs="宋体"/>
          <w:sz w:val="24"/>
          <w:szCs w:val="24"/>
        </w:rPr>
        <w:t>C.</w:t>
      </w:r>
      <w:r>
        <w:rPr>
          <w:rFonts w:ascii="宋体" w:eastAsia="宋体" w:hAnsi="宋体" w:cs="宋体"/>
          <w:sz w:val="24"/>
          <w:szCs w:val="24"/>
        </w:rPr>
        <w:t>夏热冬冷地区设计工况下计算冷、热负荷相同的建筑</w:t>
      </w:r>
      <w:r>
        <w:rPr>
          <w:rFonts w:ascii="宋体" w:eastAsia="宋体" w:hAnsi="宋体" w:cs="宋体"/>
          <w:sz w:val="24"/>
          <w:szCs w:val="24"/>
        </w:rPr>
        <w:t>,</w:t>
      </w:r>
      <w:r>
        <w:rPr>
          <w:rFonts w:ascii="宋体" w:eastAsia="宋体" w:hAnsi="宋体" w:cs="宋体"/>
          <w:sz w:val="24"/>
          <w:szCs w:val="24"/>
        </w:rPr>
        <w:t>适合采用地源热泵</w:t>
      </w:r>
      <w:r>
        <w:rPr>
          <w:rFonts w:ascii="宋体" w:eastAsia="宋体" w:hAnsi="宋体" w:cs="宋体"/>
          <w:sz w:val="24"/>
          <w:szCs w:val="24"/>
        </w:rPr>
        <w:t>(</w:t>
      </w:r>
      <w:r>
        <w:rPr>
          <w:rFonts w:ascii="宋体" w:eastAsia="宋体" w:hAnsi="宋体" w:cs="宋体"/>
          <w:sz w:val="24"/>
          <w:szCs w:val="24"/>
        </w:rPr>
        <w:t>地埋管</w:t>
      </w:r>
      <w:r>
        <w:rPr>
          <w:rFonts w:ascii="宋体" w:eastAsia="宋体" w:hAnsi="宋体" w:cs="宋体"/>
          <w:sz w:val="24"/>
          <w:szCs w:val="24"/>
        </w:rPr>
        <w:t>)</w:t>
      </w:r>
      <w:r>
        <w:rPr>
          <w:rFonts w:ascii="宋体" w:eastAsia="宋体" w:hAnsi="宋体" w:cs="宋体"/>
          <w:sz w:val="24"/>
          <w:szCs w:val="24"/>
        </w:rPr>
        <w:t>系统</w:t>
      </w:r>
    </w:p>
    <w:p w14:paraId="0616E6CF" w14:textId="77777777" w:rsidR="0083541B" w:rsidRDefault="00E67B5F">
      <w:pPr>
        <w:jc w:val="left"/>
        <w:rPr>
          <w:rFonts w:ascii="宋体" w:eastAsia="宋体" w:hAnsi="宋体" w:cs="宋体"/>
          <w:sz w:val="24"/>
          <w:szCs w:val="24"/>
        </w:rPr>
      </w:pPr>
      <w:r>
        <w:rPr>
          <w:rFonts w:ascii="宋体" w:eastAsia="宋体" w:hAnsi="宋体" w:cs="宋体"/>
          <w:sz w:val="24"/>
          <w:szCs w:val="24"/>
        </w:rPr>
        <w:t>D.</w:t>
      </w:r>
      <w:r>
        <w:rPr>
          <w:rFonts w:ascii="宋体" w:eastAsia="宋体" w:hAnsi="宋体" w:cs="宋体"/>
          <w:sz w:val="24"/>
          <w:szCs w:val="24"/>
        </w:rPr>
        <w:t>全年释放热和吸热量相同的建筑</w:t>
      </w:r>
      <w:r>
        <w:rPr>
          <w:rFonts w:ascii="宋体" w:eastAsia="宋体" w:hAnsi="宋体" w:cs="宋体"/>
          <w:sz w:val="24"/>
          <w:szCs w:val="24"/>
        </w:rPr>
        <w:t>,</w:t>
      </w:r>
      <w:r>
        <w:rPr>
          <w:rFonts w:ascii="宋体" w:eastAsia="宋体" w:hAnsi="宋体" w:cs="宋体"/>
          <w:sz w:val="24"/>
          <w:szCs w:val="24"/>
        </w:rPr>
        <w:t>适合采用地源热泵</w:t>
      </w:r>
      <w:r>
        <w:rPr>
          <w:rFonts w:ascii="宋体" w:eastAsia="宋体" w:hAnsi="宋体" w:cs="宋体"/>
          <w:sz w:val="24"/>
          <w:szCs w:val="24"/>
        </w:rPr>
        <w:t>(</w:t>
      </w:r>
      <w:r>
        <w:rPr>
          <w:rFonts w:ascii="宋体" w:eastAsia="宋体" w:hAnsi="宋体" w:cs="宋体"/>
          <w:sz w:val="24"/>
          <w:szCs w:val="24"/>
        </w:rPr>
        <w:t>地埋管</w:t>
      </w:r>
      <w:r>
        <w:rPr>
          <w:rFonts w:ascii="宋体" w:eastAsia="宋体" w:hAnsi="宋体" w:cs="宋体"/>
          <w:sz w:val="24"/>
          <w:szCs w:val="24"/>
        </w:rPr>
        <w:t>)</w:t>
      </w:r>
      <w:r>
        <w:rPr>
          <w:rFonts w:ascii="宋体" w:eastAsia="宋体" w:hAnsi="宋体" w:cs="宋体"/>
          <w:sz w:val="24"/>
          <w:szCs w:val="24"/>
        </w:rPr>
        <w:t>系统</w:t>
      </w:r>
    </w:p>
    <w:p w14:paraId="37A1404F" w14:textId="77777777" w:rsidR="0083541B" w:rsidRDefault="0083541B">
      <w:pPr>
        <w:jc w:val="left"/>
        <w:rPr>
          <w:rFonts w:ascii="宋体" w:eastAsia="宋体" w:hAnsi="宋体" w:cs="宋体"/>
          <w:sz w:val="24"/>
          <w:szCs w:val="24"/>
        </w:rPr>
      </w:pPr>
    </w:p>
    <w:p w14:paraId="402CD783" w14:textId="77777777" w:rsidR="0083541B" w:rsidRDefault="00E67B5F">
      <w:pPr>
        <w:jc w:val="left"/>
        <w:rPr>
          <w:rFonts w:ascii="宋体" w:eastAsia="宋体" w:hAnsi="宋体" w:cs="宋体"/>
          <w:sz w:val="24"/>
          <w:szCs w:val="24"/>
        </w:rPr>
      </w:pPr>
      <w:r>
        <w:rPr>
          <w:rFonts w:ascii="宋体" w:eastAsia="宋体" w:hAnsi="宋体" w:cs="宋体"/>
          <w:sz w:val="24"/>
          <w:szCs w:val="24"/>
        </w:rPr>
        <w:t>21</w:t>
      </w:r>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sz w:val="24"/>
          <w:szCs w:val="24"/>
        </w:rPr>
        <w:t>单选</w:t>
      </w:r>
      <w:r>
        <w:rPr>
          <w:rFonts w:ascii="宋体" w:eastAsia="宋体" w:hAnsi="宋体" w:cs="宋体" w:hint="eastAsia"/>
          <w:sz w:val="24"/>
          <w:szCs w:val="24"/>
        </w:rPr>
        <w:t>]</w:t>
      </w:r>
      <w:r>
        <w:rPr>
          <w:rFonts w:ascii="宋体" w:eastAsia="宋体" w:hAnsi="宋体" w:cs="宋体"/>
          <w:sz w:val="24"/>
          <w:szCs w:val="24"/>
        </w:rPr>
        <w:t>地源热泵系统作为一种利用可再生能源的空调冷热源系统</w:t>
      </w:r>
      <w:r>
        <w:rPr>
          <w:rFonts w:ascii="宋体" w:eastAsia="宋体" w:hAnsi="宋体" w:cs="宋体"/>
          <w:sz w:val="24"/>
          <w:szCs w:val="24"/>
        </w:rPr>
        <w:t>,</w:t>
      </w:r>
      <w:r>
        <w:rPr>
          <w:rFonts w:ascii="宋体" w:eastAsia="宋体" w:hAnsi="宋体" w:cs="宋体"/>
          <w:sz w:val="24"/>
          <w:szCs w:val="24"/>
        </w:rPr>
        <w:t>有多种形式</w:t>
      </w:r>
      <w:r>
        <w:rPr>
          <w:rFonts w:ascii="宋体" w:eastAsia="宋体" w:hAnsi="宋体" w:cs="宋体"/>
          <w:sz w:val="24"/>
          <w:szCs w:val="24"/>
        </w:rPr>
        <w:t>,</w:t>
      </w:r>
      <w:r>
        <w:rPr>
          <w:rFonts w:ascii="宋体" w:eastAsia="宋体" w:hAnsi="宋体" w:cs="宋体"/>
          <w:sz w:val="24"/>
          <w:szCs w:val="24"/>
        </w:rPr>
        <w:t>试问下列哪个系统不属于地源热系系统范畴</w:t>
      </w:r>
      <w:r>
        <w:rPr>
          <w:rFonts w:ascii="宋体" w:eastAsia="宋体" w:hAnsi="宋体" w:cs="宋体"/>
          <w:sz w:val="24"/>
          <w:szCs w:val="24"/>
        </w:rPr>
        <w:t>?(</w:t>
      </w:r>
      <w:r>
        <w:rPr>
          <w:rFonts w:ascii="宋体" w:eastAsia="宋体" w:hAnsi="宋体" w:cs="宋体" w:hint="eastAsia"/>
          <w:sz w:val="24"/>
          <w:szCs w:val="24"/>
        </w:rPr>
        <w:t>D</w:t>
      </w:r>
      <w:r>
        <w:rPr>
          <w:rFonts w:ascii="宋体" w:eastAsia="宋体" w:hAnsi="宋体" w:cs="宋体"/>
          <w:sz w:val="24"/>
          <w:szCs w:val="24"/>
        </w:rPr>
        <w:t>)</w:t>
      </w:r>
    </w:p>
    <w:p w14:paraId="13549B01" w14:textId="77777777" w:rsidR="0083541B" w:rsidRDefault="00E67B5F">
      <w:pPr>
        <w:jc w:val="left"/>
        <w:rPr>
          <w:rFonts w:ascii="宋体" w:eastAsia="宋体" w:hAnsi="宋体" w:cs="宋体"/>
          <w:sz w:val="24"/>
          <w:szCs w:val="24"/>
        </w:rPr>
      </w:pPr>
      <w:r>
        <w:rPr>
          <w:rFonts w:ascii="宋体" w:eastAsia="宋体" w:hAnsi="宋体" w:cs="宋体"/>
          <w:sz w:val="24"/>
          <w:szCs w:val="24"/>
        </w:rPr>
        <w:t>A.</w:t>
      </w:r>
      <w:r>
        <w:rPr>
          <w:rFonts w:ascii="宋体" w:eastAsia="宋体" w:hAnsi="宋体" w:cs="宋体"/>
          <w:sz w:val="24"/>
          <w:szCs w:val="24"/>
        </w:rPr>
        <w:t>地埋管热泵系统</w:t>
      </w:r>
    </w:p>
    <w:p w14:paraId="2FCB23BF" w14:textId="77777777" w:rsidR="0083541B" w:rsidRDefault="00E67B5F">
      <w:pPr>
        <w:jc w:val="left"/>
        <w:rPr>
          <w:rFonts w:ascii="宋体" w:eastAsia="宋体" w:hAnsi="宋体" w:cs="宋体"/>
          <w:sz w:val="24"/>
          <w:szCs w:val="24"/>
        </w:rPr>
      </w:pPr>
      <w:r>
        <w:rPr>
          <w:rFonts w:ascii="宋体" w:eastAsia="宋体" w:hAnsi="宋体" w:cs="宋体"/>
          <w:sz w:val="24"/>
          <w:szCs w:val="24"/>
        </w:rPr>
        <w:t>B.</w:t>
      </w:r>
      <w:r>
        <w:rPr>
          <w:rFonts w:ascii="宋体" w:eastAsia="宋体" w:hAnsi="宋体" w:cs="宋体"/>
          <w:sz w:val="24"/>
          <w:szCs w:val="24"/>
        </w:rPr>
        <w:t>地下水热泵系统</w:t>
      </w:r>
    </w:p>
    <w:p w14:paraId="1F271A93" w14:textId="77777777" w:rsidR="0083541B" w:rsidRDefault="00E67B5F">
      <w:pPr>
        <w:jc w:val="left"/>
        <w:rPr>
          <w:rFonts w:ascii="宋体" w:eastAsia="宋体" w:hAnsi="宋体" w:cs="宋体"/>
          <w:sz w:val="24"/>
          <w:szCs w:val="24"/>
        </w:rPr>
      </w:pPr>
      <w:r>
        <w:rPr>
          <w:rFonts w:ascii="宋体" w:eastAsia="宋体" w:hAnsi="宋体" w:cs="宋体"/>
          <w:sz w:val="24"/>
          <w:szCs w:val="24"/>
        </w:rPr>
        <w:t>C.</w:t>
      </w:r>
      <w:r>
        <w:rPr>
          <w:rFonts w:ascii="宋体" w:eastAsia="宋体" w:hAnsi="宋体" w:cs="宋体"/>
          <w:sz w:val="24"/>
          <w:szCs w:val="24"/>
        </w:rPr>
        <w:t>江水源热泵系统</w:t>
      </w:r>
    </w:p>
    <w:p w14:paraId="3A33381E" w14:textId="77777777" w:rsidR="0083541B" w:rsidRDefault="00E67B5F">
      <w:pPr>
        <w:jc w:val="left"/>
        <w:rPr>
          <w:rFonts w:ascii="宋体" w:eastAsia="宋体" w:hAnsi="宋体" w:cs="宋体"/>
          <w:sz w:val="24"/>
          <w:szCs w:val="24"/>
        </w:rPr>
      </w:pPr>
      <w:r>
        <w:rPr>
          <w:rFonts w:ascii="宋体" w:eastAsia="宋体" w:hAnsi="宋体" w:cs="宋体"/>
          <w:sz w:val="24"/>
          <w:szCs w:val="24"/>
        </w:rPr>
        <w:lastRenderedPageBreak/>
        <w:t>D.</w:t>
      </w:r>
      <w:r>
        <w:rPr>
          <w:rFonts w:ascii="宋体" w:eastAsia="宋体" w:hAnsi="宋体" w:cs="宋体"/>
          <w:sz w:val="24"/>
          <w:szCs w:val="24"/>
        </w:rPr>
        <w:t>水环热泵系统</w:t>
      </w:r>
    </w:p>
    <w:p w14:paraId="59FCB203" w14:textId="77777777" w:rsidR="0083541B" w:rsidRDefault="0083541B">
      <w:pPr>
        <w:jc w:val="left"/>
        <w:rPr>
          <w:rFonts w:ascii="宋体" w:eastAsia="宋体" w:hAnsi="宋体" w:cs="宋体"/>
          <w:sz w:val="24"/>
          <w:szCs w:val="24"/>
        </w:rPr>
      </w:pPr>
    </w:p>
    <w:p w14:paraId="4E45F222" w14:textId="77777777" w:rsidR="0083541B" w:rsidRDefault="00E67B5F">
      <w:pPr>
        <w:jc w:val="left"/>
        <w:rPr>
          <w:rFonts w:ascii="宋体" w:eastAsia="宋体" w:hAnsi="宋体" w:cs="宋体"/>
          <w:sz w:val="24"/>
          <w:szCs w:val="24"/>
        </w:rPr>
      </w:pPr>
      <w:r>
        <w:rPr>
          <w:rFonts w:ascii="宋体" w:eastAsia="宋体" w:hAnsi="宋体" w:cs="宋体"/>
          <w:sz w:val="24"/>
          <w:szCs w:val="24"/>
        </w:rPr>
        <w:t>22.[</w:t>
      </w:r>
      <w:r>
        <w:rPr>
          <w:rFonts w:ascii="宋体" w:eastAsia="宋体" w:hAnsi="宋体" w:cs="宋体"/>
          <w:sz w:val="24"/>
          <w:szCs w:val="24"/>
        </w:rPr>
        <w:t>单选</w:t>
      </w:r>
      <w:r>
        <w:rPr>
          <w:rFonts w:ascii="宋体" w:eastAsia="宋体" w:hAnsi="宋体" w:cs="宋体" w:hint="eastAsia"/>
          <w:sz w:val="24"/>
          <w:szCs w:val="24"/>
        </w:rPr>
        <w:t>]</w:t>
      </w:r>
      <w:r>
        <w:rPr>
          <w:rFonts w:ascii="宋体" w:eastAsia="宋体" w:hAnsi="宋体" w:cs="宋体"/>
          <w:sz w:val="24"/>
          <w:szCs w:val="24"/>
        </w:rPr>
        <w:t>当选择地下水水源热泵作为居住区的冷热源时</w:t>
      </w:r>
      <w:r>
        <w:rPr>
          <w:rFonts w:ascii="宋体" w:eastAsia="宋体" w:hAnsi="宋体" w:cs="宋体"/>
          <w:sz w:val="24"/>
          <w:szCs w:val="24"/>
        </w:rPr>
        <w:t>,</w:t>
      </w:r>
      <w:r>
        <w:rPr>
          <w:rFonts w:ascii="宋体" w:eastAsia="宋体" w:hAnsi="宋体" w:cs="宋体"/>
          <w:sz w:val="24"/>
          <w:szCs w:val="24"/>
        </w:rPr>
        <w:t>水源热泵系统必须确保的要求应是下列哪一项</w:t>
      </w:r>
      <w:r>
        <w:rPr>
          <w:rFonts w:ascii="宋体" w:eastAsia="宋体" w:hAnsi="宋体" w:cs="宋体"/>
          <w:sz w:val="24"/>
          <w:szCs w:val="24"/>
        </w:rPr>
        <w:t>?(</w:t>
      </w:r>
      <w:r>
        <w:rPr>
          <w:rFonts w:ascii="宋体" w:eastAsia="宋体" w:hAnsi="宋体" w:cs="宋体" w:hint="eastAsia"/>
          <w:sz w:val="24"/>
          <w:szCs w:val="24"/>
        </w:rPr>
        <w:t>C</w:t>
      </w:r>
      <w:r>
        <w:rPr>
          <w:rFonts w:ascii="宋体" w:eastAsia="宋体" w:hAnsi="宋体" w:cs="宋体"/>
          <w:sz w:val="24"/>
          <w:szCs w:val="24"/>
        </w:rPr>
        <w:t>)</w:t>
      </w:r>
    </w:p>
    <w:p w14:paraId="6C66E268" w14:textId="77777777" w:rsidR="0083541B" w:rsidRDefault="00E67B5F">
      <w:pPr>
        <w:jc w:val="left"/>
        <w:rPr>
          <w:rFonts w:ascii="宋体" w:eastAsia="宋体" w:hAnsi="宋体" w:cs="宋体"/>
          <w:sz w:val="24"/>
          <w:szCs w:val="24"/>
        </w:rPr>
      </w:pPr>
      <w:r>
        <w:rPr>
          <w:rFonts w:ascii="宋体" w:eastAsia="宋体" w:hAnsi="宋体" w:cs="宋体"/>
          <w:sz w:val="24"/>
          <w:szCs w:val="24"/>
        </w:rPr>
        <w:t>A.</w:t>
      </w:r>
      <w:r>
        <w:rPr>
          <w:rFonts w:ascii="宋体" w:eastAsia="宋体" w:hAnsi="宋体" w:cs="宋体"/>
          <w:sz w:val="24"/>
          <w:szCs w:val="24"/>
        </w:rPr>
        <w:t>回灌水的水温不高于室外空气平均温度</w:t>
      </w:r>
    </w:p>
    <w:p w14:paraId="4208AABD" w14:textId="77777777" w:rsidR="0083541B" w:rsidRDefault="00E67B5F">
      <w:pPr>
        <w:jc w:val="left"/>
        <w:rPr>
          <w:rFonts w:ascii="宋体" w:eastAsia="宋体" w:hAnsi="宋体" w:cs="宋体"/>
          <w:sz w:val="24"/>
          <w:szCs w:val="24"/>
        </w:rPr>
      </w:pPr>
      <w:r>
        <w:rPr>
          <w:rFonts w:ascii="宋体" w:eastAsia="宋体" w:hAnsi="宋体" w:cs="宋体"/>
          <w:sz w:val="24"/>
          <w:szCs w:val="24"/>
        </w:rPr>
        <w:t>B.</w:t>
      </w:r>
      <w:r>
        <w:rPr>
          <w:rFonts w:ascii="宋体" w:eastAsia="宋体" w:hAnsi="宋体" w:cs="宋体"/>
          <w:sz w:val="24"/>
          <w:szCs w:val="24"/>
        </w:rPr>
        <w:t>回灌水的流量等于抽水量</w:t>
      </w:r>
    </w:p>
    <w:p w14:paraId="618AF158" w14:textId="77777777" w:rsidR="0083541B" w:rsidRDefault="00E67B5F">
      <w:pPr>
        <w:jc w:val="left"/>
        <w:rPr>
          <w:rFonts w:ascii="宋体" w:eastAsia="宋体" w:hAnsi="宋体" w:cs="宋体"/>
          <w:sz w:val="24"/>
          <w:szCs w:val="24"/>
        </w:rPr>
      </w:pPr>
      <w:r>
        <w:rPr>
          <w:rFonts w:ascii="宋体" w:eastAsia="宋体" w:hAnsi="宋体" w:cs="宋体"/>
          <w:sz w:val="24"/>
          <w:szCs w:val="24"/>
        </w:rPr>
        <w:t>C.</w:t>
      </w:r>
      <w:r>
        <w:rPr>
          <w:rFonts w:ascii="宋体" w:eastAsia="宋体" w:hAnsi="宋体" w:cs="宋体"/>
          <w:sz w:val="24"/>
          <w:szCs w:val="24"/>
        </w:rPr>
        <w:t>回灌水不破坏不污染所使用的水资源</w:t>
      </w:r>
    </w:p>
    <w:p w14:paraId="2A59B142" w14:textId="77777777" w:rsidR="0083541B" w:rsidRDefault="00E67B5F">
      <w:pPr>
        <w:jc w:val="left"/>
        <w:rPr>
          <w:rFonts w:ascii="宋体" w:eastAsia="宋体" w:hAnsi="宋体" w:cs="宋体"/>
          <w:sz w:val="24"/>
          <w:szCs w:val="24"/>
        </w:rPr>
      </w:pPr>
      <w:r>
        <w:rPr>
          <w:rFonts w:ascii="宋体" w:eastAsia="宋体" w:hAnsi="宋体" w:cs="宋体"/>
          <w:sz w:val="24"/>
          <w:szCs w:val="24"/>
        </w:rPr>
        <w:t>D</w:t>
      </w:r>
      <w:r>
        <w:rPr>
          <w:rFonts w:ascii="宋体" w:eastAsia="宋体" w:hAnsi="宋体" w:cs="宋体"/>
          <w:sz w:val="24"/>
          <w:szCs w:val="24"/>
        </w:rPr>
        <w:t>、能效比不小于分体空调机的能效比</w:t>
      </w:r>
    </w:p>
    <w:p w14:paraId="4DF20738" w14:textId="77777777" w:rsidR="0083541B" w:rsidRDefault="0083541B">
      <w:pPr>
        <w:rPr>
          <w:b/>
          <w:bCs/>
        </w:rPr>
      </w:pPr>
    </w:p>
    <w:p w14:paraId="590BCBCE" w14:textId="77777777" w:rsidR="0083541B" w:rsidRDefault="00E67B5F">
      <w:pPr>
        <w:jc w:val="center"/>
        <w:rPr>
          <w:b/>
          <w:bCs/>
        </w:rPr>
      </w:pPr>
      <w:r>
        <w:rPr>
          <w:rFonts w:hint="eastAsia"/>
          <w:b/>
          <w:bCs/>
        </w:rPr>
        <w:t>第四章</w:t>
      </w:r>
    </w:p>
    <w:p w14:paraId="34967D38" w14:textId="77777777" w:rsidR="0083541B" w:rsidRDefault="00E67B5F">
      <w:pPr>
        <w:tabs>
          <w:tab w:val="left" w:pos="312"/>
        </w:tabs>
        <w:ind w:left="210" w:hangingChars="100" w:hanging="210"/>
        <w:rPr>
          <w:szCs w:val="21"/>
        </w:rPr>
      </w:pPr>
      <w:r>
        <w:rPr>
          <w:rFonts w:hint="eastAsia"/>
          <w:szCs w:val="21"/>
        </w:rPr>
        <w:t>1.</w:t>
      </w:r>
      <w:r>
        <w:rPr>
          <w:rFonts w:hint="eastAsia"/>
          <w:szCs w:val="21"/>
        </w:rPr>
        <w:t>[</w:t>
      </w:r>
      <w:r>
        <w:rPr>
          <w:rFonts w:hint="eastAsia"/>
          <w:szCs w:val="21"/>
        </w:rPr>
        <w:t>单</w:t>
      </w:r>
      <w:r>
        <w:rPr>
          <w:rFonts w:hint="eastAsia"/>
          <w:szCs w:val="21"/>
        </w:rPr>
        <w:t>选</w:t>
      </w:r>
      <w:r>
        <w:rPr>
          <w:rFonts w:hint="eastAsia"/>
          <w:szCs w:val="21"/>
        </w:rPr>
        <w:t>]</w:t>
      </w:r>
      <w:r>
        <w:rPr>
          <w:rFonts w:hint="eastAsia"/>
          <w:szCs w:val="21"/>
        </w:rPr>
        <w:t>设计</w:t>
      </w:r>
      <w:r>
        <w:rPr>
          <w:rFonts w:hint="eastAsia"/>
          <w:szCs w:val="21"/>
        </w:rPr>
        <w:t>R22</w:t>
      </w:r>
      <w:r>
        <w:rPr>
          <w:rFonts w:hint="eastAsia"/>
          <w:szCs w:val="21"/>
        </w:rPr>
        <w:t>制冷剂管道系统时，对于压缩机的吸气管、排气管的坡度设置，正确的是下列哪一项？（）</w:t>
      </w:r>
    </w:p>
    <w:p w14:paraId="0C4EAFF4" w14:textId="77777777" w:rsidR="0083541B" w:rsidRDefault="0083541B">
      <w:pPr>
        <w:tabs>
          <w:tab w:val="left" w:pos="312"/>
        </w:tabs>
        <w:ind w:left="210" w:hangingChars="100" w:hanging="210"/>
        <w:rPr>
          <w:szCs w:val="21"/>
        </w:rPr>
      </w:pPr>
    </w:p>
    <w:p w14:paraId="41C0D89D" w14:textId="77777777" w:rsidR="0083541B" w:rsidRDefault="00E67B5F">
      <w:pPr>
        <w:numPr>
          <w:ilvl w:val="0"/>
          <w:numId w:val="2"/>
        </w:numPr>
        <w:ind w:left="709"/>
        <w:rPr>
          <w:szCs w:val="21"/>
        </w:rPr>
      </w:pPr>
      <w:r>
        <w:rPr>
          <w:rFonts w:hint="eastAsia"/>
          <w:szCs w:val="21"/>
        </w:rPr>
        <w:t>吸气管坡度应</w:t>
      </w:r>
      <w:r>
        <w:rPr>
          <w:rFonts w:hint="eastAsia"/>
          <w:szCs w:val="21"/>
        </w:rPr>
        <w:t>&gt;=0.005</w:t>
      </w:r>
      <w:r>
        <w:rPr>
          <w:rFonts w:hint="eastAsia"/>
          <w:szCs w:val="21"/>
        </w:rPr>
        <w:t>，坡向蒸发器</w:t>
      </w:r>
    </w:p>
    <w:p w14:paraId="1E42E8FC" w14:textId="77777777" w:rsidR="0083541B" w:rsidRDefault="00E67B5F">
      <w:pPr>
        <w:numPr>
          <w:ilvl w:val="0"/>
          <w:numId w:val="2"/>
        </w:numPr>
        <w:ind w:left="709"/>
        <w:rPr>
          <w:szCs w:val="21"/>
        </w:rPr>
      </w:pPr>
      <w:r>
        <w:rPr>
          <w:rFonts w:hint="eastAsia"/>
          <w:szCs w:val="21"/>
        </w:rPr>
        <w:t>吸气管坡度应</w:t>
      </w:r>
      <w:r>
        <w:rPr>
          <w:rFonts w:hint="eastAsia"/>
          <w:szCs w:val="21"/>
        </w:rPr>
        <w:t>&gt;=0.005</w:t>
      </w:r>
      <w:r>
        <w:rPr>
          <w:rFonts w:hint="eastAsia"/>
          <w:szCs w:val="21"/>
        </w:rPr>
        <w:t>，坡向压缩机</w:t>
      </w:r>
    </w:p>
    <w:p w14:paraId="07F0DF3F" w14:textId="77777777" w:rsidR="0083541B" w:rsidRDefault="00E67B5F">
      <w:pPr>
        <w:numPr>
          <w:ilvl w:val="0"/>
          <w:numId w:val="2"/>
        </w:numPr>
        <w:ind w:left="709"/>
        <w:rPr>
          <w:szCs w:val="21"/>
        </w:rPr>
      </w:pPr>
      <w:r>
        <w:rPr>
          <w:rFonts w:hint="eastAsia"/>
          <w:szCs w:val="21"/>
        </w:rPr>
        <w:t>吸气管坡度应</w:t>
      </w:r>
      <w:r>
        <w:rPr>
          <w:rFonts w:hint="eastAsia"/>
          <w:szCs w:val="21"/>
        </w:rPr>
        <w:t>&gt;=0.02</w:t>
      </w:r>
      <w:r>
        <w:rPr>
          <w:rFonts w:hint="eastAsia"/>
          <w:szCs w:val="21"/>
        </w:rPr>
        <w:t>，坡向压缩机</w:t>
      </w:r>
    </w:p>
    <w:p w14:paraId="3EB1233E" w14:textId="77777777" w:rsidR="0083541B" w:rsidRDefault="00E67B5F">
      <w:pPr>
        <w:numPr>
          <w:ilvl w:val="0"/>
          <w:numId w:val="2"/>
        </w:numPr>
        <w:ind w:left="709"/>
        <w:rPr>
          <w:szCs w:val="21"/>
        </w:rPr>
      </w:pPr>
      <w:r>
        <w:rPr>
          <w:rFonts w:hint="eastAsia"/>
          <w:szCs w:val="21"/>
        </w:rPr>
        <w:t>排气管坡度应</w:t>
      </w:r>
      <w:r>
        <w:rPr>
          <w:rFonts w:hint="eastAsia"/>
          <w:szCs w:val="21"/>
        </w:rPr>
        <w:t>&gt;=0.01</w:t>
      </w:r>
      <w:r>
        <w:rPr>
          <w:rFonts w:hint="eastAsia"/>
          <w:szCs w:val="21"/>
        </w:rPr>
        <w:t>，坡向压缩机</w:t>
      </w:r>
    </w:p>
    <w:p w14:paraId="2CA1D392" w14:textId="77777777" w:rsidR="0083541B" w:rsidRDefault="0083541B">
      <w:pPr>
        <w:tabs>
          <w:tab w:val="left" w:pos="312"/>
        </w:tabs>
        <w:ind w:left="709"/>
        <w:rPr>
          <w:szCs w:val="21"/>
        </w:rPr>
      </w:pPr>
    </w:p>
    <w:p w14:paraId="573E5DE8" w14:textId="77777777" w:rsidR="0083541B" w:rsidRDefault="00E67B5F">
      <w:pPr>
        <w:numPr>
          <w:ilvl w:val="0"/>
          <w:numId w:val="3"/>
        </w:numPr>
        <w:rPr>
          <w:szCs w:val="21"/>
        </w:rPr>
      </w:pPr>
      <w:r>
        <w:rPr>
          <w:rFonts w:hint="eastAsia"/>
          <w:szCs w:val="21"/>
        </w:rPr>
        <w:t>（单选）关于设计</w:t>
      </w:r>
      <w:r>
        <w:rPr>
          <w:rFonts w:hint="eastAsia"/>
          <w:szCs w:val="21"/>
        </w:rPr>
        <w:t>R22</w:t>
      </w:r>
      <w:r>
        <w:rPr>
          <w:rFonts w:hint="eastAsia"/>
          <w:szCs w:val="21"/>
        </w:rPr>
        <w:t>制冷剂管道系统的压缩机吸气管和排气管的坡度，下列哪一项是</w:t>
      </w:r>
      <w:r>
        <w:rPr>
          <w:rFonts w:hint="eastAsia"/>
          <w:szCs w:val="21"/>
        </w:rPr>
        <w:t xml:space="preserve"> </w:t>
      </w:r>
      <w:r>
        <w:rPr>
          <w:szCs w:val="21"/>
        </w:rPr>
        <w:t xml:space="preserve">       </w:t>
      </w:r>
      <w:r>
        <w:rPr>
          <w:rFonts w:hint="eastAsia"/>
          <w:szCs w:val="21"/>
        </w:rPr>
        <w:t>错误的（）</w:t>
      </w:r>
    </w:p>
    <w:p w14:paraId="0EA56D45" w14:textId="77777777" w:rsidR="0083541B" w:rsidRDefault="0083541B">
      <w:pPr>
        <w:tabs>
          <w:tab w:val="left" w:pos="312"/>
        </w:tabs>
        <w:rPr>
          <w:szCs w:val="21"/>
        </w:rPr>
      </w:pPr>
    </w:p>
    <w:p w14:paraId="7B5D9753" w14:textId="77777777" w:rsidR="0083541B" w:rsidRDefault="00E67B5F">
      <w:pPr>
        <w:numPr>
          <w:ilvl w:val="0"/>
          <w:numId w:val="4"/>
        </w:numPr>
        <w:ind w:left="709"/>
        <w:rPr>
          <w:szCs w:val="21"/>
        </w:rPr>
      </w:pPr>
      <w:r>
        <w:rPr>
          <w:rFonts w:hint="eastAsia"/>
          <w:szCs w:val="21"/>
        </w:rPr>
        <w:t>排气管坡度应</w:t>
      </w:r>
      <w:r>
        <w:rPr>
          <w:rFonts w:hint="eastAsia"/>
          <w:szCs w:val="21"/>
        </w:rPr>
        <w:t>&gt;=0.01</w:t>
      </w:r>
      <w:r>
        <w:rPr>
          <w:rFonts w:hint="eastAsia"/>
          <w:szCs w:val="21"/>
        </w:rPr>
        <w:t>，坡向冷凝器</w:t>
      </w:r>
    </w:p>
    <w:p w14:paraId="5083523F" w14:textId="77777777" w:rsidR="0083541B" w:rsidRDefault="00E67B5F">
      <w:pPr>
        <w:numPr>
          <w:ilvl w:val="0"/>
          <w:numId w:val="4"/>
        </w:numPr>
        <w:ind w:left="709"/>
        <w:rPr>
          <w:szCs w:val="21"/>
        </w:rPr>
      </w:pPr>
      <w:r>
        <w:rPr>
          <w:rFonts w:hint="eastAsia"/>
          <w:szCs w:val="21"/>
        </w:rPr>
        <w:t>排气管坡度应</w:t>
      </w:r>
      <w:r>
        <w:rPr>
          <w:rFonts w:hint="eastAsia"/>
          <w:szCs w:val="21"/>
        </w:rPr>
        <w:t>&gt;=0.01</w:t>
      </w:r>
      <w:r>
        <w:rPr>
          <w:rFonts w:hint="eastAsia"/>
          <w:szCs w:val="21"/>
        </w:rPr>
        <w:t>，坡向油分离器</w:t>
      </w:r>
    </w:p>
    <w:p w14:paraId="58F727E8" w14:textId="77777777" w:rsidR="0083541B" w:rsidRDefault="00E67B5F">
      <w:pPr>
        <w:numPr>
          <w:ilvl w:val="0"/>
          <w:numId w:val="4"/>
        </w:numPr>
        <w:ind w:left="709"/>
        <w:rPr>
          <w:szCs w:val="21"/>
        </w:rPr>
      </w:pPr>
      <w:r>
        <w:rPr>
          <w:rFonts w:hint="eastAsia"/>
          <w:szCs w:val="21"/>
        </w:rPr>
        <w:t>吸气管坡度应</w:t>
      </w:r>
      <w:r>
        <w:rPr>
          <w:rFonts w:hint="eastAsia"/>
          <w:szCs w:val="21"/>
        </w:rPr>
        <w:t>&gt;=0.02</w:t>
      </w:r>
      <w:r>
        <w:rPr>
          <w:rFonts w:hint="eastAsia"/>
          <w:szCs w:val="21"/>
        </w:rPr>
        <w:t>，坡向压缩机</w:t>
      </w:r>
    </w:p>
    <w:p w14:paraId="1CC2D423" w14:textId="77777777" w:rsidR="0083541B" w:rsidRDefault="00E67B5F">
      <w:pPr>
        <w:numPr>
          <w:ilvl w:val="0"/>
          <w:numId w:val="4"/>
        </w:numPr>
        <w:ind w:left="709"/>
        <w:rPr>
          <w:szCs w:val="21"/>
        </w:rPr>
      </w:pPr>
      <w:r>
        <w:rPr>
          <w:rFonts w:hint="eastAsia"/>
          <w:szCs w:val="21"/>
        </w:rPr>
        <w:t>排气管坡度应</w:t>
      </w:r>
      <w:r>
        <w:rPr>
          <w:rFonts w:hint="eastAsia"/>
          <w:szCs w:val="21"/>
        </w:rPr>
        <w:t>&gt;=0.01</w:t>
      </w:r>
      <w:r>
        <w:rPr>
          <w:rFonts w:hint="eastAsia"/>
          <w:szCs w:val="21"/>
        </w:rPr>
        <w:t>，坡向压缩机</w:t>
      </w:r>
    </w:p>
    <w:p w14:paraId="795108EB" w14:textId="77777777" w:rsidR="0083541B" w:rsidRDefault="0083541B">
      <w:pPr>
        <w:tabs>
          <w:tab w:val="left" w:pos="312"/>
        </w:tabs>
        <w:ind w:left="709"/>
        <w:rPr>
          <w:szCs w:val="21"/>
        </w:rPr>
      </w:pPr>
    </w:p>
    <w:p w14:paraId="34D02724" w14:textId="77777777" w:rsidR="0083541B" w:rsidRDefault="00E67B5F">
      <w:pPr>
        <w:numPr>
          <w:ilvl w:val="0"/>
          <w:numId w:val="3"/>
        </w:numPr>
        <w:rPr>
          <w:szCs w:val="21"/>
        </w:rPr>
      </w:pPr>
      <w:r>
        <w:rPr>
          <w:rFonts w:hint="eastAsia"/>
          <w:szCs w:val="21"/>
        </w:rPr>
        <w:t>（单选）关于制冷机房的设备布置要求，下列哪一项不符合规范规定？（）</w:t>
      </w:r>
    </w:p>
    <w:p w14:paraId="307A6F03" w14:textId="77777777" w:rsidR="0083541B" w:rsidRDefault="0083541B">
      <w:pPr>
        <w:tabs>
          <w:tab w:val="left" w:pos="312"/>
        </w:tabs>
        <w:rPr>
          <w:szCs w:val="21"/>
        </w:rPr>
      </w:pPr>
    </w:p>
    <w:p w14:paraId="6401A53F" w14:textId="77777777" w:rsidR="0083541B" w:rsidRDefault="00E67B5F">
      <w:pPr>
        <w:numPr>
          <w:ilvl w:val="0"/>
          <w:numId w:val="5"/>
        </w:numPr>
        <w:ind w:left="709"/>
        <w:rPr>
          <w:szCs w:val="21"/>
        </w:rPr>
      </w:pPr>
      <w:r>
        <w:rPr>
          <w:rFonts w:hint="eastAsia"/>
          <w:szCs w:val="21"/>
        </w:rPr>
        <w:t>机组与墙之间的净距不小于</w:t>
      </w:r>
      <w:r>
        <w:rPr>
          <w:rFonts w:hint="eastAsia"/>
          <w:szCs w:val="21"/>
        </w:rPr>
        <w:t>1m</w:t>
      </w:r>
      <w:r>
        <w:rPr>
          <w:rFonts w:hint="eastAsia"/>
          <w:szCs w:val="21"/>
        </w:rPr>
        <w:t>，与配电柜的距离不小于</w:t>
      </w:r>
      <w:r>
        <w:rPr>
          <w:rFonts w:hint="eastAsia"/>
          <w:szCs w:val="21"/>
        </w:rPr>
        <w:t>1.5m</w:t>
      </w:r>
    </w:p>
    <w:p w14:paraId="2E2D55F4" w14:textId="77777777" w:rsidR="0083541B" w:rsidRDefault="00E67B5F">
      <w:pPr>
        <w:numPr>
          <w:ilvl w:val="0"/>
          <w:numId w:val="5"/>
        </w:numPr>
        <w:ind w:left="709"/>
        <w:rPr>
          <w:szCs w:val="21"/>
        </w:rPr>
      </w:pPr>
      <w:r>
        <w:rPr>
          <w:rFonts w:hint="eastAsia"/>
          <w:szCs w:val="21"/>
        </w:rPr>
        <w:t>机组与机组或其他设备之间的净距不小于</w:t>
      </w:r>
      <w:r>
        <w:rPr>
          <w:rFonts w:hint="eastAsia"/>
          <w:szCs w:val="21"/>
        </w:rPr>
        <w:t>1.2m</w:t>
      </w:r>
    </w:p>
    <w:p w14:paraId="1C4732FB" w14:textId="77777777" w:rsidR="0083541B" w:rsidRDefault="00E67B5F">
      <w:pPr>
        <w:numPr>
          <w:ilvl w:val="0"/>
          <w:numId w:val="5"/>
        </w:numPr>
        <w:ind w:left="709"/>
        <w:rPr>
          <w:szCs w:val="21"/>
        </w:rPr>
      </w:pPr>
      <w:r>
        <w:rPr>
          <w:rFonts w:hint="eastAsia"/>
          <w:szCs w:val="21"/>
        </w:rPr>
        <w:t>机组与其上方的电缆桥架的净距应大于</w:t>
      </w:r>
      <w:r>
        <w:rPr>
          <w:rFonts w:hint="eastAsia"/>
          <w:szCs w:val="21"/>
        </w:rPr>
        <w:t>1m</w:t>
      </w:r>
    </w:p>
    <w:p w14:paraId="727B89A4" w14:textId="77777777" w:rsidR="0083541B" w:rsidRDefault="00E67B5F">
      <w:pPr>
        <w:numPr>
          <w:ilvl w:val="0"/>
          <w:numId w:val="5"/>
        </w:numPr>
        <w:ind w:left="709"/>
        <w:rPr>
          <w:szCs w:val="21"/>
        </w:rPr>
      </w:pPr>
      <w:r>
        <w:rPr>
          <w:rFonts w:hint="eastAsia"/>
          <w:szCs w:val="21"/>
        </w:rPr>
        <w:t>机房主要通道的宽度应大于</w:t>
      </w:r>
      <w:r>
        <w:rPr>
          <w:rFonts w:hint="eastAsia"/>
          <w:szCs w:val="21"/>
        </w:rPr>
        <w:t>1.8m</w:t>
      </w:r>
    </w:p>
    <w:p w14:paraId="085C5D34" w14:textId="77777777" w:rsidR="0083541B" w:rsidRDefault="0083541B">
      <w:pPr>
        <w:tabs>
          <w:tab w:val="left" w:pos="312"/>
        </w:tabs>
        <w:ind w:left="709"/>
        <w:rPr>
          <w:szCs w:val="21"/>
        </w:rPr>
      </w:pPr>
    </w:p>
    <w:p w14:paraId="5A705AD9" w14:textId="77777777" w:rsidR="0083541B" w:rsidRDefault="00E67B5F">
      <w:pPr>
        <w:ind w:left="210" w:hangingChars="100" w:hanging="210"/>
      </w:pPr>
      <w:r>
        <w:rPr>
          <w:rFonts w:hint="eastAsia"/>
        </w:rPr>
        <w:t>4.[</w:t>
      </w:r>
      <w:r>
        <w:rPr>
          <w:rFonts w:hint="eastAsia"/>
        </w:rPr>
        <w:t>多选</w:t>
      </w:r>
      <w:r>
        <w:rPr>
          <w:rFonts w:hint="eastAsia"/>
        </w:rPr>
        <w:t xml:space="preserve">] </w:t>
      </w:r>
      <w:r>
        <w:rPr>
          <w:rFonts w:hint="eastAsia"/>
        </w:rPr>
        <w:t>地势平坦区域中的高层民用建筑，其制冷设备机房设于地下室时，正确的做法应是下列哪几项</w:t>
      </w:r>
      <w:r>
        <w:rPr>
          <w:rFonts w:hint="eastAsia"/>
        </w:rPr>
        <w:t xml:space="preserve">? </w:t>
      </w:r>
      <w:r>
        <w:rPr>
          <w:rFonts w:hint="eastAsia"/>
        </w:rPr>
        <w:t>（</w:t>
      </w:r>
      <w:r>
        <w:rPr>
          <w:rFonts w:hint="eastAsia"/>
        </w:rPr>
        <w:t xml:space="preserve"> </w:t>
      </w:r>
      <w:r>
        <w:rPr>
          <w:rFonts w:hint="eastAsia"/>
        </w:rPr>
        <w:t>）</w:t>
      </w:r>
    </w:p>
    <w:p w14:paraId="235A1133" w14:textId="77777777" w:rsidR="0083541B" w:rsidRDefault="0083541B"/>
    <w:p w14:paraId="51528740" w14:textId="77777777" w:rsidR="0083541B" w:rsidRDefault="00E67B5F">
      <w:pPr>
        <w:pStyle w:val="a4"/>
        <w:numPr>
          <w:ilvl w:val="0"/>
          <w:numId w:val="6"/>
        </w:numPr>
        <w:ind w:left="709" w:firstLineChars="0"/>
      </w:pPr>
      <w:r>
        <w:rPr>
          <w:rFonts w:hint="eastAsia"/>
        </w:rPr>
        <w:t>在设计时应考虑设备运输与就位的通道</w:t>
      </w:r>
    </w:p>
    <w:p w14:paraId="661B8527" w14:textId="77777777" w:rsidR="0083541B" w:rsidRDefault="00E67B5F">
      <w:pPr>
        <w:pStyle w:val="a4"/>
        <w:numPr>
          <w:ilvl w:val="0"/>
          <w:numId w:val="6"/>
        </w:numPr>
        <w:ind w:left="709" w:firstLineChars="0"/>
      </w:pPr>
      <w:r>
        <w:rPr>
          <w:rFonts w:hint="eastAsia"/>
        </w:rPr>
        <w:t>预留垂直的设备吊装孔</w:t>
      </w:r>
    </w:p>
    <w:p w14:paraId="48D02061" w14:textId="77777777" w:rsidR="0083541B" w:rsidRDefault="00E67B5F">
      <w:pPr>
        <w:pStyle w:val="a4"/>
        <w:numPr>
          <w:ilvl w:val="0"/>
          <w:numId w:val="6"/>
        </w:numPr>
        <w:ind w:left="709" w:firstLineChars="0"/>
      </w:pPr>
      <w:r>
        <w:rPr>
          <w:rFonts w:hint="eastAsia"/>
        </w:rPr>
        <w:t>避免设备或材料荷载集中到楼板上</w:t>
      </w:r>
    </w:p>
    <w:p w14:paraId="737702B3" w14:textId="77777777" w:rsidR="0083541B" w:rsidRDefault="00E67B5F">
      <w:pPr>
        <w:pStyle w:val="a4"/>
        <w:numPr>
          <w:ilvl w:val="0"/>
          <w:numId w:val="6"/>
        </w:numPr>
        <w:ind w:left="709" w:firstLineChars="0"/>
      </w:pPr>
      <w:r>
        <w:rPr>
          <w:rFonts w:hint="eastAsia"/>
        </w:rPr>
        <w:t>利用梁柱起吊设备时，必须复核梁柱的强度</w:t>
      </w:r>
    </w:p>
    <w:p w14:paraId="37AF8896" w14:textId="77777777" w:rsidR="0083541B" w:rsidRDefault="0083541B"/>
    <w:p w14:paraId="6417AA32" w14:textId="77777777" w:rsidR="0083541B" w:rsidRDefault="00E67B5F">
      <w:r>
        <w:rPr>
          <w:rFonts w:hint="eastAsia"/>
        </w:rPr>
        <w:t>5. [</w:t>
      </w:r>
      <w:r>
        <w:rPr>
          <w:rFonts w:hint="eastAsia"/>
        </w:rPr>
        <w:t>多选</w:t>
      </w:r>
      <w:r>
        <w:rPr>
          <w:rFonts w:hint="eastAsia"/>
        </w:rPr>
        <w:t>]</w:t>
      </w:r>
      <w:r>
        <w:rPr>
          <w:rFonts w:hint="eastAsia"/>
        </w:rPr>
        <w:t>进行制冷剂管道安装，错误的要求应是下列哪几项</w:t>
      </w:r>
      <w:r>
        <w:rPr>
          <w:rFonts w:hint="eastAsia"/>
        </w:rPr>
        <w:t>?</w:t>
      </w:r>
      <w:r>
        <w:rPr>
          <w:rFonts w:hint="eastAsia"/>
        </w:rPr>
        <w:t>（</w:t>
      </w:r>
      <w:r>
        <w:rPr>
          <w:rFonts w:hint="eastAsia"/>
        </w:rPr>
        <w:t xml:space="preserve"> </w:t>
      </w:r>
      <w:r>
        <w:rPr>
          <w:rFonts w:hint="eastAsia"/>
        </w:rPr>
        <w:t>CD</w:t>
      </w:r>
      <w:r>
        <w:rPr>
          <w:rFonts w:hint="eastAsia"/>
        </w:rPr>
        <w:t>）</w:t>
      </w:r>
    </w:p>
    <w:p w14:paraId="7AE939D8" w14:textId="77777777" w:rsidR="0083541B" w:rsidRDefault="0083541B"/>
    <w:p w14:paraId="605D1312" w14:textId="77777777" w:rsidR="0083541B" w:rsidRDefault="00E67B5F">
      <w:pPr>
        <w:pStyle w:val="a4"/>
        <w:numPr>
          <w:ilvl w:val="0"/>
          <w:numId w:val="7"/>
        </w:numPr>
        <w:ind w:left="709" w:firstLineChars="0"/>
      </w:pPr>
      <w:r>
        <w:rPr>
          <w:rFonts w:hint="eastAsia"/>
        </w:rPr>
        <w:t>供液管不应出现向上凸起的弯管</w:t>
      </w:r>
    </w:p>
    <w:p w14:paraId="6DB18043" w14:textId="77777777" w:rsidR="0083541B" w:rsidRDefault="00E67B5F">
      <w:pPr>
        <w:pStyle w:val="a4"/>
        <w:numPr>
          <w:ilvl w:val="0"/>
          <w:numId w:val="7"/>
        </w:numPr>
        <w:ind w:left="709" w:firstLineChars="0"/>
      </w:pPr>
      <w:r>
        <w:rPr>
          <w:rFonts w:hint="eastAsia"/>
        </w:rPr>
        <w:lastRenderedPageBreak/>
        <w:t>弯管的曲率半径不应小于</w:t>
      </w:r>
      <w:r>
        <w:rPr>
          <w:rFonts w:hint="eastAsia"/>
        </w:rPr>
        <w:t>3</w:t>
      </w:r>
      <w:r>
        <w:rPr>
          <w:rFonts w:hint="eastAsia"/>
        </w:rPr>
        <w:t>倍弯管直径</w:t>
      </w:r>
    </w:p>
    <w:p w14:paraId="4D928BAA" w14:textId="77777777" w:rsidR="0083541B" w:rsidRDefault="00E67B5F">
      <w:pPr>
        <w:pStyle w:val="a4"/>
        <w:numPr>
          <w:ilvl w:val="0"/>
          <w:numId w:val="7"/>
        </w:numPr>
        <w:ind w:left="709" w:firstLineChars="0"/>
      </w:pPr>
      <w:r>
        <w:rPr>
          <w:rFonts w:hint="eastAsia"/>
        </w:rPr>
        <w:t>弯管不应使用焊接弯管及褶皱弯管</w:t>
      </w:r>
    </w:p>
    <w:p w14:paraId="0A04E662" w14:textId="77777777" w:rsidR="0083541B" w:rsidRDefault="00E67B5F">
      <w:pPr>
        <w:pStyle w:val="a4"/>
        <w:numPr>
          <w:ilvl w:val="0"/>
          <w:numId w:val="7"/>
        </w:numPr>
        <w:ind w:left="709" w:firstLineChars="0"/>
      </w:pPr>
      <w:r>
        <w:rPr>
          <w:rFonts w:hint="eastAsia"/>
        </w:rPr>
        <w:t>压缩机吸气水平管</w:t>
      </w:r>
      <w:r>
        <w:rPr>
          <w:rFonts w:hint="eastAsia"/>
        </w:rPr>
        <w:t>(R22)</w:t>
      </w:r>
      <w:r>
        <w:rPr>
          <w:rFonts w:hint="eastAsia"/>
        </w:rPr>
        <w:t>应坡向蒸发器</w:t>
      </w:r>
    </w:p>
    <w:p w14:paraId="7906E71C" w14:textId="77777777" w:rsidR="0083541B" w:rsidRDefault="0083541B">
      <w:pPr>
        <w:pStyle w:val="a4"/>
        <w:ind w:left="360" w:firstLineChars="0" w:firstLine="0"/>
      </w:pPr>
    </w:p>
    <w:p w14:paraId="18DD0F24" w14:textId="77777777" w:rsidR="0083541B" w:rsidRDefault="00E67B5F">
      <w:r>
        <w:rPr>
          <w:rFonts w:hint="eastAsia"/>
        </w:rPr>
        <w:t>6. [</w:t>
      </w:r>
      <w:r>
        <w:rPr>
          <w:rFonts w:hint="eastAsia"/>
        </w:rPr>
        <w:t>多选</w:t>
      </w:r>
      <w:r>
        <w:rPr>
          <w:rFonts w:hint="eastAsia"/>
        </w:rPr>
        <w:t>]</w:t>
      </w:r>
      <w:r>
        <w:rPr>
          <w:rFonts w:hint="eastAsia"/>
        </w:rPr>
        <w:t>关于空调制冷机房的设备布置，正确的是下列哪几项</w:t>
      </w:r>
      <w:r>
        <w:rPr>
          <w:rFonts w:hint="eastAsia"/>
        </w:rPr>
        <w:t>?</w:t>
      </w:r>
      <w:r>
        <w:rPr>
          <w:rFonts w:hint="eastAsia"/>
        </w:rPr>
        <w:t>（</w:t>
      </w:r>
      <w:r>
        <w:rPr>
          <w:rFonts w:hint="eastAsia"/>
        </w:rPr>
        <w:t xml:space="preserve"> </w:t>
      </w:r>
      <w:r>
        <w:rPr>
          <w:rFonts w:hint="eastAsia"/>
        </w:rPr>
        <w:t>BC</w:t>
      </w:r>
      <w:r>
        <w:rPr>
          <w:rFonts w:hint="eastAsia"/>
        </w:rPr>
        <w:t>）</w:t>
      </w:r>
    </w:p>
    <w:p w14:paraId="739A9631" w14:textId="77777777" w:rsidR="0083541B" w:rsidRDefault="0083541B"/>
    <w:p w14:paraId="0C80C5E6" w14:textId="77777777" w:rsidR="0083541B" w:rsidRDefault="00E67B5F">
      <w:pPr>
        <w:pStyle w:val="a4"/>
        <w:numPr>
          <w:ilvl w:val="0"/>
          <w:numId w:val="8"/>
        </w:numPr>
        <w:ind w:left="709" w:firstLineChars="0"/>
      </w:pPr>
      <w:r>
        <w:rPr>
          <w:rFonts w:hint="eastAsia"/>
        </w:rPr>
        <w:t>机组与墙之间的净距离不小于</w:t>
      </w:r>
      <w:r>
        <w:rPr>
          <w:rFonts w:hint="eastAsia"/>
        </w:rPr>
        <w:t>1m,</w:t>
      </w:r>
      <w:r>
        <w:rPr>
          <w:rFonts w:hint="eastAsia"/>
        </w:rPr>
        <w:t>与配电柜的距离不小于</w:t>
      </w:r>
      <w:r>
        <w:rPr>
          <w:rFonts w:hint="eastAsia"/>
        </w:rPr>
        <w:t>1.5m</w:t>
      </w:r>
    </w:p>
    <w:p w14:paraId="4334B1D7" w14:textId="77777777" w:rsidR="0083541B" w:rsidRDefault="00E67B5F">
      <w:pPr>
        <w:pStyle w:val="a4"/>
        <w:numPr>
          <w:ilvl w:val="0"/>
          <w:numId w:val="8"/>
        </w:numPr>
        <w:ind w:left="709" w:firstLineChars="0"/>
      </w:pPr>
      <w:r>
        <w:rPr>
          <w:rFonts w:hint="eastAsia"/>
        </w:rPr>
        <w:t>机组与机组或其他设备之间的净距离不小于</w:t>
      </w:r>
      <w:r>
        <w:rPr>
          <w:rFonts w:hint="eastAsia"/>
        </w:rPr>
        <w:t>1.2m</w:t>
      </w:r>
    </w:p>
    <w:p w14:paraId="5797622A" w14:textId="77777777" w:rsidR="0083541B" w:rsidRDefault="00E67B5F">
      <w:pPr>
        <w:pStyle w:val="a4"/>
        <w:numPr>
          <w:ilvl w:val="0"/>
          <w:numId w:val="8"/>
        </w:numPr>
        <w:ind w:left="709" w:firstLineChars="0"/>
      </w:pPr>
      <w:r>
        <w:rPr>
          <w:rFonts w:hint="eastAsia"/>
        </w:rPr>
        <w:t>留有</w:t>
      </w:r>
      <w:r>
        <w:rPr>
          <w:rFonts w:hint="eastAsia"/>
        </w:rPr>
        <w:t>0.8</w:t>
      </w:r>
      <w:r>
        <w:rPr>
          <w:rFonts w:hint="eastAsia"/>
        </w:rPr>
        <w:t>倍蒸发器或冷凝器长度的维修距离</w:t>
      </w:r>
    </w:p>
    <w:p w14:paraId="659DD606" w14:textId="77777777" w:rsidR="0083541B" w:rsidRDefault="00E67B5F">
      <w:pPr>
        <w:pStyle w:val="a4"/>
        <w:numPr>
          <w:ilvl w:val="0"/>
          <w:numId w:val="8"/>
        </w:numPr>
        <w:ind w:left="709" w:firstLineChars="0"/>
      </w:pPr>
      <w:r>
        <w:rPr>
          <w:rFonts w:hint="eastAsia"/>
        </w:rPr>
        <w:t>机房主要通道的宽度不小于</w:t>
      </w:r>
      <w:r>
        <w:rPr>
          <w:rFonts w:hint="eastAsia"/>
        </w:rPr>
        <w:t>1.5m</w:t>
      </w:r>
    </w:p>
    <w:p w14:paraId="73288C2D" w14:textId="77777777" w:rsidR="0083541B" w:rsidRDefault="0083541B">
      <w:pPr>
        <w:rPr>
          <w:b/>
          <w:bCs/>
        </w:rPr>
      </w:pPr>
    </w:p>
    <w:p w14:paraId="75969F0B" w14:textId="77777777" w:rsidR="0083541B" w:rsidRDefault="00E67B5F">
      <w:pPr>
        <w:jc w:val="center"/>
        <w:rPr>
          <w:b/>
          <w:bCs/>
        </w:rPr>
      </w:pPr>
      <w:r>
        <w:rPr>
          <w:rFonts w:hint="eastAsia"/>
          <w:b/>
          <w:bCs/>
        </w:rPr>
        <w:t>第五章</w:t>
      </w:r>
    </w:p>
    <w:p w14:paraId="2E605D36" w14:textId="77777777" w:rsidR="0083541B" w:rsidRDefault="00E67B5F">
      <w:pPr>
        <w:ind w:left="420" w:hangingChars="200" w:hanging="420"/>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hint="eastAsia"/>
          <w:szCs w:val="24"/>
        </w:rPr>
        <w:t>、</w:t>
      </w:r>
      <w:r>
        <w:rPr>
          <w:rFonts w:ascii="Times New Roman" w:eastAsia="宋体" w:hAnsi="Times New Roman" w:cs="Times New Roman" w:hint="eastAsia"/>
          <w:szCs w:val="24"/>
        </w:rPr>
        <w:t>[</w:t>
      </w:r>
      <w:r>
        <w:rPr>
          <w:rFonts w:ascii="Times New Roman" w:eastAsia="宋体" w:hAnsi="Times New Roman" w:cs="Times New Roman" w:hint="eastAsia"/>
          <w:szCs w:val="24"/>
        </w:rPr>
        <w:t>单选</w:t>
      </w:r>
      <w:r>
        <w:rPr>
          <w:rFonts w:ascii="Times New Roman" w:eastAsia="宋体" w:hAnsi="Times New Roman" w:cs="Times New Roman"/>
          <w:szCs w:val="24"/>
        </w:rPr>
        <w:t>]</w:t>
      </w:r>
      <w:r>
        <w:rPr>
          <w:rFonts w:ascii="Times New Roman" w:eastAsia="宋体" w:hAnsi="Times New Roman" w:cs="Times New Roman" w:hint="eastAsia"/>
          <w:szCs w:val="24"/>
        </w:rPr>
        <w:t>溴化锂吸收式冷水机组的制冷剂是（</w:t>
      </w:r>
      <w:r>
        <w:rPr>
          <w:rFonts w:ascii="Times New Roman" w:eastAsia="宋体" w:hAnsi="Times New Roman" w:cs="Times New Roman" w:hint="eastAsia"/>
          <w:szCs w:val="24"/>
        </w:rPr>
        <w:t>D</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），吸收剂是（</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w:t>
      </w:r>
    </w:p>
    <w:p w14:paraId="41E4AFF7" w14:textId="77777777" w:rsidR="0083541B" w:rsidRDefault="0083541B">
      <w:pPr>
        <w:ind w:left="420" w:hangingChars="200" w:hanging="420"/>
        <w:rPr>
          <w:rFonts w:ascii="Times New Roman" w:eastAsia="宋体" w:hAnsi="Times New Roman" w:cs="Times New Roman"/>
          <w:szCs w:val="24"/>
        </w:rPr>
      </w:pPr>
    </w:p>
    <w:p w14:paraId="7D3F7E47" w14:textId="77777777" w:rsidR="0083541B" w:rsidRDefault="00E67B5F">
      <w:pPr>
        <w:pStyle w:val="a4"/>
        <w:numPr>
          <w:ilvl w:val="0"/>
          <w:numId w:val="9"/>
        </w:numPr>
        <w:ind w:leftChars="176" w:left="790" w:hangingChars="200" w:hanging="420"/>
        <w:rPr>
          <w:rFonts w:ascii="Times New Roman" w:eastAsia="宋体" w:hAnsi="Times New Roman" w:cs="Times New Roman"/>
          <w:szCs w:val="24"/>
        </w:rPr>
      </w:pPr>
      <w:r>
        <w:rPr>
          <w:rFonts w:ascii="Times New Roman" w:eastAsia="宋体" w:hAnsi="Times New Roman" w:cs="Times New Roman" w:hint="eastAsia"/>
          <w:szCs w:val="24"/>
        </w:rPr>
        <w:t>溴化锂水溶液；水</w:t>
      </w:r>
    </w:p>
    <w:p w14:paraId="07DC6B0C" w14:textId="77777777" w:rsidR="0083541B" w:rsidRDefault="00E67B5F">
      <w:pPr>
        <w:pStyle w:val="a4"/>
        <w:numPr>
          <w:ilvl w:val="0"/>
          <w:numId w:val="9"/>
        </w:numPr>
        <w:ind w:leftChars="176" w:left="790" w:hangingChars="200" w:hanging="420"/>
        <w:rPr>
          <w:rFonts w:ascii="Times New Roman" w:eastAsia="宋体" w:hAnsi="Times New Roman" w:cs="Times New Roman"/>
          <w:szCs w:val="24"/>
        </w:rPr>
      </w:pPr>
      <w:r>
        <w:rPr>
          <w:rFonts w:ascii="Times New Roman" w:eastAsia="宋体" w:hAnsi="Times New Roman" w:cs="Times New Roman" w:hint="eastAsia"/>
          <w:szCs w:val="24"/>
        </w:rPr>
        <w:t>水；溴化锂水溶液</w:t>
      </w:r>
    </w:p>
    <w:p w14:paraId="2E036B93" w14:textId="77777777" w:rsidR="0083541B" w:rsidRDefault="00E67B5F">
      <w:pPr>
        <w:pStyle w:val="a4"/>
        <w:numPr>
          <w:ilvl w:val="0"/>
          <w:numId w:val="9"/>
        </w:numPr>
        <w:ind w:leftChars="176" w:left="790" w:hangingChars="200" w:hanging="420"/>
        <w:rPr>
          <w:rFonts w:ascii="Times New Roman" w:eastAsia="宋体" w:hAnsi="Times New Roman" w:cs="Times New Roman"/>
          <w:szCs w:val="24"/>
        </w:rPr>
      </w:pPr>
      <w:r>
        <w:rPr>
          <w:rFonts w:ascii="Times New Roman" w:eastAsia="宋体" w:hAnsi="Times New Roman" w:cs="Times New Roman" w:hint="eastAsia"/>
          <w:szCs w:val="24"/>
        </w:rPr>
        <w:t>溴化锂；水蒸气</w:t>
      </w:r>
    </w:p>
    <w:p w14:paraId="5442B36D" w14:textId="77777777" w:rsidR="0083541B" w:rsidRDefault="00E67B5F">
      <w:pPr>
        <w:pStyle w:val="a4"/>
        <w:numPr>
          <w:ilvl w:val="0"/>
          <w:numId w:val="9"/>
        </w:numPr>
        <w:ind w:leftChars="176" w:left="790" w:hangingChars="200" w:hanging="420"/>
        <w:rPr>
          <w:rFonts w:ascii="Times New Roman" w:eastAsia="宋体" w:hAnsi="Times New Roman" w:cs="Times New Roman"/>
          <w:szCs w:val="24"/>
        </w:rPr>
      </w:pPr>
      <w:r>
        <w:rPr>
          <w:rFonts w:ascii="Times New Roman" w:eastAsia="宋体" w:hAnsi="Times New Roman" w:cs="Times New Roman" w:hint="eastAsia"/>
          <w:szCs w:val="24"/>
        </w:rPr>
        <w:t>水；溴化锂</w:t>
      </w:r>
    </w:p>
    <w:p w14:paraId="1DEA5250" w14:textId="77777777" w:rsidR="0083541B" w:rsidRDefault="0083541B">
      <w:pPr>
        <w:rPr>
          <w:rFonts w:ascii="Times New Roman" w:eastAsia="宋体" w:hAnsi="Times New Roman" w:cs="Times New Roman"/>
          <w:szCs w:val="24"/>
        </w:rPr>
      </w:pPr>
    </w:p>
    <w:p w14:paraId="41648840" w14:textId="77777777" w:rsidR="0083541B" w:rsidRDefault="00E67B5F">
      <w:pP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hint="eastAsia"/>
          <w:szCs w:val="24"/>
        </w:rPr>
        <w:t>、</w:t>
      </w:r>
      <w:r>
        <w:rPr>
          <w:rFonts w:ascii="Times New Roman" w:eastAsia="宋体" w:hAnsi="Times New Roman" w:cs="Times New Roman" w:hint="eastAsia"/>
          <w:szCs w:val="24"/>
        </w:rPr>
        <w:t>[</w:t>
      </w:r>
      <w:r>
        <w:rPr>
          <w:rFonts w:ascii="Times New Roman" w:eastAsia="宋体" w:hAnsi="Times New Roman" w:cs="Times New Roman" w:hint="eastAsia"/>
          <w:szCs w:val="24"/>
        </w:rPr>
        <w:t>单选</w:t>
      </w:r>
      <w:r>
        <w:rPr>
          <w:rFonts w:ascii="Times New Roman" w:eastAsia="宋体" w:hAnsi="Times New Roman" w:cs="Times New Roman"/>
          <w:szCs w:val="24"/>
        </w:rPr>
        <w:t>]</w:t>
      </w:r>
      <w:r>
        <w:rPr>
          <w:rFonts w:ascii="Times New Roman" w:eastAsia="宋体" w:hAnsi="Times New Roman" w:cs="Times New Roman" w:hint="eastAsia"/>
          <w:szCs w:val="24"/>
        </w:rPr>
        <w:t>溴化锂吸收式制冷的循环倍率，其含义是（</w:t>
      </w:r>
      <w:r>
        <w:rPr>
          <w:rFonts w:ascii="Times New Roman" w:eastAsia="宋体" w:hAnsi="Times New Roman" w:cs="Times New Roman" w:hint="eastAsia"/>
          <w:szCs w:val="24"/>
        </w:rPr>
        <w:t>A</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w:t>
      </w:r>
    </w:p>
    <w:p w14:paraId="48CBDA23" w14:textId="77777777" w:rsidR="0083541B" w:rsidRDefault="0083541B">
      <w:pPr>
        <w:rPr>
          <w:rFonts w:ascii="Times New Roman" w:eastAsia="宋体" w:hAnsi="Times New Roman" w:cs="Times New Roman"/>
          <w:szCs w:val="24"/>
        </w:rPr>
      </w:pPr>
    </w:p>
    <w:p w14:paraId="4F7C5737" w14:textId="77777777" w:rsidR="0083541B" w:rsidRDefault="00E67B5F">
      <w:pPr>
        <w:ind w:leftChars="176" w:left="370"/>
        <w:rPr>
          <w:rFonts w:ascii="Times New Roman" w:eastAsia="宋体" w:hAnsi="Times New Roman" w:cs="Times New Roman"/>
          <w:szCs w:val="24"/>
        </w:rPr>
      </w:pPr>
      <w:r>
        <w:rPr>
          <w:rFonts w:ascii="Times New Roman" w:eastAsia="宋体" w:hAnsi="Times New Roman" w:cs="Times New Roman" w:hint="eastAsia"/>
          <w:szCs w:val="24"/>
        </w:rPr>
        <w:t>A</w:t>
      </w:r>
      <w:r>
        <w:rPr>
          <w:rFonts w:ascii="Times New Roman" w:eastAsia="宋体" w:hAnsi="Times New Roman" w:cs="Times New Roman" w:hint="eastAsia"/>
          <w:szCs w:val="24"/>
        </w:rPr>
        <w:t>、每产生</w:t>
      </w:r>
      <w:r>
        <w:rPr>
          <w:rFonts w:ascii="Times New Roman" w:eastAsia="宋体" w:hAnsi="Times New Roman" w:cs="Times New Roman" w:hint="eastAsia"/>
          <w:szCs w:val="24"/>
        </w:rPr>
        <w:t>1kg</w:t>
      </w:r>
      <w:r>
        <w:rPr>
          <w:rFonts w:ascii="Times New Roman" w:eastAsia="宋体" w:hAnsi="Times New Roman" w:cs="Times New Roman" w:hint="eastAsia"/>
          <w:szCs w:val="24"/>
        </w:rPr>
        <w:t>制冷剂水蒸气，对应需要循环多少千克的溴化锂稀溶液流量。</w:t>
      </w:r>
    </w:p>
    <w:p w14:paraId="702AC566" w14:textId="77777777" w:rsidR="0083541B" w:rsidRDefault="00E67B5F">
      <w:pPr>
        <w:ind w:leftChars="176" w:left="370"/>
        <w:rPr>
          <w:rFonts w:ascii="Times New Roman" w:eastAsia="宋体" w:hAnsi="Times New Roman" w:cs="Times New Roman"/>
          <w:szCs w:val="24"/>
        </w:rPr>
      </w:pPr>
      <w:r>
        <w:rPr>
          <w:rFonts w:ascii="Times New Roman" w:eastAsia="宋体" w:hAnsi="Times New Roman" w:cs="Times New Roman" w:hint="eastAsia"/>
          <w:szCs w:val="24"/>
        </w:rPr>
        <w:t>B</w:t>
      </w:r>
      <w:r>
        <w:rPr>
          <w:rFonts w:ascii="Times New Roman" w:eastAsia="宋体" w:hAnsi="Times New Roman" w:cs="Times New Roman" w:hint="eastAsia"/>
          <w:szCs w:val="24"/>
        </w:rPr>
        <w:t>、制冷剂水流量与溴化锂稀溶液流量的比值。</w:t>
      </w:r>
    </w:p>
    <w:p w14:paraId="33E3D3E4" w14:textId="77777777" w:rsidR="0083541B" w:rsidRDefault="00E67B5F">
      <w:pPr>
        <w:ind w:leftChars="176" w:left="370"/>
        <w:rPr>
          <w:rFonts w:ascii="Times New Roman" w:eastAsia="宋体" w:hAnsi="Times New Roman" w:cs="Times New Roman"/>
          <w:szCs w:val="24"/>
        </w:rPr>
      </w:pPr>
      <w:r>
        <w:rPr>
          <w:rFonts w:ascii="Times New Roman" w:eastAsia="宋体" w:hAnsi="Times New Roman" w:cs="Times New Roman" w:hint="eastAsia"/>
          <w:szCs w:val="24"/>
        </w:rPr>
        <w:t>C</w:t>
      </w:r>
      <w:r>
        <w:rPr>
          <w:rFonts w:ascii="Times New Roman" w:eastAsia="宋体" w:hAnsi="Times New Roman" w:cs="Times New Roman" w:hint="eastAsia"/>
          <w:szCs w:val="24"/>
        </w:rPr>
        <w:t>、溴化锂浓溶液的浓度与稀溶液浓度的比值。</w:t>
      </w:r>
    </w:p>
    <w:p w14:paraId="464492CA" w14:textId="77777777" w:rsidR="0083541B" w:rsidRDefault="00E67B5F">
      <w:pPr>
        <w:ind w:leftChars="176" w:left="370"/>
        <w:rPr>
          <w:rFonts w:ascii="Times New Roman" w:eastAsia="宋体" w:hAnsi="Times New Roman" w:cs="Times New Roman"/>
          <w:szCs w:val="24"/>
        </w:rPr>
      </w:pPr>
      <w:r>
        <w:rPr>
          <w:rFonts w:ascii="Times New Roman" w:eastAsia="宋体" w:hAnsi="Times New Roman" w:cs="Times New Roman" w:hint="eastAsia"/>
          <w:szCs w:val="24"/>
        </w:rPr>
        <w:t>D</w:t>
      </w:r>
      <w:r>
        <w:rPr>
          <w:rFonts w:ascii="Times New Roman" w:eastAsia="宋体" w:hAnsi="Times New Roman" w:cs="Times New Roman" w:hint="eastAsia"/>
          <w:szCs w:val="24"/>
        </w:rPr>
        <w:t>、溴化锂吸收式制冷系数与其最大热力系数的比值。</w:t>
      </w:r>
    </w:p>
    <w:p w14:paraId="4FC03BBA" w14:textId="77777777" w:rsidR="0083541B" w:rsidRDefault="0083541B">
      <w:pPr>
        <w:rPr>
          <w:rFonts w:ascii="Times New Roman" w:eastAsia="宋体" w:hAnsi="Times New Roman" w:cs="Times New Roman"/>
          <w:szCs w:val="24"/>
        </w:rPr>
      </w:pPr>
    </w:p>
    <w:p w14:paraId="1CC04170" w14:textId="77777777" w:rsidR="0083541B" w:rsidRDefault="00E67B5F">
      <w:pPr>
        <w:ind w:left="420" w:hangingChars="200" w:hanging="420"/>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hint="eastAsia"/>
          <w:szCs w:val="24"/>
        </w:rPr>
        <w:t>、</w:t>
      </w:r>
      <w:r>
        <w:rPr>
          <w:rFonts w:ascii="Times New Roman" w:eastAsia="宋体" w:hAnsi="Times New Roman" w:cs="Times New Roman"/>
          <w:szCs w:val="24"/>
        </w:rPr>
        <w:t>[</w:t>
      </w:r>
      <w:r>
        <w:rPr>
          <w:rFonts w:ascii="Times New Roman" w:eastAsia="宋体" w:hAnsi="Times New Roman" w:cs="Times New Roman" w:hint="eastAsia"/>
          <w:szCs w:val="24"/>
        </w:rPr>
        <w:t>单选</w:t>
      </w:r>
      <w:r>
        <w:rPr>
          <w:rFonts w:ascii="Times New Roman" w:eastAsia="宋体" w:hAnsi="Times New Roman" w:cs="Times New Roman"/>
          <w:szCs w:val="24"/>
        </w:rPr>
        <w:t>]</w:t>
      </w:r>
      <w:r>
        <w:rPr>
          <w:rFonts w:ascii="Times New Roman" w:eastAsia="宋体" w:hAnsi="Times New Roman" w:cs="Times New Roman" w:hint="eastAsia"/>
          <w:szCs w:val="24"/>
        </w:rPr>
        <w:t>某直燃型溴化锂吸收式冷水机组实测得发生器的加热量为</w:t>
      </w:r>
      <w:r>
        <w:rPr>
          <w:rFonts w:ascii="Times New Roman" w:eastAsia="宋体" w:hAnsi="Times New Roman" w:cs="Times New Roman" w:hint="eastAsia"/>
          <w:szCs w:val="24"/>
        </w:rPr>
        <w:t>1300k</w:t>
      </w:r>
      <w:r>
        <w:rPr>
          <w:rFonts w:ascii="Times New Roman" w:eastAsia="宋体" w:hAnsi="Times New Roman" w:cs="Times New Roman"/>
          <w:szCs w:val="24"/>
        </w:rPr>
        <w:t>W</w:t>
      </w:r>
      <w:r>
        <w:rPr>
          <w:rFonts w:ascii="Times New Roman" w:eastAsia="宋体" w:hAnsi="Times New Roman" w:cs="Times New Roman" w:hint="eastAsia"/>
          <w:szCs w:val="24"/>
        </w:rPr>
        <w:t>·</w:t>
      </w:r>
      <w:r>
        <w:rPr>
          <w:rFonts w:ascii="Times New Roman" w:eastAsia="宋体" w:hAnsi="Times New Roman" w:cs="Times New Roman" w:hint="eastAsia"/>
          <w:szCs w:val="24"/>
        </w:rPr>
        <w:t>h</w:t>
      </w:r>
      <w:r>
        <w:rPr>
          <w:rFonts w:ascii="Times New Roman" w:eastAsia="宋体" w:hAnsi="Times New Roman" w:cs="Times New Roman" w:hint="eastAsia"/>
          <w:szCs w:val="24"/>
        </w:rPr>
        <w:t>，机组制冷量为</w:t>
      </w:r>
      <w:r>
        <w:rPr>
          <w:rFonts w:ascii="Times New Roman" w:eastAsia="宋体" w:hAnsi="Times New Roman" w:cs="Times New Roman" w:hint="eastAsia"/>
          <w:szCs w:val="24"/>
        </w:rPr>
        <w:t>1500k</w:t>
      </w:r>
      <w:r>
        <w:rPr>
          <w:rFonts w:ascii="Times New Roman" w:eastAsia="宋体" w:hAnsi="Times New Roman" w:cs="Times New Roman"/>
          <w:szCs w:val="24"/>
        </w:rPr>
        <w:t>W</w:t>
      </w:r>
      <w:r>
        <w:rPr>
          <w:rFonts w:ascii="Times New Roman" w:eastAsia="宋体" w:hAnsi="Times New Roman" w:cs="Times New Roman" w:hint="eastAsia"/>
          <w:szCs w:val="24"/>
        </w:rPr>
        <w:t>，则该工况的热力系数约为（</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D</w:t>
      </w:r>
      <w:r>
        <w:rPr>
          <w:rFonts w:ascii="Times New Roman" w:eastAsia="宋体" w:hAnsi="Times New Roman" w:cs="Times New Roman" w:hint="eastAsia"/>
          <w:szCs w:val="24"/>
        </w:rPr>
        <w:t>）。</w:t>
      </w:r>
    </w:p>
    <w:p w14:paraId="169B2AA0" w14:textId="77777777" w:rsidR="0083541B" w:rsidRDefault="00E67B5F">
      <w:pPr>
        <w:ind w:leftChars="202" w:left="424"/>
        <w:rPr>
          <w:rFonts w:ascii="Times New Roman" w:eastAsia="宋体" w:hAnsi="Times New Roman" w:cs="Times New Roman"/>
          <w:szCs w:val="24"/>
        </w:rPr>
      </w:pPr>
      <w:r>
        <w:rPr>
          <w:rFonts w:ascii="Times New Roman" w:eastAsia="宋体" w:hAnsi="Times New Roman" w:cs="Times New Roman" w:hint="eastAsia"/>
          <w:szCs w:val="24"/>
        </w:rPr>
        <w:t>A</w:t>
      </w:r>
      <w:r>
        <w:rPr>
          <w:rFonts w:ascii="Times New Roman" w:eastAsia="宋体" w:hAnsi="Times New Roman" w:cs="Times New Roman" w:hint="eastAsia"/>
          <w:szCs w:val="24"/>
        </w:rPr>
        <w:t>、</w:t>
      </w:r>
      <w:r>
        <w:rPr>
          <w:rFonts w:ascii="Times New Roman" w:eastAsia="宋体" w:hAnsi="Times New Roman" w:cs="Times New Roman" w:hint="eastAsia"/>
          <w:szCs w:val="24"/>
        </w:rPr>
        <w:t>1.25</w:t>
      </w:r>
    </w:p>
    <w:p w14:paraId="59BEF3CC" w14:textId="77777777" w:rsidR="0083541B" w:rsidRDefault="00E67B5F">
      <w:pPr>
        <w:ind w:leftChars="202" w:left="424"/>
        <w:rPr>
          <w:rFonts w:ascii="Times New Roman" w:eastAsia="宋体" w:hAnsi="Times New Roman" w:cs="Times New Roman"/>
          <w:szCs w:val="24"/>
        </w:rPr>
      </w:pPr>
      <w:r>
        <w:rPr>
          <w:rFonts w:ascii="Times New Roman" w:eastAsia="宋体" w:hAnsi="Times New Roman" w:cs="Times New Roman" w:hint="eastAsia"/>
          <w:szCs w:val="24"/>
        </w:rPr>
        <w:t>B</w:t>
      </w:r>
      <w:r>
        <w:rPr>
          <w:rFonts w:ascii="Times New Roman" w:eastAsia="宋体" w:hAnsi="Times New Roman" w:cs="Times New Roman" w:hint="eastAsia"/>
          <w:szCs w:val="24"/>
        </w:rPr>
        <w:t>、</w:t>
      </w:r>
      <w:r>
        <w:rPr>
          <w:rFonts w:ascii="Times New Roman" w:eastAsia="宋体" w:hAnsi="Times New Roman" w:cs="Times New Roman" w:hint="eastAsia"/>
          <w:szCs w:val="24"/>
        </w:rPr>
        <w:t>1.15</w:t>
      </w:r>
    </w:p>
    <w:p w14:paraId="0D9BB161" w14:textId="77777777" w:rsidR="0083541B" w:rsidRDefault="00E67B5F">
      <w:pPr>
        <w:ind w:leftChars="202" w:left="424"/>
        <w:rPr>
          <w:rFonts w:ascii="Times New Roman" w:eastAsia="宋体" w:hAnsi="Times New Roman" w:cs="Times New Roman"/>
          <w:szCs w:val="24"/>
        </w:rPr>
      </w:pPr>
      <w:r>
        <w:rPr>
          <w:rFonts w:ascii="Times New Roman" w:eastAsia="宋体" w:hAnsi="Times New Roman" w:cs="Times New Roman" w:hint="eastAsia"/>
          <w:szCs w:val="24"/>
        </w:rPr>
        <w:t>C</w:t>
      </w:r>
      <w:r>
        <w:rPr>
          <w:rFonts w:ascii="Times New Roman" w:eastAsia="宋体" w:hAnsi="Times New Roman" w:cs="Times New Roman" w:hint="eastAsia"/>
          <w:szCs w:val="24"/>
        </w:rPr>
        <w:t>、</w:t>
      </w:r>
      <w:r>
        <w:rPr>
          <w:rFonts w:ascii="Times New Roman" w:eastAsia="宋体" w:hAnsi="Times New Roman" w:cs="Times New Roman" w:hint="eastAsia"/>
          <w:szCs w:val="24"/>
        </w:rPr>
        <w:t>0.95</w:t>
      </w:r>
    </w:p>
    <w:p w14:paraId="28F088AB" w14:textId="77777777" w:rsidR="0083541B" w:rsidRDefault="00E67B5F">
      <w:pPr>
        <w:ind w:leftChars="202" w:left="424"/>
        <w:rPr>
          <w:rFonts w:ascii="Times New Roman" w:eastAsia="宋体" w:hAnsi="Times New Roman" w:cs="Times New Roman"/>
          <w:szCs w:val="24"/>
        </w:rPr>
      </w:pPr>
      <w:r>
        <w:rPr>
          <w:rFonts w:ascii="Times New Roman" w:eastAsia="宋体" w:hAnsi="Times New Roman" w:cs="Times New Roman" w:hint="eastAsia"/>
          <w:szCs w:val="24"/>
        </w:rPr>
        <w:t>D</w:t>
      </w:r>
      <w:r>
        <w:rPr>
          <w:rFonts w:ascii="Times New Roman" w:eastAsia="宋体" w:hAnsi="Times New Roman" w:cs="Times New Roman" w:hint="eastAsia"/>
          <w:szCs w:val="24"/>
        </w:rPr>
        <w:t>、</w:t>
      </w:r>
      <w:r>
        <w:rPr>
          <w:rFonts w:ascii="Times New Roman" w:eastAsia="宋体" w:hAnsi="Times New Roman" w:cs="Times New Roman" w:hint="eastAsia"/>
          <w:szCs w:val="24"/>
        </w:rPr>
        <w:t>0.87</w:t>
      </w:r>
    </w:p>
    <w:p w14:paraId="2EB7C4F7" w14:textId="77777777" w:rsidR="0083541B" w:rsidRDefault="00E67B5F">
      <w:pPr>
        <w:ind w:left="420" w:hangingChars="200" w:hanging="420"/>
        <w:rPr>
          <w:rFonts w:ascii="Times New Roman" w:eastAsia="宋体" w:hAnsi="Times New Roman" w:cs="Times New Roman"/>
          <w:szCs w:val="24"/>
        </w:rPr>
      </w:pPr>
      <w:r>
        <w:rPr>
          <w:rFonts w:ascii="Times New Roman" w:eastAsia="宋体" w:hAnsi="Times New Roman" w:cs="Times New Roman" w:hint="eastAsia"/>
          <w:szCs w:val="24"/>
        </w:rPr>
        <w:t>4</w:t>
      </w:r>
      <w:r>
        <w:rPr>
          <w:rFonts w:ascii="Times New Roman" w:eastAsia="宋体" w:hAnsi="Times New Roman" w:cs="Times New Roman" w:hint="eastAsia"/>
          <w:szCs w:val="24"/>
        </w:rPr>
        <w:t>【单选】与逆卡诺循</w:t>
      </w:r>
      <w:r>
        <w:rPr>
          <w:rFonts w:ascii="Times New Roman" w:eastAsia="宋体" w:hAnsi="Times New Roman" w:cs="Times New Roman"/>
          <w:szCs w:val="24"/>
        </w:rPr>
        <w:t>环的制冷系数是最大</w:t>
      </w:r>
      <w:r>
        <w:rPr>
          <w:rFonts w:ascii="Times New Roman" w:eastAsia="宋体" w:hAnsi="Times New Roman" w:cs="Times New Roman" w:hint="eastAsia"/>
          <w:szCs w:val="24"/>
        </w:rPr>
        <w:t>制</w:t>
      </w:r>
      <w:r>
        <w:rPr>
          <w:rFonts w:ascii="Times New Roman" w:eastAsia="宋体" w:hAnsi="Times New Roman" w:cs="Times New Roman"/>
          <w:szCs w:val="24"/>
        </w:rPr>
        <w:t>冷系数相对应，在可</w:t>
      </w:r>
      <w:r>
        <w:rPr>
          <w:rFonts w:ascii="Times New Roman" w:eastAsia="宋体" w:hAnsi="Times New Roman" w:cs="Times New Roman" w:hint="eastAsia"/>
          <w:szCs w:val="24"/>
        </w:rPr>
        <w:t>逆</w:t>
      </w:r>
      <w:r>
        <w:rPr>
          <w:rFonts w:ascii="Times New Roman" w:eastAsia="宋体" w:hAnsi="Times New Roman" w:cs="Times New Roman"/>
          <w:szCs w:val="24"/>
        </w:rPr>
        <w:t>的</w:t>
      </w:r>
      <w:r>
        <w:rPr>
          <w:rFonts w:ascii="Times New Roman" w:eastAsia="宋体" w:hAnsi="Times New Roman" w:cs="Times New Roman" w:hint="eastAsia"/>
          <w:szCs w:val="24"/>
        </w:rPr>
        <w:t>吸</w:t>
      </w:r>
      <w:r>
        <w:rPr>
          <w:rFonts w:ascii="Times New Roman" w:eastAsia="宋体" w:hAnsi="Times New Roman" w:cs="Times New Roman"/>
          <w:szCs w:val="24"/>
        </w:rPr>
        <w:t>收式制冷</w:t>
      </w:r>
      <w:r>
        <w:rPr>
          <w:rFonts w:ascii="Times New Roman" w:eastAsia="宋体" w:hAnsi="Times New Roman" w:cs="Times New Roman" w:hint="eastAsia"/>
          <w:szCs w:val="24"/>
        </w:rPr>
        <w:t>循</w:t>
      </w:r>
      <w:r>
        <w:rPr>
          <w:rFonts w:ascii="Times New Roman" w:eastAsia="宋体" w:hAnsi="Times New Roman" w:cs="Times New Roman"/>
          <w:szCs w:val="24"/>
        </w:rPr>
        <w:t>环中</w:t>
      </w:r>
      <w:r>
        <w:rPr>
          <w:rFonts w:ascii="Times New Roman" w:eastAsia="宋体" w:hAnsi="Times New Roman" w:cs="Times New Roman" w:hint="eastAsia"/>
          <w:szCs w:val="24"/>
        </w:rPr>
        <w:t>，</w:t>
      </w:r>
    </w:p>
    <w:p w14:paraId="5B0BFE16" w14:textId="77777777" w:rsidR="0083541B" w:rsidRDefault="00E67B5F">
      <w:pPr>
        <w:ind w:left="420" w:hangingChars="200" w:hanging="420"/>
        <w:rPr>
          <w:rFonts w:ascii="Times New Roman" w:eastAsia="宋体" w:hAnsi="Times New Roman" w:cs="Times New Roman"/>
          <w:szCs w:val="24"/>
        </w:rPr>
      </w:pPr>
      <w:r>
        <w:rPr>
          <w:rFonts w:ascii="Times New Roman" w:eastAsia="宋体" w:hAnsi="Times New Roman" w:cs="Times New Roman" w:hint="eastAsia"/>
          <w:szCs w:val="24"/>
        </w:rPr>
        <w:t>也存在最大热力系数，它等于（</w:t>
      </w:r>
      <w:r>
        <w:rPr>
          <w:rFonts w:ascii="Times New Roman" w:eastAsia="宋体" w:hAnsi="Times New Roman" w:cs="Times New Roman" w:hint="eastAsia"/>
          <w:szCs w:val="24"/>
        </w:rPr>
        <w:t>D</w:t>
      </w:r>
      <w:r>
        <w:rPr>
          <w:rFonts w:ascii="Times New Roman" w:eastAsia="宋体" w:hAnsi="Times New Roman" w:cs="Times New Roman" w:hint="eastAsia"/>
          <w:szCs w:val="24"/>
        </w:rPr>
        <w:t>）。</w:t>
      </w:r>
    </w:p>
    <w:p w14:paraId="761F8155" w14:textId="77777777" w:rsidR="0083541B" w:rsidRDefault="00E67B5F">
      <w:pPr>
        <w:ind w:leftChars="205" w:left="850" w:hangingChars="200" w:hanging="420"/>
        <w:rPr>
          <w:rFonts w:ascii="Times New Roman" w:eastAsia="宋体" w:hAnsi="Times New Roman" w:cs="Times New Roman"/>
          <w:szCs w:val="24"/>
        </w:rPr>
      </w:pPr>
      <w:r>
        <w:rPr>
          <w:rFonts w:ascii="Times New Roman" w:eastAsia="宋体" w:hAnsi="Times New Roman" w:cs="Times New Roman"/>
          <w:szCs w:val="24"/>
        </w:rPr>
        <w:t>A.</w:t>
      </w:r>
      <w:r>
        <w:rPr>
          <w:rFonts w:ascii="Times New Roman" w:eastAsia="宋体" w:hAnsi="Times New Roman" w:cs="Times New Roman"/>
          <w:szCs w:val="24"/>
        </w:rPr>
        <w:t>制冷量与耗热量之比</w:t>
      </w:r>
    </w:p>
    <w:p w14:paraId="31B196EF" w14:textId="77777777" w:rsidR="0083541B" w:rsidRDefault="00E67B5F">
      <w:pPr>
        <w:ind w:leftChars="205" w:left="850" w:hangingChars="200" w:hanging="420"/>
        <w:rPr>
          <w:rFonts w:ascii="Times New Roman" w:eastAsia="宋体" w:hAnsi="Times New Roman" w:cs="Times New Roman"/>
          <w:szCs w:val="24"/>
        </w:rPr>
      </w:pPr>
      <w:r>
        <w:rPr>
          <w:rFonts w:ascii="Times New Roman" w:eastAsia="宋体" w:hAnsi="Times New Roman" w:cs="Times New Roman"/>
          <w:szCs w:val="24"/>
        </w:rPr>
        <w:t>B.</w:t>
      </w:r>
      <w:r>
        <w:rPr>
          <w:rFonts w:ascii="Times New Roman" w:eastAsia="宋体" w:hAnsi="Times New Roman" w:cs="Times New Roman"/>
          <w:szCs w:val="24"/>
        </w:rPr>
        <w:t>正卡诺</w:t>
      </w:r>
      <w:r>
        <w:rPr>
          <w:rFonts w:ascii="Times New Roman" w:eastAsia="宋体" w:hAnsi="Times New Roman" w:cs="Times New Roman" w:hint="eastAsia"/>
          <w:szCs w:val="24"/>
        </w:rPr>
        <w:t>循</w:t>
      </w:r>
      <w:r>
        <w:rPr>
          <w:rFonts w:ascii="Times New Roman" w:eastAsia="宋体" w:hAnsi="Times New Roman" w:cs="Times New Roman"/>
          <w:szCs w:val="24"/>
        </w:rPr>
        <w:t>环的热力效率与逆卡诺循环的制冷系数之积</w:t>
      </w:r>
    </w:p>
    <w:p w14:paraId="04F82ED0" w14:textId="77777777" w:rsidR="0083541B" w:rsidRDefault="00E67B5F">
      <w:pPr>
        <w:ind w:leftChars="205" w:left="850" w:hangingChars="200" w:hanging="420"/>
        <w:rPr>
          <w:rFonts w:ascii="Times New Roman" w:eastAsia="宋体" w:hAnsi="Times New Roman" w:cs="Times New Roman"/>
          <w:szCs w:val="24"/>
        </w:rPr>
      </w:pPr>
      <w:r>
        <w:rPr>
          <w:rFonts w:ascii="Times New Roman" w:eastAsia="宋体" w:hAnsi="Times New Roman" w:cs="Times New Roman"/>
          <w:szCs w:val="24"/>
        </w:rPr>
        <w:t>C.</w:t>
      </w:r>
      <w:r>
        <w:rPr>
          <w:rFonts w:ascii="Times New Roman" w:eastAsia="宋体" w:hAnsi="Times New Roman" w:cs="Times New Roman"/>
          <w:szCs w:val="24"/>
        </w:rPr>
        <w:t>正卡诺循环的热力效率</w:t>
      </w:r>
    </w:p>
    <w:p w14:paraId="402888D3" w14:textId="77777777" w:rsidR="0083541B" w:rsidRDefault="00E67B5F">
      <w:pPr>
        <w:ind w:leftChars="205" w:left="850" w:hangingChars="200" w:hanging="420"/>
        <w:rPr>
          <w:rFonts w:ascii="Times New Roman" w:eastAsia="宋体" w:hAnsi="Times New Roman" w:cs="Times New Roman"/>
          <w:szCs w:val="24"/>
        </w:rPr>
      </w:pPr>
      <w:r>
        <w:rPr>
          <w:rFonts w:ascii="Times New Roman" w:eastAsia="宋体" w:hAnsi="Times New Roman" w:cs="Times New Roman"/>
          <w:szCs w:val="24"/>
        </w:rPr>
        <w:t>D</w:t>
      </w:r>
      <w:r>
        <w:rPr>
          <w:rFonts w:ascii="Times New Roman" w:eastAsia="宋体" w:hAnsi="Times New Roman" w:cs="Times New Roman" w:hint="eastAsia"/>
          <w:szCs w:val="24"/>
        </w:rPr>
        <w:t>逆</w:t>
      </w:r>
      <w:r>
        <w:rPr>
          <w:rFonts w:ascii="Times New Roman" w:eastAsia="宋体" w:hAnsi="Times New Roman" w:cs="Times New Roman"/>
          <w:szCs w:val="24"/>
        </w:rPr>
        <w:t>卡诺循环的制冷系数</w:t>
      </w:r>
    </w:p>
    <w:p w14:paraId="6E15E762" w14:textId="77777777" w:rsidR="0083541B" w:rsidRDefault="00E67B5F">
      <w:pPr>
        <w:ind w:left="420" w:hangingChars="200" w:hanging="420"/>
        <w:rPr>
          <w:rFonts w:ascii="Times New Roman" w:eastAsia="宋体" w:hAnsi="Times New Roman" w:cs="Times New Roman"/>
          <w:szCs w:val="24"/>
        </w:rPr>
      </w:pPr>
      <w:r>
        <w:rPr>
          <w:rFonts w:ascii="Times New Roman" w:eastAsia="宋体" w:hAnsi="Times New Roman" w:cs="Times New Roman" w:hint="eastAsia"/>
          <w:szCs w:val="24"/>
        </w:rPr>
        <w:t>5</w:t>
      </w:r>
      <w:r>
        <w:rPr>
          <w:rFonts w:ascii="Times New Roman" w:eastAsia="宋体" w:hAnsi="Times New Roman" w:cs="Times New Roman" w:hint="eastAsia"/>
          <w:szCs w:val="24"/>
        </w:rPr>
        <w:t>【单选】溴化锂吸收式制冷机的冷却水系统串联时，冷却塔应选用（</w:t>
      </w:r>
      <w:r>
        <w:rPr>
          <w:rFonts w:ascii="Times New Roman" w:eastAsia="宋体" w:hAnsi="Times New Roman" w:cs="Times New Roman" w:hint="eastAsia"/>
          <w:szCs w:val="24"/>
        </w:rPr>
        <w:t>D</w:t>
      </w:r>
      <w:r>
        <w:rPr>
          <w:rFonts w:ascii="Times New Roman" w:eastAsia="宋体" w:hAnsi="Times New Roman" w:cs="Times New Roman" w:hint="eastAsia"/>
          <w:szCs w:val="24"/>
        </w:rPr>
        <w:t>）</w:t>
      </w:r>
      <w:r>
        <w:rPr>
          <w:rFonts w:ascii="Times New Roman" w:eastAsia="宋体" w:hAnsi="Times New Roman" w:cs="Times New Roman"/>
          <w:szCs w:val="24"/>
        </w:rPr>
        <w:t>.</w:t>
      </w:r>
    </w:p>
    <w:p w14:paraId="595A878C" w14:textId="77777777" w:rsidR="0083541B" w:rsidRDefault="00E67B5F">
      <w:pPr>
        <w:ind w:leftChars="205" w:left="850" w:hangingChars="200" w:hanging="420"/>
        <w:rPr>
          <w:rFonts w:ascii="Times New Roman" w:eastAsia="宋体" w:hAnsi="Times New Roman" w:cs="Times New Roman"/>
          <w:szCs w:val="24"/>
        </w:rPr>
      </w:pPr>
      <w:r>
        <w:rPr>
          <w:rFonts w:ascii="Times New Roman" w:eastAsia="宋体" w:hAnsi="Times New Roman" w:cs="Times New Roman"/>
          <w:szCs w:val="24"/>
        </w:rPr>
        <w:t>A.</w:t>
      </w:r>
      <w:r>
        <w:rPr>
          <w:rFonts w:ascii="Times New Roman" w:eastAsia="宋体" w:hAnsi="Times New Roman" w:cs="Times New Roman"/>
          <w:szCs w:val="24"/>
        </w:rPr>
        <w:t>低温型</w:t>
      </w:r>
    </w:p>
    <w:p w14:paraId="010EE3E6" w14:textId="77777777" w:rsidR="0083541B" w:rsidRDefault="00E67B5F">
      <w:pPr>
        <w:ind w:leftChars="205" w:left="850" w:hangingChars="200" w:hanging="420"/>
        <w:rPr>
          <w:rFonts w:ascii="Times New Roman" w:eastAsia="宋体" w:hAnsi="Times New Roman" w:cs="Times New Roman"/>
          <w:szCs w:val="24"/>
        </w:rPr>
      </w:pPr>
      <w:r>
        <w:rPr>
          <w:rFonts w:ascii="Times New Roman" w:eastAsia="宋体" w:hAnsi="Times New Roman" w:cs="Times New Roman"/>
          <w:szCs w:val="24"/>
        </w:rPr>
        <w:t>B.</w:t>
      </w:r>
      <w:r>
        <w:rPr>
          <w:rFonts w:ascii="Times New Roman" w:eastAsia="宋体" w:hAnsi="Times New Roman" w:cs="Times New Roman"/>
          <w:szCs w:val="24"/>
        </w:rPr>
        <w:t>中温型</w:t>
      </w:r>
    </w:p>
    <w:p w14:paraId="3349A075" w14:textId="77777777" w:rsidR="0083541B" w:rsidRDefault="00E67B5F">
      <w:pPr>
        <w:ind w:leftChars="205" w:left="850" w:hangingChars="200" w:hanging="420"/>
        <w:rPr>
          <w:rFonts w:ascii="Times New Roman" w:eastAsia="宋体" w:hAnsi="Times New Roman" w:cs="Times New Roman"/>
          <w:szCs w:val="24"/>
        </w:rPr>
      </w:pPr>
      <w:r>
        <w:rPr>
          <w:rFonts w:ascii="Times New Roman" w:eastAsia="宋体" w:hAnsi="Times New Roman" w:cs="Times New Roman"/>
          <w:szCs w:val="24"/>
        </w:rPr>
        <w:t>C.</w:t>
      </w:r>
      <w:r>
        <w:rPr>
          <w:rFonts w:ascii="Times New Roman" w:eastAsia="宋体" w:hAnsi="Times New Roman" w:cs="Times New Roman"/>
          <w:szCs w:val="24"/>
        </w:rPr>
        <w:t>逆流型</w:t>
      </w:r>
    </w:p>
    <w:p w14:paraId="2A9D814C" w14:textId="77777777" w:rsidR="0083541B" w:rsidRDefault="00E67B5F">
      <w:pPr>
        <w:ind w:leftChars="205" w:left="850" w:hangingChars="200" w:hanging="420"/>
        <w:rPr>
          <w:rFonts w:ascii="Times New Roman" w:eastAsia="宋体" w:hAnsi="Times New Roman" w:cs="Times New Roman"/>
          <w:szCs w:val="24"/>
        </w:rPr>
      </w:pPr>
      <w:r>
        <w:rPr>
          <w:rFonts w:ascii="Times New Roman" w:eastAsia="宋体" w:hAnsi="Times New Roman" w:cs="Times New Roman"/>
          <w:szCs w:val="24"/>
        </w:rPr>
        <w:t>D.</w:t>
      </w:r>
      <w:r>
        <w:rPr>
          <w:rFonts w:ascii="Times New Roman" w:eastAsia="宋体" w:hAnsi="Times New Roman" w:cs="Times New Roman"/>
          <w:szCs w:val="24"/>
        </w:rPr>
        <w:t>横流型</w:t>
      </w:r>
    </w:p>
    <w:p w14:paraId="777608F3" w14:textId="77777777" w:rsidR="0083541B" w:rsidRDefault="00E67B5F">
      <w:pPr>
        <w:ind w:left="420" w:hangingChars="200" w:hanging="420"/>
        <w:rPr>
          <w:rFonts w:ascii="Times New Roman" w:eastAsia="宋体" w:hAnsi="Times New Roman" w:cs="Times New Roman"/>
          <w:szCs w:val="24"/>
        </w:rPr>
      </w:pPr>
      <w:r>
        <w:rPr>
          <w:rFonts w:ascii="Times New Roman" w:eastAsia="宋体" w:hAnsi="Times New Roman" w:cs="Times New Roman" w:hint="eastAsia"/>
          <w:szCs w:val="24"/>
        </w:rPr>
        <w:t>6</w:t>
      </w:r>
      <w:r>
        <w:rPr>
          <w:rFonts w:ascii="Times New Roman" w:eastAsia="宋体" w:hAnsi="Times New Roman" w:cs="Times New Roman" w:hint="eastAsia"/>
          <w:szCs w:val="24"/>
        </w:rPr>
        <w:t>【</w:t>
      </w:r>
      <w:r>
        <w:rPr>
          <w:rFonts w:ascii="Times New Roman" w:eastAsia="宋体" w:hAnsi="Times New Roman" w:cs="Times New Roman"/>
          <w:szCs w:val="24"/>
        </w:rPr>
        <w:t>单选】下列关于</w:t>
      </w:r>
      <w:r>
        <w:rPr>
          <w:rFonts w:ascii="Times New Roman" w:eastAsia="宋体" w:hAnsi="Times New Roman" w:cs="Times New Roman" w:hint="eastAsia"/>
          <w:szCs w:val="24"/>
        </w:rPr>
        <w:t>溴化锂</w:t>
      </w:r>
      <w:r>
        <w:rPr>
          <w:rFonts w:ascii="Times New Roman" w:eastAsia="宋体" w:hAnsi="Times New Roman" w:cs="Times New Roman"/>
          <w:szCs w:val="24"/>
        </w:rPr>
        <w:t>吸收式冷热水机组的说法，何项是错误的？</w:t>
      </w:r>
      <w:r>
        <w:rPr>
          <w:rFonts w:ascii="Times New Roman" w:eastAsia="宋体" w:hAnsi="Times New Roman" w:cs="Times New Roman"/>
          <w:szCs w:val="24"/>
        </w:rPr>
        <w:t>(</w:t>
      </w:r>
      <w:r>
        <w:rPr>
          <w:rFonts w:ascii="Times New Roman" w:eastAsia="宋体" w:hAnsi="Times New Roman" w:cs="Times New Roman" w:hint="eastAsia"/>
          <w:szCs w:val="24"/>
        </w:rPr>
        <w:t>C</w:t>
      </w:r>
      <w:r>
        <w:rPr>
          <w:rFonts w:ascii="Times New Roman" w:eastAsia="宋体" w:hAnsi="Times New Roman" w:cs="Times New Roman" w:hint="eastAsia"/>
          <w:szCs w:val="24"/>
        </w:rPr>
        <w:t>)</w:t>
      </w:r>
    </w:p>
    <w:p w14:paraId="06424DA7" w14:textId="77777777" w:rsidR="0083541B" w:rsidRDefault="00E67B5F">
      <w:pPr>
        <w:ind w:leftChars="205" w:left="850" w:hangingChars="200" w:hanging="420"/>
        <w:rPr>
          <w:rFonts w:ascii="Times New Roman" w:eastAsia="宋体" w:hAnsi="Times New Roman" w:cs="Times New Roman"/>
          <w:szCs w:val="24"/>
        </w:rPr>
      </w:pPr>
      <w:r>
        <w:rPr>
          <w:rFonts w:ascii="Times New Roman" w:eastAsia="宋体" w:hAnsi="Times New Roman" w:cs="Times New Roman"/>
          <w:szCs w:val="24"/>
        </w:rPr>
        <w:lastRenderedPageBreak/>
        <w:t>A.</w:t>
      </w:r>
      <w:r>
        <w:rPr>
          <w:rFonts w:ascii="Times New Roman" w:eastAsia="宋体" w:hAnsi="Times New Roman" w:cs="Times New Roman" w:hint="eastAsia"/>
          <w:szCs w:val="24"/>
        </w:rPr>
        <w:t>溴化锂</w:t>
      </w:r>
      <w:r>
        <w:rPr>
          <w:rFonts w:ascii="Times New Roman" w:eastAsia="宋体" w:hAnsi="Times New Roman" w:cs="Times New Roman"/>
          <w:szCs w:val="24"/>
        </w:rPr>
        <w:t>冷水机组采用的是</w:t>
      </w:r>
      <w:r>
        <w:rPr>
          <w:rFonts w:ascii="Times New Roman" w:eastAsia="宋体" w:hAnsi="Times New Roman" w:cs="Times New Roman" w:hint="eastAsia"/>
          <w:szCs w:val="24"/>
        </w:rPr>
        <w:t>溴化锂</w:t>
      </w:r>
      <w:r>
        <w:rPr>
          <w:rFonts w:ascii="Times New Roman" w:eastAsia="宋体" w:hAnsi="Times New Roman" w:cs="Times New Roman"/>
          <w:szCs w:val="24"/>
        </w:rPr>
        <w:t>-</w:t>
      </w:r>
      <w:r>
        <w:rPr>
          <w:rFonts w:ascii="Times New Roman" w:eastAsia="宋体" w:hAnsi="Times New Roman" w:cs="Times New Roman"/>
          <w:szCs w:val="24"/>
        </w:rPr>
        <w:t>水工质对，制冷剂</w:t>
      </w:r>
      <w:r>
        <w:rPr>
          <w:rFonts w:ascii="Times New Roman" w:eastAsia="宋体" w:hAnsi="Times New Roman" w:cs="Times New Roman" w:hint="eastAsia"/>
          <w:szCs w:val="24"/>
        </w:rPr>
        <w:t>是水</w:t>
      </w:r>
    </w:p>
    <w:p w14:paraId="38A9A2CF" w14:textId="77777777" w:rsidR="0083541B" w:rsidRDefault="00E67B5F">
      <w:pPr>
        <w:ind w:leftChars="205" w:left="850" w:hangingChars="200" w:hanging="420"/>
        <w:rPr>
          <w:rFonts w:ascii="Times New Roman" w:eastAsia="宋体" w:hAnsi="Times New Roman" w:cs="Times New Roman"/>
          <w:szCs w:val="24"/>
        </w:rPr>
      </w:pPr>
      <w:r>
        <w:rPr>
          <w:rFonts w:ascii="Times New Roman" w:eastAsia="宋体" w:hAnsi="Times New Roman" w:cs="Times New Roman"/>
          <w:szCs w:val="24"/>
        </w:rPr>
        <w:t>B.</w:t>
      </w:r>
      <w:r>
        <w:rPr>
          <w:rFonts w:ascii="Times New Roman" w:eastAsia="宋体" w:hAnsi="Times New Roman" w:cs="Times New Roman"/>
          <w:szCs w:val="24"/>
        </w:rPr>
        <w:t>与蒸气压缩式制冷机组相比，名义工况相同冷量的</w:t>
      </w:r>
      <w:r>
        <w:rPr>
          <w:rFonts w:ascii="Times New Roman" w:eastAsia="宋体" w:hAnsi="Times New Roman" w:cs="Times New Roman" w:hint="eastAsia"/>
          <w:szCs w:val="24"/>
        </w:rPr>
        <w:t>溴化锂</w:t>
      </w:r>
      <w:r>
        <w:rPr>
          <w:rFonts w:ascii="Times New Roman" w:eastAsia="宋体" w:hAnsi="Times New Roman" w:cs="Times New Roman"/>
          <w:szCs w:val="24"/>
        </w:rPr>
        <w:t>冷水机组</w:t>
      </w:r>
      <w:r>
        <w:rPr>
          <w:rFonts w:ascii="Times New Roman" w:eastAsia="宋体" w:hAnsi="Times New Roman" w:cs="Times New Roman" w:hint="eastAsia"/>
          <w:szCs w:val="24"/>
        </w:rPr>
        <w:t>排</w:t>
      </w:r>
      <w:r>
        <w:rPr>
          <w:rFonts w:ascii="Times New Roman" w:eastAsia="宋体" w:hAnsi="Times New Roman" w:cs="Times New Roman"/>
          <w:szCs w:val="24"/>
        </w:rPr>
        <w:t>到冷却</w:t>
      </w:r>
      <w:r>
        <w:rPr>
          <w:rFonts w:ascii="Times New Roman" w:eastAsia="宋体" w:hAnsi="Times New Roman" w:cs="Times New Roman" w:hint="eastAsia"/>
          <w:szCs w:val="24"/>
        </w:rPr>
        <w:t>塔</w:t>
      </w:r>
    </w:p>
    <w:p w14:paraId="5ED7C04E" w14:textId="77777777" w:rsidR="0083541B" w:rsidRDefault="00E67B5F">
      <w:pPr>
        <w:ind w:leftChars="305" w:left="850" w:hangingChars="100" w:hanging="210"/>
        <w:rPr>
          <w:rFonts w:ascii="Times New Roman" w:eastAsia="宋体" w:hAnsi="Times New Roman" w:cs="Times New Roman"/>
          <w:szCs w:val="24"/>
        </w:rPr>
      </w:pPr>
      <w:r>
        <w:rPr>
          <w:rFonts w:ascii="Times New Roman" w:eastAsia="宋体" w:hAnsi="Times New Roman" w:cs="Times New Roman" w:hint="eastAsia"/>
          <w:szCs w:val="24"/>
        </w:rPr>
        <w:t>热量要多</w:t>
      </w:r>
    </w:p>
    <w:p w14:paraId="15F959C3" w14:textId="77777777" w:rsidR="0083541B" w:rsidRDefault="00E67B5F">
      <w:pPr>
        <w:ind w:leftChars="205" w:left="850" w:hangingChars="200" w:hanging="420"/>
        <w:rPr>
          <w:rFonts w:ascii="Times New Roman" w:eastAsia="宋体" w:hAnsi="Times New Roman" w:cs="Times New Roman"/>
          <w:szCs w:val="24"/>
        </w:rPr>
      </w:pPr>
      <w:r>
        <w:rPr>
          <w:rFonts w:ascii="Times New Roman" w:eastAsia="宋体" w:hAnsi="Times New Roman" w:cs="Times New Roman"/>
          <w:szCs w:val="24"/>
        </w:rPr>
        <w:t>C.</w:t>
      </w:r>
      <w:r>
        <w:rPr>
          <w:rFonts w:ascii="Times New Roman" w:eastAsia="宋体" w:hAnsi="Times New Roman" w:cs="Times New Roman" w:hint="eastAsia"/>
          <w:szCs w:val="24"/>
        </w:rPr>
        <w:t>溴化锂</w:t>
      </w:r>
      <w:r>
        <w:rPr>
          <w:rFonts w:ascii="Times New Roman" w:eastAsia="宋体" w:hAnsi="Times New Roman" w:cs="Times New Roman"/>
          <w:szCs w:val="24"/>
        </w:rPr>
        <w:t>冷水机组系统真空运行，不属于压力容</w:t>
      </w:r>
      <w:r>
        <w:rPr>
          <w:rFonts w:ascii="Times New Roman" w:eastAsia="宋体" w:hAnsi="Times New Roman" w:cs="Times New Roman" w:hint="eastAsia"/>
          <w:szCs w:val="24"/>
        </w:rPr>
        <w:t>器</w:t>
      </w:r>
    </w:p>
    <w:p w14:paraId="19F5571F" w14:textId="77777777" w:rsidR="0083541B" w:rsidRDefault="00E67B5F">
      <w:pPr>
        <w:ind w:leftChars="205" w:left="850" w:hangingChars="200" w:hanging="420"/>
        <w:rPr>
          <w:rFonts w:ascii="Times New Roman" w:eastAsia="宋体" w:hAnsi="Times New Roman" w:cs="Times New Roman"/>
          <w:szCs w:val="24"/>
        </w:rPr>
      </w:pPr>
      <w:r>
        <w:rPr>
          <w:rFonts w:ascii="Times New Roman" w:eastAsia="宋体" w:hAnsi="Times New Roman" w:cs="Times New Roman"/>
          <w:szCs w:val="24"/>
        </w:rPr>
        <w:t>D.</w:t>
      </w:r>
      <w:r>
        <w:rPr>
          <w:rFonts w:ascii="Times New Roman" w:eastAsia="宋体" w:hAnsi="Times New Roman" w:cs="Times New Roman" w:hint="eastAsia"/>
          <w:szCs w:val="24"/>
        </w:rPr>
        <w:t>溴化锂</w:t>
      </w:r>
      <w:r>
        <w:rPr>
          <w:rFonts w:ascii="Times New Roman" w:eastAsia="宋体" w:hAnsi="Times New Roman" w:cs="Times New Roman"/>
          <w:szCs w:val="24"/>
        </w:rPr>
        <w:t>冷水机组的冷却水温越低，</w:t>
      </w:r>
      <w:r>
        <w:rPr>
          <w:rFonts w:ascii="Times New Roman" w:eastAsia="宋体" w:hAnsi="Times New Roman" w:cs="Times New Roman"/>
          <w:szCs w:val="24"/>
        </w:rPr>
        <w:t>COP</w:t>
      </w:r>
      <w:r>
        <w:rPr>
          <w:rFonts w:ascii="Times New Roman" w:eastAsia="宋体" w:hAnsi="Times New Roman" w:cs="Times New Roman"/>
          <w:szCs w:val="24"/>
        </w:rPr>
        <w:t>越高，但冷却水温度过低时，可能出</w:t>
      </w:r>
      <w:r>
        <w:rPr>
          <w:rFonts w:ascii="Times New Roman" w:eastAsia="宋体" w:hAnsi="Times New Roman" w:cs="Times New Roman" w:hint="eastAsia"/>
          <w:szCs w:val="24"/>
        </w:rPr>
        <w:t>现溶</w:t>
      </w:r>
    </w:p>
    <w:p w14:paraId="741C0C76" w14:textId="77777777" w:rsidR="0083541B" w:rsidRDefault="00E67B5F">
      <w:pPr>
        <w:ind w:leftChars="305" w:left="850" w:hangingChars="100" w:hanging="210"/>
        <w:rPr>
          <w:rFonts w:ascii="Times New Roman" w:eastAsia="宋体" w:hAnsi="Times New Roman" w:cs="Times New Roman"/>
          <w:szCs w:val="24"/>
        </w:rPr>
      </w:pPr>
      <w:r>
        <w:rPr>
          <w:rFonts w:ascii="Times New Roman" w:eastAsia="宋体" w:hAnsi="Times New Roman" w:cs="Times New Roman" w:hint="eastAsia"/>
          <w:szCs w:val="24"/>
        </w:rPr>
        <w:t>液结晶现象</w:t>
      </w:r>
    </w:p>
    <w:p w14:paraId="731700A7" w14:textId="77777777" w:rsidR="0083541B" w:rsidRDefault="0083541B">
      <w:pPr>
        <w:ind w:leftChars="305" w:left="850" w:hangingChars="100" w:hanging="210"/>
        <w:rPr>
          <w:rFonts w:ascii="Times New Roman" w:eastAsia="宋体" w:hAnsi="Times New Roman" w:cs="Times New Roman"/>
          <w:szCs w:val="24"/>
        </w:rPr>
      </w:pPr>
    </w:p>
    <w:p w14:paraId="5480F530" w14:textId="77777777" w:rsidR="0083541B" w:rsidRDefault="00E67B5F">
      <w:pPr>
        <w:rPr>
          <w:rFonts w:eastAsiaTheme="minorHAnsi"/>
        </w:rPr>
      </w:pPr>
      <w:r>
        <w:rPr>
          <w:rFonts w:eastAsiaTheme="minorHAnsi" w:hint="eastAsia"/>
        </w:rPr>
        <w:t>7</w:t>
      </w:r>
      <w:r>
        <w:rPr>
          <w:rFonts w:eastAsiaTheme="minorHAnsi" w:hint="eastAsia"/>
        </w:rPr>
        <w:t>、</w:t>
      </w:r>
      <w:r>
        <w:rPr>
          <w:rFonts w:eastAsiaTheme="minorHAnsi"/>
        </w:rPr>
        <w:t>【</w:t>
      </w:r>
      <w:r>
        <w:rPr>
          <w:rFonts w:eastAsiaTheme="minorHAnsi" w:hint="eastAsia"/>
        </w:rPr>
        <w:t>多选</w:t>
      </w:r>
      <w:r>
        <w:rPr>
          <w:rFonts w:eastAsiaTheme="minorHAnsi"/>
        </w:rPr>
        <w:t>】</w:t>
      </w:r>
      <w:r>
        <w:rPr>
          <w:rFonts w:eastAsiaTheme="minorHAnsi" w:hint="eastAsia"/>
        </w:rPr>
        <w:t>关于双效溴化锂吸收式制冷机说法，下列哪几项是正确的？（</w:t>
      </w:r>
      <w:r>
        <w:rPr>
          <w:rFonts w:eastAsia="宋体" w:hint="eastAsia"/>
        </w:rPr>
        <w:t>ABD</w:t>
      </w:r>
      <w:r>
        <w:rPr>
          <w:rFonts w:eastAsiaTheme="minorHAnsi" w:hint="eastAsia"/>
        </w:rPr>
        <w:t>）</w:t>
      </w:r>
    </w:p>
    <w:p w14:paraId="724B0947" w14:textId="77777777" w:rsidR="0083541B" w:rsidRDefault="00E67B5F">
      <w:pPr>
        <w:pStyle w:val="a4"/>
        <w:numPr>
          <w:ilvl w:val="0"/>
          <w:numId w:val="10"/>
        </w:numPr>
        <w:ind w:left="851" w:firstLineChars="0"/>
        <w:rPr>
          <w:rFonts w:eastAsiaTheme="minorHAnsi"/>
        </w:rPr>
      </w:pPr>
      <w:r>
        <w:rPr>
          <w:rFonts w:eastAsiaTheme="minorHAnsi" w:hint="eastAsia"/>
        </w:rPr>
        <w:t>采用双效循环的溴化锂吸收式制冷机可充分利用低品位热源。</w:t>
      </w:r>
    </w:p>
    <w:p w14:paraId="43AFD6A3" w14:textId="77777777" w:rsidR="0083541B" w:rsidRDefault="00E67B5F">
      <w:pPr>
        <w:pStyle w:val="a4"/>
        <w:numPr>
          <w:ilvl w:val="0"/>
          <w:numId w:val="10"/>
        </w:numPr>
        <w:ind w:left="851" w:firstLineChars="0"/>
      </w:pPr>
      <w:r>
        <w:rPr>
          <w:rFonts w:hint="eastAsia"/>
        </w:rPr>
        <w:t>双效循环的溴化锂吸收式制冷机</w:t>
      </w:r>
      <w:r>
        <w:rPr>
          <w:rFonts w:hint="eastAsia"/>
        </w:rPr>
        <w:t>C</w:t>
      </w:r>
      <w:r>
        <w:t>OP</w:t>
      </w:r>
      <w:r>
        <w:rPr>
          <w:rFonts w:hint="eastAsia"/>
        </w:rPr>
        <w:t>比单效机组高。</w:t>
      </w:r>
    </w:p>
    <w:p w14:paraId="4BCA1025" w14:textId="77777777" w:rsidR="0083541B" w:rsidRDefault="00E67B5F">
      <w:pPr>
        <w:pStyle w:val="a4"/>
        <w:numPr>
          <w:ilvl w:val="0"/>
          <w:numId w:val="10"/>
        </w:numPr>
        <w:ind w:left="851" w:firstLineChars="0"/>
      </w:pPr>
      <w:r>
        <w:rPr>
          <w:rFonts w:hint="eastAsia"/>
        </w:rPr>
        <w:t>双效循环的溴化锂吸收式制冷机的能源利用率低于电动谁制冷机。</w:t>
      </w:r>
    </w:p>
    <w:p w14:paraId="21DA289F" w14:textId="77777777" w:rsidR="0083541B" w:rsidRDefault="00E67B5F">
      <w:pPr>
        <w:pStyle w:val="a4"/>
        <w:numPr>
          <w:ilvl w:val="0"/>
          <w:numId w:val="10"/>
        </w:numPr>
        <w:ind w:left="851" w:firstLineChars="0"/>
      </w:pPr>
      <w:r>
        <w:rPr>
          <w:rFonts w:hint="eastAsia"/>
        </w:rPr>
        <w:t>双效循环的溴化锂吸收式制冷机与单效循环相比，可获得更低的制冷温度。</w:t>
      </w:r>
    </w:p>
    <w:p w14:paraId="495512AF" w14:textId="77777777" w:rsidR="0083541B" w:rsidRDefault="00E67B5F">
      <w:pPr>
        <w:rPr>
          <w:rFonts w:asciiTheme="minorEastAsia" w:hAnsiTheme="minorEastAsia"/>
        </w:rPr>
      </w:pPr>
      <w:r>
        <w:rPr>
          <w:rFonts w:asciiTheme="minorEastAsia" w:hAnsiTheme="minorEastAsia" w:hint="eastAsia"/>
        </w:rPr>
        <w:t>8</w:t>
      </w:r>
      <w:r>
        <w:rPr>
          <w:rFonts w:asciiTheme="minorEastAsia" w:hAnsiTheme="minorEastAsia" w:hint="eastAsia"/>
        </w:rPr>
        <w:t>、【案例】某使用天然气的直燃型溴化锂吸收式制冷机，从产品样本技术性能表中查的名义工况下的额定参数为：制冷量</w:t>
      </w:r>
      <w:r>
        <w:rPr>
          <w:rFonts w:asciiTheme="minorEastAsia" w:hAnsiTheme="minorEastAsia" w:hint="eastAsia"/>
        </w:rPr>
        <w:t>1161</w:t>
      </w:r>
      <w:r>
        <w:rPr>
          <w:rFonts w:asciiTheme="minorEastAsia" w:hAnsiTheme="minorEastAsia"/>
        </w:rPr>
        <w:t>W</w:t>
      </w:r>
      <w:r>
        <w:rPr>
          <w:rFonts w:asciiTheme="minorEastAsia" w:hAnsiTheme="minorEastAsia" w:hint="eastAsia"/>
        </w:rPr>
        <w:t>；天然气耗量</w:t>
      </w:r>
      <w:r>
        <w:rPr>
          <w:rFonts w:asciiTheme="minorEastAsia" w:hAnsiTheme="minorEastAsia" w:hint="eastAsia"/>
        </w:rPr>
        <w:t>80.5m</w:t>
      </w:r>
      <w:r>
        <w:rPr>
          <w:rFonts w:asciiTheme="minorEastAsia" w:hAnsiTheme="minorEastAsia" w:hint="eastAsia"/>
        </w:rPr>
        <w:t>³</w:t>
      </w:r>
      <w:r>
        <w:rPr>
          <w:rFonts w:asciiTheme="minorEastAsia" w:hAnsiTheme="minorEastAsia" w:hint="eastAsia"/>
        </w:rPr>
        <w:t>/h</w:t>
      </w:r>
      <w:r>
        <w:rPr>
          <w:rFonts w:asciiTheme="minorEastAsia" w:hAnsiTheme="minorEastAsia" w:hint="eastAsia"/>
        </w:rPr>
        <w:t>，天然气低位热值</w:t>
      </w:r>
      <w:r>
        <w:rPr>
          <w:rFonts w:asciiTheme="minorEastAsia" w:hAnsiTheme="minorEastAsia" w:hint="eastAsia"/>
        </w:rPr>
        <w:t>37.8</w:t>
      </w:r>
      <w:r>
        <w:rPr>
          <w:rFonts w:asciiTheme="minorEastAsia" w:hAnsiTheme="minorEastAsia"/>
        </w:rPr>
        <w:t>MJ</w:t>
      </w:r>
      <w:r>
        <w:rPr>
          <w:rFonts w:asciiTheme="minorEastAsia" w:hAnsiTheme="minorEastAsia" w:hint="eastAsia"/>
        </w:rPr>
        <w:t>/m</w:t>
      </w:r>
      <w:r>
        <w:rPr>
          <w:rFonts w:asciiTheme="minorEastAsia" w:hAnsiTheme="minorEastAsia" w:hint="eastAsia"/>
        </w:rPr>
        <w:t>³，高位热值</w:t>
      </w:r>
      <w:r>
        <w:rPr>
          <w:rFonts w:asciiTheme="minorEastAsia" w:hAnsiTheme="minorEastAsia" w:hint="eastAsia"/>
        </w:rPr>
        <w:t xml:space="preserve"> 40.3</w:t>
      </w:r>
      <w:r>
        <w:rPr>
          <w:rFonts w:asciiTheme="minorEastAsia" w:hAnsiTheme="minorEastAsia"/>
        </w:rPr>
        <w:t>MJ</w:t>
      </w:r>
      <w:r>
        <w:rPr>
          <w:rFonts w:asciiTheme="minorEastAsia" w:hAnsiTheme="minorEastAsia" w:hint="eastAsia"/>
        </w:rPr>
        <w:t>/m</w:t>
      </w:r>
      <w:r>
        <w:rPr>
          <w:rFonts w:asciiTheme="minorEastAsia" w:hAnsiTheme="minorEastAsia" w:hint="eastAsia"/>
        </w:rPr>
        <w:t>³；耗电量</w:t>
      </w:r>
      <w:r>
        <w:rPr>
          <w:rFonts w:asciiTheme="minorEastAsia" w:hAnsiTheme="minorEastAsia" w:hint="eastAsia"/>
        </w:rPr>
        <w:t xml:space="preserve"> 10.4k</w:t>
      </w:r>
      <w:r>
        <w:rPr>
          <w:rFonts w:asciiTheme="minorEastAsia" w:hAnsiTheme="minorEastAsia"/>
        </w:rPr>
        <w:t>W</w:t>
      </w:r>
      <w:r>
        <w:rPr>
          <w:rFonts w:asciiTheme="minorEastAsia" w:hAnsiTheme="minorEastAsia" w:hint="eastAsia"/>
        </w:rPr>
        <w:t>。问该机组名义工况下的制冷性能系数为（</w:t>
      </w:r>
      <w:r>
        <w:rPr>
          <w:rFonts w:asciiTheme="minorEastAsia" w:hAnsiTheme="minorEastAsia" w:hint="eastAsia"/>
        </w:rPr>
        <w:t>C</w:t>
      </w:r>
      <w:r>
        <w:rPr>
          <w:rFonts w:asciiTheme="minorEastAsia" w:hAnsiTheme="minorEastAsia" w:hint="eastAsia"/>
        </w:rPr>
        <w:t>）</w:t>
      </w:r>
    </w:p>
    <w:p w14:paraId="5FBAA2E2" w14:textId="77777777" w:rsidR="0083541B" w:rsidRDefault="00E67B5F">
      <w:pPr>
        <w:pStyle w:val="a4"/>
        <w:numPr>
          <w:ilvl w:val="0"/>
          <w:numId w:val="11"/>
        </w:numPr>
        <w:ind w:left="709" w:firstLineChars="0"/>
      </w:pPr>
      <w:r>
        <w:rPr>
          <w:rFonts w:hint="eastAsia"/>
        </w:rPr>
        <w:t>1.275~1.285</w:t>
      </w:r>
    </w:p>
    <w:p w14:paraId="160793BE" w14:textId="77777777" w:rsidR="0083541B" w:rsidRDefault="00E67B5F">
      <w:pPr>
        <w:pStyle w:val="a4"/>
        <w:numPr>
          <w:ilvl w:val="0"/>
          <w:numId w:val="11"/>
        </w:numPr>
        <w:ind w:left="709" w:firstLineChars="0"/>
      </w:pPr>
      <w:r>
        <w:rPr>
          <w:rFonts w:hint="eastAsia"/>
        </w:rPr>
        <w:t>1.286~1.300</w:t>
      </w:r>
    </w:p>
    <w:p w14:paraId="3BBB991F" w14:textId="77777777" w:rsidR="0083541B" w:rsidRDefault="00E67B5F">
      <w:pPr>
        <w:pStyle w:val="a4"/>
        <w:numPr>
          <w:ilvl w:val="0"/>
          <w:numId w:val="11"/>
        </w:numPr>
        <w:ind w:left="709" w:firstLineChars="0"/>
      </w:pPr>
      <w:r>
        <w:rPr>
          <w:rFonts w:hint="eastAsia"/>
        </w:rPr>
        <w:t>1.350~1.370</w:t>
      </w:r>
    </w:p>
    <w:p w14:paraId="26EDFD79" w14:textId="77777777" w:rsidR="0083541B" w:rsidRDefault="00E67B5F">
      <w:pPr>
        <w:pStyle w:val="a4"/>
        <w:numPr>
          <w:ilvl w:val="0"/>
          <w:numId w:val="11"/>
        </w:numPr>
        <w:ind w:left="709" w:firstLineChars="0"/>
      </w:pPr>
      <w:r>
        <w:rPr>
          <w:rFonts w:hint="eastAsia"/>
        </w:rPr>
        <w:t>1.371~1.380</w:t>
      </w:r>
    </w:p>
    <w:p w14:paraId="1321E22D" w14:textId="77777777" w:rsidR="0083541B" w:rsidRDefault="0083541B"/>
    <w:p w14:paraId="15EE9C4F" w14:textId="77777777" w:rsidR="0083541B" w:rsidRDefault="00E67B5F">
      <w:pPr>
        <w:rPr>
          <w:rFonts w:eastAsiaTheme="minorHAnsi"/>
        </w:rPr>
      </w:pPr>
      <w:r>
        <w:rPr>
          <w:rFonts w:asciiTheme="minorEastAsia" w:hAnsiTheme="minorEastAsia" w:hint="eastAsia"/>
        </w:rPr>
        <w:t>9</w:t>
      </w:r>
      <w:r>
        <w:rPr>
          <w:rFonts w:asciiTheme="minorEastAsia" w:hAnsiTheme="minorEastAsia" w:hint="eastAsia"/>
        </w:rPr>
        <w:t>、【案例】某单效</w:t>
      </w:r>
      <w:r>
        <w:rPr>
          <w:rFonts w:eastAsiaTheme="minorHAnsi" w:hint="eastAsia"/>
        </w:rPr>
        <w:t>溴化锂吸收式制冷系统，吸收器的热负荷为</w:t>
      </w:r>
      <w:r>
        <w:rPr>
          <w:rFonts w:eastAsiaTheme="minorHAnsi" w:hint="eastAsia"/>
        </w:rPr>
        <w:t>841k</w:t>
      </w:r>
      <w:r>
        <w:rPr>
          <w:rFonts w:eastAsiaTheme="minorHAnsi"/>
        </w:rPr>
        <w:t>W</w:t>
      </w:r>
      <w:r>
        <w:rPr>
          <w:rFonts w:eastAsiaTheme="minorHAnsi" w:hint="eastAsia"/>
        </w:rPr>
        <w:t>，吸收器的冷却水进出口温差为</w:t>
      </w:r>
      <w:r>
        <w:rPr>
          <w:rFonts w:eastAsiaTheme="minorHAnsi" w:hint="eastAsia"/>
        </w:rPr>
        <w:t>4.2</w:t>
      </w:r>
      <w:r>
        <w:rPr>
          <w:rFonts w:eastAsiaTheme="minorHAnsi" w:hint="eastAsia"/>
        </w:rPr>
        <w:t>℃；冷凝器的热负荷为</w:t>
      </w:r>
      <w:r>
        <w:rPr>
          <w:rFonts w:eastAsiaTheme="minorHAnsi" w:hint="eastAsia"/>
        </w:rPr>
        <w:t>418k</w:t>
      </w:r>
      <w:r>
        <w:rPr>
          <w:rFonts w:eastAsiaTheme="minorHAnsi"/>
        </w:rPr>
        <w:t>W</w:t>
      </w:r>
      <w:r>
        <w:rPr>
          <w:rFonts w:eastAsiaTheme="minorHAnsi" w:hint="eastAsia"/>
        </w:rPr>
        <w:t>，冷凝器的冷却水进出水温差为</w:t>
      </w:r>
      <w:r>
        <w:rPr>
          <w:rFonts w:eastAsiaTheme="minorHAnsi" w:hint="eastAsia"/>
        </w:rPr>
        <w:t>2</w:t>
      </w:r>
      <w:r>
        <w:rPr>
          <w:rFonts w:eastAsiaTheme="minorHAnsi" w:hint="eastAsia"/>
        </w:rPr>
        <w:t>℃。该溴化锂吸收式制冷系统的冷却水流量为（</w:t>
      </w:r>
      <w:r>
        <w:rPr>
          <w:rFonts w:eastAsia="宋体" w:hint="eastAsia"/>
        </w:rPr>
        <w:t>A</w:t>
      </w:r>
      <w:r>
        <w:rPr>
          <w:rFonts w:eastAsiaTheme="minorHAnsi" w:hint="eastAsia"/>
        </w:rPr>
        <w:t>）。</w:t>
      </w:r>
    </w:p>
    <w:p w14:paraId="7DEF52DE" w14:textId="77777777" w:rsidR="0083541B" w:rsidRDefault="0083541B">
      <w:pPr>
        <w:rPr>
          <w:rFonts w:eastAsiaTheme="minorHAnsi"/>
        </w:rPr>
      </w:pPr>
    </w:p>
    <w:p w14:paraId="614B1C7C" w14:textId="77777777" w:rsidR="0083541B" w:rsidRDefault="00E67B5F">
      <w:pPr>
        <w:pStyle w:val="a4"/>
        <w:numPr>
          <w:ilvl w:val="0"/>
          <w:numId w:val="12"/>
        </w:numPr>
        <w:ind w:left="709" w:firstLineChars="0"/>
      </w:pPr>
      <w:r>
        <w:rPr>
          <w:rFonts w:hint="eastAsia"/>
        </w:rPr>
        <w:t>350.0~353.0</w:t>
      </w:r>
      <w:r>
        <w:t xml:space="preserve"> </w:t>
      </w:r>
      <w:r>
        <w:rPr>
          <w:rFonts w:hint="eastAsia"/>
        </w:rPr>
        <w:t>m</w:t>
      </w:r>
      <w:r>
        <w:rPr>
          <w:rFonts w:hint="eastAsia"/>
        </w:rPr>
        <w:t>³</w:t>
      </w:r>
      <w:r>
        <w:rPr>
          <w:rFonts w:hint="eastAsia"/>
        </w:rPr>
        <w:t>/h</w:t>
      </w:r>
    </w:p>
    <w:p w14:paraId="1990BB68" w14:textId="77777777" w:rsidR="0083541B" w:rsidRDefault="00E67B5F">
      <w:pPr>
        <w:pStyle w:val="a4"/>
        <w:numPr>
          <w:ilvl w:val="0"/>
          <w:numId w:val="12"/>
        </w:numPr>
        <w:ind w:left="709" w:firstLineChars="0"/>
      </w:pPr>
      <w:r>
        <w:rPr>
          <w:rFonts w:hint="eastAsia"/>
        </w:rPr>
        <w:t>178.0~181.0</w:t>
      </w:r>
      <w:r>
        <w:t xml:space="preserve"> </w:t>
      </w:r>
      <w:r>
        <w:rPr>
          <w:rFonts w:hint="eastAsia"/>
        </w:rPr>
        <w:t>m</w:t>
      </w:r>
      <w:r>
        <w:rPr>
          <w:rFonts w:hint="eastAsia"/>
        </w:rPr>
        <w:t>³</w:t>
      </w:r>
      <w:r>
        <w:rPr>
          <w:rFonts w:hint="eastAsia"/>
        </w:rPr>
        <w:t>/h</w:t>
      </w:r>
    </w:p>
    <w:p w14:paraId="60725002" w14:textId="77777777" w:rsidR="0083541B" w:rsidRDefault="00E67B5F">
      <w:pPr>
        <w:pStyle w:val="a4"/>
        <w:numPr>
          <w:ilvl w:val="0"/>
          <w:numId w:val="12"/>
        </w:numPr>
        <w:ind w:left="709" w:firstLineChars="0"/>
      </w:pPr>
      <w:r>
        <w:rPr>
          <w:rFonts w:hint="eastAsia"/>
        </w:rPr>
        <w:t>174.0~175.0</w:t>
      </w:r>
      <w:r>
        <w:t xml:space="preserve"> </w:t>
      </w:r>
      <w:r>
        <w:rPr>
          <w:rFonts w:hint="eastAsia"/>
        </w:rPr>
        <w:t>m</w:t>
      </w:r>
      <w:r>
        <w:rPr>
          <w:rFonts w:hint="eastAsia"/>
        </w:rPr>
        <w:t>³</w:t>
      </w:r>
      <w:r>
        <w:rPr>
          <w:rFonts w:hint="eastAsia"/>
        </w:rPr>
        <w:t>/h</w:t>
      </w:r>
    </w:p>
    <w:p w14:paraId="1C7444A8" w14:textId="77777777" w:rsidR="0083541B" w:rsidRDefault="00E67B5F">
      <w:pPr>
        <w:pStyle w:val="a4"/>
        <w:numPr>
          <w:ilvl w:val="0"/>
          <w:numId w:val="12"/>
        </w:numPr>
        <w:ind w:left="709" w:firstLineChars="0"/>
      </w:pPr>
      <w:r>
        <w:rPr>
          <w:rFonts w:hint="eastAsia"/>
        </w:rPr>
        <w:t>172.0~173.0</w:t>
      </w:r>
      <w:r>
        <w:t xml:space="preserve"> </w:t>
      </w:r>
      <w:r>
        <w:rPr>
          <w:rFonts w:hint="eastAsia"/>
        </w:rPr>
        <w:t>m</w:t>
      </w:r>
      <w:r>
        <w:rPr>
          <w:rFonts w:hint="eastAsia"/>
        </w:rPr>
        <w:t>³</w:t>
      </w:r>
      <w:r>
        <w:rPr>
          <w:rFonts w:hint="eastAsia"/>
        </w:rPr>
        <w:t>/h</w:t>
      </w:r>
    </w:p>
    <w:p w14:paraId="337A9209" w14:textId="77777777" w:rsidR="0083541B" w:rsidRDefault="0083541B">
      <w:pPr>
        <w:ind w:left="420" w:hangingChars="200" w:hanging="420"/>
      </w:pPr>
    </w:p>
    <w:p w14:paraId="0041352C" w14:textId="77777777" w:rsidR="0083541B" w:rsidRDefault="00E67B5F">
      <w:pPr>
        <w:ind w:left="420" w:hangingChars="200" w:hanging="420"/>
        <w:rPr>
          <w:rFonts w:ascii="Times New Roman" w:eastAsia="宋体" w:hAnsi="Times New Roman" w:cs="Times New Roman"/>
          <w:szCs w:val="24"/>
        </w:rPr>
      </w:pPr>
      <w:r>
        <w:t>10</w:t>
      </w:r>
      <w:r>
        <w:rPr>
          <w:rFonts w:hint="eastAsia"/>
        </w:rPr>
        <w:t>、</w:t>
      </w:r>
      <w:r>
        <w:rPr>
          <w:rFonts w:ascii="Times New Roman" w:eastAsia="宋体" w:hAnsi="Times New Roman" w:cs="Times New Roman"/>
          <w:szCs w:val="24"/>
        </w:rPr>
        <w:t>[</w:t>
      </w:r>
      <w:r>
        <w:rPr>
          <w:rFonts w:ascii="Times New Roman" w:eastAsia="宋体" w:hAnsi="Times New Roman" w:cs="Times New Roman"/>
          <w:szCs w:val="24"/>
        </w:rPr>
        <w:t>案例</w:t>
      </w:r>
      <w:r>
        <w:rPr>
          <w:rFonts w:ascii="Times New Roman" w:eastAsia="宋体" w:hAnsi="Times New Roman" w:cs="Times New Roman"/>
          <w:szCs w:val="24"/>
        </w:rPr>
        <w:t>]</w:t>
      </w:r>
      <w:r>
        <w:rPr>
          <w:rFonts w:ascii="Times New Roman" w:eastAsia="宋体" w:hAnsi="Times New Roman" w:cs="Times New Roman"/>
          <w:szCs w:val="24"/>
        </w:rPr>
        <w:t>某工程选用直燃型</w:t>
      </w:r>
      <w:r>
        <w:rPr>
          <w:rFonts w:ascii="Times New Roman" w:eastAsia="宋体" w:hAnsi="Times New Roman" w:cs="Times New Roman" w:hint="eastAsia"/>
          <w:szCs w:val="24"/>
        </w:rPr>
        <w:t>溴</w:t>
      </w:r>
      <w:r>
        <w:rPr>
          <w:rFonts w:ascii="Times New Roman" w:eastAsia="宋体" w:hAnsi="Times New Roman" w:cs="Times New Roman"/>
          <w:szCs w:val="24"/>
        </w:rPr>
        <w:t>化锂吸收式冷</w:t>
      </w:r>
      <w:r>
        <w:rPr>
          <w:rFonts w:ascii="Times New Roman" w:eastAsia="宋体" w:hAnsi="Times New Roman" w:cs="Times New Roman"/>
          <w:szCs w:val="24"/>
        </w:rPr>
        <w:t>(</w:t>
      </w:r>
      <w:r>
        <w:rPr>
          <w:rFonts w:ascii="Times New Roman" w:eastAsia="宋体" w:hAnsi="Times New Roman" w:cs="Times New Roman"/>
          <w:szCs w:val="24"/>
        </w:rPr>
        <w:t>温</w:t>
      </w:r>
      <w:r>
        <w:rPr>
          <w:rFonts w:ascii="Times New Roman" w:eastAsia="宋体" w:hAnsi="Times New Roman" w:cs="Times New Roman"/>
          <w:szCs w:val="24"/>
        </w:rPr>
        <w:t>)</w:t>
      </w:r>
      <w:r>
        <w:rPr>
          <w:rFonts w:ascii="Times New Roman" w:eastAsia="宋体" w:hAnsi="Times New Roman" w:cs="Times New Roman"/>
          <w:szCs w:val="24"/>
        </w:rPr>
        <w:t>水机组，该机组的名义制冷量为</w:t>
      </w:r>
      <w:r>
        <w:rPr>
          <w:rFonts w:ascii="Times New Roman" w:eastAsia="宋体" w:hAnsi="Times New Roman" w:cs="Times New Roman" w:hint="eastAsia"/>
          <w:szCs w:val="24"/>
        </w:rPr>
        <w:t>1</w:t>
      </w:r>
      <w:r>
        <w:rPr>
          <w:rFonts w:ascii="Times New Roman" w:eastAsia="宋体" w:hAnsi="Times New Roman" w:cs="Times New Roman"/>
          <w:szCs w:val="24"/>
        </w:rPr>
        <w:t>163kW;</w:t>
      </w:r>
      <w:r>
        <w:rPr>
          <w:rFonts w:ascii="Times New Roman" w:eastAsia="宋体" w:hAnsi="Times New Roman" w:cs="Times New Roman"/>
          <w:szCs w:val="24"/>
        </w:rPr>
        <w:t>供热量为</w:t>
      </w:r>
      <w:r>
        <w:rPr>
          <w:rFonts w:ascii="Times New Roman" w:eastAsia="宋体" w:hAnsi="Times New Roman" w:cs="Times New Roman"/>
          <w:szCs w:val="24"/>
        </w:rPr>
        <w:t>897kW</w:t>
      </w:r>
      <w:r>
        <w:rPr>
          <w:rFonts w:ascii="Times New Roman" w:eastAsia="宋体" w:hAnsi="Times New Roman" w:cs="Times New Roman" w:hint="eastAsia"/>
          <w:szCs w:val="24"/>
        </w:rPr>
        <w:t>。</w:t>
      </w:r>
      <w:r>
        <w:rPr>
          <w:rFonts w:ascii="Times New Roman" w:eastAsia="宋体" w:hAnsi="Times New Roman" w:cs="Times New Roman"/>
          <w:szCs w:val="24"/>
        </w:rPr>
        <w:t>当地水质差，冷却水未经处理，污垢热阻为</w:t>
      </w:r>
      <w:r>
        <w:rPr>
          <w:rFonts w:ascii="Times New Roman" w:eastAsia="宋体" w:hAnsi="Times New Roman" w:cs="Times New Roman"/>
          <w:szCs w:val="24"/>
        </w:rPr>
        <w:t>0.258 </w:t>
      </w:r>
      <m:oMath>
        <m:sSup>
          <m:sSupPr>
            <m:ctrlPr>
              <w:rPr>
                <w:rFonts w:ascii="Cambria Math" w:eastAsia="宋体" w:hAnsi="Cambria Math" w:cs="Times New Roman"/>
                <w:i/>
                <w:szCs w:val="24"/>
              </w:rPr>
            </m:ctrlPr>
          </m:sSupPr>
          <m:e>
            <m:r>
              <w:rPr>
                <w:rFonts w:ascii="Cambria Math" w:eastAsia="宋体" w:hAnsi="Cambria Math" w:cs="Times New Roman" w:hint="eastAsia"/>
                <w:szCs w:val="24"/>
              </w:rPr>
              <m:t>m</m:t>
            </m:r>
          </m:e>
          <m:sup>
            <m:r>
              <w:rPr>
                <w:rFonts w:ascii="Cambria Math" w:eastAsia="宋体" w:hAnsi="Cambria Math" w:cs="Times New Roman"/>
                <w:szCs w:val="24"/>
              </w:rPr>
              <m:t>2</m:t>
            </m:r>
          </m:sup>
        </m:sSup>
        <m:r>
          <w:rPr>
            <w:rFonts w:ascii="Cambria Math" w:eastAsia="宋体" w:hAnsi="Cambria Math" w:cs="Times New Roman"/>
            <w:szCs w:val="24"/>
          </w:rPr>
          <m:t>K</m:t>
        </m:r>
        <m:r>
          <w:rPr>
            <w:rFonts w:ascii="Cambria Math" w:eastAsia="宋体" w:hAnsi="Cambria Math" w:cs="Times New Roman"/>
            <w:szCs w:val="24"/>
          </w:rPr>
          <m:t>/</m:t>
        </m:r>
        <m:r>
          <w:rPr>
            <w:rFonts w:ascii="Cambria Math" w:eastAsia="宋体" w:hAnsi="Cambria Math" w:cs="Times New Roman"/>
            <w:szCs w:val="24"/>
          </w:rPr>
          <m:t>kw</m:t>
        </m:r>
      </m:oMath>
      <w:r>
        <w:rPr>
          <w:rFonts w:ascii="Times New Roman" w:eastAsia="宋体" w:hAnsi="Times New Roman" w:cs="Times New Roman"/>
          <w:szCs w:val="24"/>
        </w:rPr>
        <w:t>，冷</w:t>
      </w:r>
      <w:r>
        <w:rPr>
          <w:rFonts w:ascii="Times New Roman" w:eastAsia="宋体" w:hAnsi="Times New Roman" w:cs="Times New Roman"/>
          <w:szCs w:val="24"/>
        </w:rPr>
        <w:t>(</w:t>
      </w:r>
      <w:r>
        <w:rPr>
          <w:rFonts w:ascii="Times New Roman" w:eastAsia="宋体" w:hAnsi="Times New Roman" w:cs="Times New Roman"/>
          <w:szCs w:val="24"/>
        </w:rPr>
        <w:t>温</w:t>
      </w:r>
      <w:r>
        <w:rPr>
          <w:rFonts w:ascii="Times New Roman" w:eastAsia="宋体" w:hAnsi="Times New Roman" w:cs="Times New Roman"/>
          <w:szCs w:val="24"/>
        </w:rPr>
        <w:t>)</w:t>
      </w:r>
      <w:r>
        <w:rPr>
          <w:rFonts w:ascii="Times New Roman" w:eastAsia="宋体" w:hAnsi="Times New Roman" w:cs="Times New Roman"/>
          <w:szCs w:val="24"/>
        </w:rPr>
        <w:t>水虽经处理，但污垢热阻仍为</w:t>
      </w:r>
      <w:r>
        <w:rPr>
          <w:rFonts w:ascii="Times New Roman" w:eastAsia="宋体" w:hAnsi="Times New Roman" w:cs="Times New Roman"/>
          <w:szCs w:val="24"/>
        </w:rPr>
        <w:t>0.172</w:t>
      </w:r>
      <m:oMath>
        <m:sSup>
          <m:sSupPr>
            <m:ctrlPr>
              <w:rPr>
                <w:rFonts w:ascii="Cambria Math" w:eastAsia="宋体" w:hAnsi="Cambria Math" w:cs="Times New Roman"/>
                <w:i/>
                <w:szCs w:val="24"/>
              </w:rPr>
            </m:ctrlPr>
          </m:sSupPr>
          <m:e>
            <m:r>
              <w:rPr>
                <w:rFonts w:ascii="Cambria Math" w:eastAsia="宋体" w:hAnsi="Cambria Math" w:cs="Times New Roman" w:hint="eastAsia"/>
                <w:szCs w:val="24"/>
              </w:rPr>
              <m:t>m</m:t>
            </m:r>
          </m:e>
          <m:sup>
            <m:r>
              <w:rPr>
                <w:rFonts w:ascii="Cambria Math" w:eastAsia="宋体" w:hAnsi="Cambria Math" w:cs="Times New Roman"/>
                <w:szCs w:val="24"/>
              </w:rPr>
              <m:t>2</m:t>
            </m:r>
          </m:sup>
        </m:sSup>
        <m:r>
          <w:rPr>
            <w:rFonts w:ascii="Cambria Math" w:eastAsia="宋体" w:hAnsi="Cambria Math" w:cs="Times New Roman"/>
            <w:szCs w:val="24"/>
          </w:rPr>
          <m:t>K</m:t>
        </m:r>
        <m:r>
          <w:rPr>
            <w:rFonts w:ascii="Cambria Math" w:eastAsia="宋体" w:hAnsi="Cambria Math" w:cs="Times New Roman"/>
            <w:szCs w:val="24"/>
          </w:rPr>
          <m:t>/</m:t>
        </m:r>
        <m:r>
          <w:rPr>
            <w:rFonts w:ascii="Cambria Math" w:eastAsia="宋体" w:hAnsi="Cambria Math" w:cs="Times New Roman"/>
            <w:szCs w:val="24"/>
          </w:rPr>
          <m:t>kw</m:t>
        </m:r>
      </m:oMath>
      <w:r>
        <w:rPr>
          <w:rFonts w:ascii="Times New Roman" w:eastAsia="宋体" w:hAnsi="Times New Roman" w:cs="Times New Roman" w:hint="eastAsia"/>
          <w:szCs w:val="24"/>
        </w:rPr>
        <w:t>，</w:t>
      </w:r>
      <w:r>
        <w:rPr>
          <w:rFonts w:ascii="Times New Roman" w:eastAsia="宋体" w:hAnsi="Times New Roman" w:cs="Times New Roman"/>
          <w:szCs w:val="24"/>
        </w:rPr>
        <w:t>如表</w:t>
      </w:r>
      <w:r>
        <w:rPr>
          <w:rFonts w:ascii="Times New Roman" w:eastAsia="宋体" w:hAnsi="Times New Roman" w:cs="Times New Roman"/>
          <w:szCs w:val="24"/>
        </w:rPr>
        <w:t>5-14</w:t>
      </w:r>
      <w:r>
        <w:rPr>
          <w:rFonts w:ascii="Times New Roman" w:eastAsia="宋体" w:hAnsi="Times New Roman" w:cs="Times New Roman"/>
          <w:szCs w:val="24"/>
        </w:rPr>
        <w:t>所示，</w:t>
      </w:r>
      <w:r>
        <w:rPr>
          <w:rFonts w:ascii="Times New Roman" w:eastAsia="宋体" w:hAnsi="Times New Roman" w:cs="Times New Roman"/>
          <w:szCs w:val="24"/>
        </w:rPr>
        <w:t> </w:t>
      </w:r>
      <w:r>
        <w:rPr>
          <w:rFonts w:ascii="Times New Roman" w:eastAsia="宋体" w:hAnsi="Times New Roman" w:cs="Times New Roman"/>
          <w:szCs w:val="24"/>
        </w:rPr>
        <w:t>在上述水质条件下，机组的制冷量、供热量分别为</w:t>
      </w:r>
      <w:r>
        <w:rPr>
          <w:rFonts w:ascii="Times New Roman" w:eastAsia="宋体" w:hAnsi="Times New Roman" w:cs="Times New Roman" w:hint="eastAsia"/>
          <w:szCs w:val="24"/>
        </w:rPr>
        <w:t>（</w:t>
      </w:r>
      <w:r>
        <w:rPr>
          <w:rFonts w:ascii="Times New Roman" w:eastAsia="宋体" w:hAnsi="Times New Roman" w:cs="Times New Roman" w:hint="eastAsia"/>
          <w:szCs w:val="24"/>
        </w:rPr>
        <w:t>D</w:t>
      </w:r>
      <w:r>
        <w:rPr>
          <w:rFonts w:ascii="Times New Roman" w:eastAsia="宋体" w:hAnsi="Times New Roman" w:cs="Times New Roman" w:hint="eastAsia"/>
          <w:szCs w:val="24"/>
        </w:rPr>
        <w:t>）</w:t>
      </w:r>
    </w:p>
    <w:p w14:paraId="60A17A8D" w14:textId="77777777" w:rsidR="0083541B" w:rsidRDefault="00E67B5F">
      <w:pPr>
        <w:ind w:left="420" w:hangingChars="200" w:hanging="420"/>
        <w:jc w:val="center"/>
        <w:rPr>
          <w:rFonts w:ascii="Times New Roman" w:eastAsia="宋体" w:hAnsi="Times New Roman" w:cs="Times New Roman"/>
          <w:szCs w:val="24"/>
        </w:rPr>
      </w:pPr>
      <w:r>
        <w:rPr>
          <w:rFonts w:ascii="Times New Roman" w:eastAsia="宋体" w:hAnsi="Times New Roman" w:cs="Times New Roman"/>
          <w:szCs w:val="24"/>
        </w:rPr>
        <w:t>表</w:t>
      </w:r>
      <w:r>
        <w:rPr>
          <w:rFonts w:ascii="Times New Roman" w:eastAsia="宋体" w:hAnsi="Times New Roman" w:cs="Times New Roman"/>
          <w:szCs w:val="24"/>
        </w:rPr>
        <w:t>5-14</w:t>
      </w:r>
      <w:r>
        <w:rPr>
          <w:rFonts w:ascii="Times New Roman" w:eastAsia="宋体" w:hAnsi="Times New Roman" w:cs="Times New Roman" w:hint="eastAsia"/>
          <w:szCs w:val="24"/>
        </w:rPr>
        <w:t xml:space="preserve">　</w:t>
      </w:r>
      <w:r>
        <w:t>表</w:t>
      </w:r>
      <w:r>
        <w:t>5-14</w:t>
      </w:r>
      <w:r>
        <w:t>污垢热阻对</w:t>
      </w:r>
      <w:r>
        <w:rPr>
          <w:rFonts w:hint="eastAsia"/>
        </w:rPr>
        <w:t>溴</w:t>
      </w:r>
      <w:r>
        <w:t>化理机组制冷量、</w:t>
      </w:r>
      <w:r>
        <w:t> </w:t>
      </w:r>
      <w:r>
        <w:t>供热量的影响</w:t>
      </w:r>
    </w:p>
    <w:tbl>
      <w:tblPr>
        <w:tblStyle w:val="a3"/>
        <w:tblW w:w="0" w:type="auto"/>
        <w:tblInd w:w="420" w:type="dxa"/>
        <w:tblLook w:val="04A0" w:firstRow="1" w:lastRow="0" w:firstColumn="1" w:lastColumn="0" w:noHBand="0" w:noVBand="1"/>
      </w:tblPr>
      <w:tblGrid>
        <w:gridCol w:w="1121"/>
        <w:gridCol w:w="1121"/>
        <w:gridCol w:w="1123"/>
        <w:gridCol w:w="1122"/>
        <w:gridCol w:w="1122"/>
        <w:gridCol w:w="1144"/>
        <w:gridCol w:w="1123"/>
      </w:tblGrid>
      <w:tr w:rsidR="0083541B" w14:paraId="7B98DA7F" w14:textId="77777777">
        <w:tc>
          <w:tcPr>
            <w:tcW w:w="2242" w:type="dxa"/>
            <w:gridSpan w:val="2"/>
            <w:vAlign w:val="center"/>
          </w:tcPr>
          <w:p w14:paraId="2DE75B73" w14:textId="77777777" w:rsidR="0083541B" w:rsidRDefault="00E67B5F">
            <w:pPr>
              <w:jc w:val="center"/>
              <w:rPr>
                <w:rFonts w:ascii="黑体" w:eastAsia="黑体" w:hAnsi="黑体" w:cs="Times New Roman"/>
                <w:szCs w:val="21"/>
              </w:rPr>
            </w:pPr>
            <w:r>
              <w:rPr>
                <w:rFonts w:ascii="黑体" w:eastAsia="黑体" w:hAnsi="黑体"/>
                <w:szCs w:val="21"/>
              </w:rPr>
              <w:t>污垢系数</w:t>
            </w:r>
            <m:oMath>
              <m:sSup>
                <m:sSupPr>
                  <m:ctrlPr>
                    <w:rPr>
                      <w:rFonts w:ascii="Cambria Math" w:eastAsia="黑体" w:hAnsi="Cambria Math" w:cs="Times New Roman"/>
                      <w:i/>
                      <w:szCs w:val="21"/>
                    </w:rPr>
                  </m:ctrlPr>
                </m:sSupPr>
                <m:e>
                  <m:r>
                    <w:rPr>
                      <w:rFonts w:ascii="Cambria Math" w:eastAsia="黑体" w:hAnsi="Cambria Math" w:cs="Times New Roman" w:hint="eastAsia"/>
                      <w:szCs w:val="21"/>
                    </w:rPr>
                    <m:t>m</m:t>
                  </m:r>
                </m:e>
                <m:sup>
                  <m:r>
                    <w:rPr>
                      <w:rFonts w:ascii="Cambria Math" w:eastAsia="黑体" w:hAnsi="Cambria Math" w:cs="Times New Roman"/>
                      <w:szCs w:val="21"/>
                    </w:rPr>
                    <m:t>2</m:t>
                  </m:r>
                </m:sup>
              </m:sSup>
              <m:r>
                <w:rPr>
                  <w:rFonts w:ascii="Cambria Math" w:eastAsia="黑体" w:hAnsi="Cambria Math" w:cs="Times New Roman"/>
                  <w:szCs w:val="21"/>
                </w:rPr>
                <m:t>K</m:t>
              </m:r>
              <m:r>
                <w:rPr>
                  <w:rFonts w:ascii="Cambria Math" w:eastAsia="黑体" w:hAnsi="Cambria Math" w:cs="Times New Roman"/>
                  <w:szCs w:val="21"/>
                </w:rPr>
                <m:t>/</m:t>
              </m:r>
              <m:r>
                <w:rPr>
                  <w:rFonts w:ascii="Cambria Math" w:eastAsia="黑体" w:hAnsi="Cambria Math" w:cs="Times New Roman"/>
                  <w:szCs w:val="21"/>
                </w:rPr>
                <m:t>kw</m:t>
              </m:r>
            </m:oMath>
          </w:p>
        </w:tc>
        <w:tc>
          <w:tcPr>
            <w:tcW w:w="1123" w:type="dxa"/>
            <w:vAlign w:val="center"/>
          </w:tcPr>
          <w:p w14:paraId="1FAC260B" w14:textId="77777777" w:rsidR="0083541B" w:rsidRDefault="00E67B5F">
            <w:pPr>
              <w:jc w:val="center"/>
              <w:rPr>
                <w:rFonts w:ascii="黑体" w:eastAsia="黑体" w:hAnsi="黑体" w:cs="Times New Roman"/>
                <w:szCs w:val="21"/>
              </w:rPr>
            </w:pPr>
            <w:r>
              <w:rPr>
                <w:rFonts w:ascii="黑体" w:eastAsia="黑体" w:hAnsi="黑体" w:cs="Times New Roman" w:hint="eastAsia"/>
                <w:szCs w:val="21"/>
              </w:rPr>
              <w:t>0</w:t>
            </w:r>
          </w:p>
        </w:tc>
        <w:tc>
          <w:tcPr>
            <w:tcW w:w="1122" w:type="dxa"/>
            <w:vAlign w:val="center"/>
          </w:tcPr>
          <w:p w14:paraId="2A3C309D" w14:textId="77777777" w:rsidR="0083541B" w:rsidRDefault="00E67B5F">
            <w:pPr>
              <w:jc w:val="center"/>
              <w:rPr>
                <w:rFonts w:ascii="黑体" w:eastAsia="黑体" w:hAnsi="黑体" w:cs="Times New Roman"/>
                <w:szCs w:val="21"/>
              </w:rPr>
            </w:pPr>
            <w:r>
              <w:rPr>
                <w:rFonts w:ascii="黑体" w:eastAsia="黑体" w:hAnsi="黑体"/>
                <w:szCs w:val="21"/>
              </w:rPr>
              <w:t>0.018</w:t>
            </w:r>
          </w:p>
        </w:tc>
        <w:tc>
          <w:tcPr>
            <w:tcW w:w="1122" w:type="dxa"/>
            <w:vAlign w:val="center"/>
          </w:tcPr>
          <w:p w14:paraId="6221CED9" w14:textId="77777777" w:rsidR="0083541B" w:rsidRDefault="00E67B5F">
            <w:pPr>
              <w:jc w:val="center"/>
              <w:rPr>
                <w:rFonts w:ascii="黑体" w:eastAsia="黑体" w:hAnsi="黑体" w:cs="Times New Roman"/>
                <w:szCs w:val="21"/>
              </w:rPr>
            </w:pPr>
            <w:r>
              <w:rPr>
                <w:rFonts w:ascii="黑体" w:eastAsia="黑体" w:hAnsi="黑体"/>
                <w:szCs w:val="21"/>
              </w:rPr>
              <w:t>0.044</w:t>
            </w:r>
          </w:p>
        </w:tc>
        <w:tc>
          <w:tcPr>
            <w:tcW w:w="1144" w:type="dxa"/>
            <w:vAlign w:val="center"/>
          </w:tcPr>
          <w:p w14:paraId="4609568A" w14:textId="77777777" w:rsidR="0083541B" w:rsidRDefault="00E67B5F">
            <w:pPr>
              <w:jc w:val="center"/>
              <w:rPr>
                <w:rFonts w:ascii="黑体" w:eastAsia="黑体" w:hAnsi="黑体" w:cs="Times New Roman"/>
                <w:szCs w:val="21"/>
              </w:rPr>
            </w:pPr>
            <w:r>
              <w:rPr>
                <w:rFonts w:ascii="黑体" w:eastAsia="黑体" w:hAnsi="黑体"/>
                <w:szCs w:val="21"/>
              </w:rPr>
              <w:t>0.086</w:t>
            </w:r>
          </w:p>
        </w:tc>
        <w:tc>
          <w:tcPr>
            <w:tcW w:w="1123" w:type="dxa"/>
            <w:vAlign w:val="center"/>
          </w:tcPr>
          <w:p w14:paraId="6F49C1B3" w14:textId="77777777" w:rsidR="0083541B" w:rsidRDefault="00E67B5F">
            <w:pPr>
              <w:jc w:val="center"/>
              <w:rPr>
                <w:rFonts w:ascii="黑体" w:eastAsia="黑体" w:hAnsi="黑体" w:cs="Times New Roman"/>
                <w:szCs w:val="21"/>
              </w:rPr>
            </w:pPr>
            <w:r>
              <w:rPr>
                <w:rFonts w:ascii="黑体" w:eastAsia="黑体" w:hAnsi="黑体"/>
                <w:szCs w:val="21"/>
              </w:rPr>
              <w:t>0.172</w:t>
            </w:r>
          </w:p>
        </w:tc>
      </w:tr>
      <w:tr w:rsidR="0083541B" w14:paraId="0A56BD3E" w14:textId="77777777">
        <w:tc>
          <w:tcPr>
            <w:tcW w:w="1121" w:type="dxa"/>
            <w:vMerge w:val="restart"/>
            <w:vAlign w:val="center"/>
          </w:tcPr>
          <w:p w14:paraId="32033EB0" w14:textId="77777777" w:rsidR="0083541B" w:rsidRDefault="00E67B5F">
            <w:pPr>
              <w:jc w:val="center"/>
              <w:rPr>
                <w:rFonts w:ascii="黑体" w:eastAsia="黑体" w:hAnsi="黑体" w:cs="Times New Roman"/>
                <w:szCs w:val="21"/>
              </w:rPr>
            </w:pPr>
            <w:r>
              <w:rPr>
                <w:rFonts w:ascii="黑体" w:eastAsia="黑体" w:hAnsi="黑体"/>
                <w:szCs w:val="21"/>
              </w:rPr>
              <w:t>制冷量</w:t>
            </w:r>
          </w:p>
        </w:tc>
        <w:tc>
          <w:tcPr>
            <w:tcW w:w="1121" w:type="dxa"/>
            <w:vAlign w:val="center"/>
          </w:tcPr>
          <w:p w14:paraId="4188A5DA" w14:textId="77777777" w:rsidR="0083541B" w:rsidRDefault="00E67B5F">
            <w:pPr>
              <w:tabs>
                <w:tab w:val="left" w:pos="18"/>
              </w:tabs>
              <w:jc w:val="center"/>
              <w:rPr>
                <w:rFonts w:ascii="黑体" w:eastAsia="黑体" w:hAnsi="黑体" w:cs="Times New Roman"/>
                <w:szCs w:val="21"/>
              </w:rPr>
            </w:pPr>
            <w:r>
              <w:rPr>
                <w:rFonts w:ascii="黑体" w:eastAsia="黑体" w:hAnsi="黑体"/>
                <w:szCs w:val="21"/>
              </w:rPr>
              <w:t>蒸发器侧</w:t>
            </w:r>
          </w:p>
        </w:tc>
        <w:tc>
          <w:tcPr>
            <w:tcW w:w="1123" w:type="dxa"/>
            <w:vAlign w:val="center"/>
          </w:tcPr>
          <w:p w14:paraId="324F73B6" w14:textId="77777777" w:rsidR="0083541B" w:rsidRDefault="00E67B5F">
            <w:pPr>
              <w:jc w:val="center"/>
              <w:rPr>
                <w:rFonts w:ascii="黑体" w:eastAsia="黑体" w:hAnsi="黑体" w:cs="Times New Roman"/>
                <w:szCs w:val="21"/>
              </w:rPr>
            </w:pPr>
            <w:r>
              <w:rPr>
                <w:rFonts w:ascii="黑体" w:eastAsia="黑体" w:hAnsi="黑体"/>
                <w:szCs w:val="21"/>
              </w:rPr>
              <w:t>101.4%</w:t>
            </w:r>
          </w:p>
        </w:tc>
        <w:tc>
          <w:tcPr>
            <w:tcW w:w="1122" w:type="dxa"/>
            <w:vAlign w:val="center"/>
          </w:tcPr>
          <w:p w14:paraId="2D16ECF4" w14:textId="77777777" w:rsidR="0083541B" w:rsidRDefault="00E67B5F">
            <w:pPr>
              <w:jc w:val="center"/>
              <w:rPr>
                <w:rFonts w:ascii="黑体" w:eastAsia="黑体" w:hAnsi="黑体" w:cs="Times New Roman"/>
                <w:szCs w:val="21"/>
              </w:rPr>
            </w:pPr>
            <w:r>
              <w:rPr>
                <w:rFonts w:ascii="黑体" w:eastAsia="黑体" w:hAnsi="黑体"/>
                <w:szCs w:val="21"/>
              </w:rPr>
              <w:t>100%</w:t>
            </w:r>
          </w:p>
        </w:tc>
        <w:tc>
          <w:tcPr>
            <w:tcW w:w="1122" w:type="dxa"/>
            <w:vAlign w:val="center"/>
          </w:tcPr>
          <w:p w14:paraId="638D0C54" w14:textId="77777777" w:rsidR="0083541B" w:rsidRDefault="00E67B5F">
            <w:pPr>
              <w:jc w:val="center"/>
              <w:rPr>
                <w:rFonts w:ascii="黑体" w:eastAsia="黑体" w:hAnsi="黑体" w:cs="Times New Roman"/>
                <w:szCs w:val="21"/>
              </w:rPr>
            </w:pPr>
            <w:r>
              <w:rPr>
                <w:rFonts w:ascii="黑体" w:eastAsia="黑体" w:hAnsi="黑体" w:cs="Times New Roman" w:hint="eastAsia"/>
                <w:szCs w:val="21"/>
              </w:rPr>
              <w:t>9</w:t>
            </w:r>
            <w:r>
              <w:rPr>
                <w:rFonts w:ascii="黑体" w:eastAsia="黑体" w:hAnsi="黑体" w:cs="Times New Roman"/>
                <w:szCs w:val="21"/>
              </w:rPr>
              <w:t>8%</w:t>
            </w:r>
          </w:p>
        </w:tc>
        <w:tc>
          <w:tcPr>
            <w:tcW w:w="1144" w:type="dxa"/>
            <w:vAlign w:val="center"/>
          </w:tcPr>
          <w:p w14:paraId="351EDB7E" w14:textId="77777777" w:rsidR="0083541B" w:rsidRDefault="00E67B5F">
            <w:pPr>
              <w:tabs>
                <w:tab w:val="left" w:pos="612"/>
              </w:tabs>
              <w:jc w:val="center"/>
              <w:rPr>
                <w:rFonts w:ascii="黑体" w:eastAsia="黑体" w:hAnsi="黑体" w:cs="Times New Roman"/>
                <w:szCs w:val="21"/>
              </w:rPr>
            </w:pPr>
            <w:r>
              <w:rPr>
                <w:rFonts w:ascii="黑体" w:eastAsia="黑体" w:hAnsi="黑体"/>
                <w:szCs w:val="21"/>
              </w:rPr>
              <w:t>94%</w:t>
            </w:r>
          </w:p>
        </w:tc>
        <w:tc>
          <w:tcPr>
            <w:tcW w:w="1123" w:type="dxa"/>
            <w:vAlign w:val="center"/>
          </w:tcPr>
          <w:p w14:paraId="7BD7369A" w14:textId="77777777" w:rsidR="0083541B" w:rsidRDefault="00E67B5F">
            <w:pPr>
              <w:jc w:val="center"/>
              <w:rPr>
                <w:rFonts w:ascii="黑体" w:eastAsia="黑体" w:hAnsi="黑体" w:cs="Times New Roman"/>
                <w:szCs w:val="21"/>
              </w:rPr>
            </w:pPr>
            <w:r>
              <w:rPr>
                <w:rFonts w:ascii="黑体" w:eastAsia="黑体" w:hAnsi="黑体"/>
                <w:szCs w:val="21"/>
              </w:rPr>
              <w:t>87%</w:t>
            </w:r>
          </w:p>
        </w:tc>
      </w:tr>
      <w:tr w:rsidR="0083541B" w14:paraId="7EDB6552" w14:textId="77777777">
        <w:tc>
          <w:tcPr>
            <w:tcW w:w="1121" w:type="dxa"/>
            <w:vMerge/>
            <w:vAlign w:val="center"/>
          </w:tcPr>
          <w:p w14:paraId="3CA69A69" w14:textId="77777777" w:rsidR="0083541B" w:rsidRDefault="0083541B">
            <w:pPr>
              <w:jc w:val="center"/>
              <w:rPr>
                <w:rFonts w:ascii="黑体" w:eastAsia="黑体" w:hAnsi="黑体" w:cs="Times New Roman"/>
                <w:szCs w:val="21"/>
              </w:rPr>
            </w:pPr>
          </w:p>
        </w:tc>
        <w:tc>
          <w:tcPr>
            <w:tcW w:w="1121" w:type="dxa"/>
            <w:vAlign w:val="center"/>
          </w:tcPr>
          <w:p w14:paraId="5E7E9266" w14:textId="77777777" w:rsidR="0083541B" w:rsidRDefault="00E67B5F">
            <w:pPr>
              <w:jc w:val="center"/>
              <w:rPr>
                <w:rFonts w:ascii="黑体" w:eastAsia="黑体" w:hAnsi="黑体" w:cs="Times New Roman"/>
                <w:szCs w:val="21"/>
              </w:rPr>
            </w:pPr>
            <w:r>
              <w:t>冷凝器侧</w:t>
            </w:r>
          </w:p>
        </w:tc>
        <w:tc>
          <w:tcPr>
            <w:tcW w:w="1123" w:type="dxa"/>
            <w:vAlign w:val="center"/>
          </w:tcPr>
          <w:p w14:paraId="38C32E3E" w14:textId="77777777" w:rsidR="0083541B" w:rsidRDefault="00E67B5F">
            <w:pPr>
              <w:jc w:val="center"/>
              <w:rPr>
                <w:rFonts w:ascii="黑体" w:eastAsia="黑体" w:hAnsi="黑体" w:cs="Times New Roman"/>
                <w:szCs w:val="21"/>
              </w:rPr>
            </w:pPr>
            <w:r>
              <w:t>103%</w:t>
            </w:r>
          </w:p>
        </w:tc>
        <w:tc>
          <w:tcPr>
            <w:tcW w:w="1122" w:type="dxa"/>
            <w:vAlign w:val="center"/>
          </w:tcPr>
          <w:p w14:paraId="32D1DC89" w14:textId="77777777" w:rsidR="0083541B" w:rsidRDefault="00E67B5F">
            <w:pPr>
              <w:jc w:val="center"/>
              <w:rPr>
                <w:rFonts w:ascii="黑体" w:eastAsia="黑体" w:hAnsi="黑体" w:cs="Times New Roman"/>
                <w:szCs w:val="21"/>
              </w:rPr>
            </w:pPr>
            <w:r>
              <w:t>102%</w:t>
            </w:r>
          </w:p>
        </w:tc>
        <w:tc>
          <w:tcPr>
            <w:tcW w:w="1122" w:type="dxa"/>
            <w:vAlign w:val="center"/>
          </w:tcPr>
          <w:p w14:paraId="38064FB5" w14:textId="77777777" w:rsidR="0083541B" w:rsidRDefault="00E67B5F">
            <w:pPr>
              <w:jc w:val="center"/>
              <w:rPr>
                <w:rFonts w:ascii="黑体" w:eastAsia="黑体" w:hAnsi="黑体" w:cs="Times New Roman"/>
                <w:szCs w:val="21"/>
              </w:rPr>
            </w:pPr>
            <w:r>
              <w:t>100%</w:t>
            </w:r>
          </w:p>
        </w:tc>
        <w:tc>
          <w:tcPr>
            <w:tcW w:w="1144" w:type="dxa"/>
            <w:vAlign w:val="center"/>
          </w:tcPr>
          <w:p w14:paraId="652CA7B8" w14:textId="77777777" w:rsidR="0083541B" w:rsidRDefault="00E67B5F">
            <w:pPr>
              <w:jc w:val="center"/>
              <w:rPr>
                <w:rFonts w:ascii="黑体" w:eastAsia="黑体" w:hAnsi="黑体" w:cs="Times New Roman"/>
                <w:szCs w:val="21"/>
              </w:rPr>
            </w:pPr>
            <w:r>
              <w:t>96%</w:t>
            </w:r>
          </w:p>
        </w:tc>
        <w:tc>
          <w:tcPr>
            <w:tcW w:w="1123" w:type="dxa"/>
            <w:vAlign w:val="center"/>
          </w:tcPr>
          <w:p w14:paraId="7D2B3D4B" w14:textId="77777777" w:rsidR="0083541B" w:rsidRDefault="00E67B5F">
            <w:pPr>
              <w:jc w:val="center"/>
              <w:rPr>
                <w:rFonts w:ascii="黑体" w:eastAsia="黑体" w:hAnsi="黑体" w:cs="Times New Roman"/>
                <w:szCs w:val="21"/>
              </w:rPr>
            </w:pPr>
            <w:r>
              <w:t>88%</w:t>
            </w:r>
          </w:p>
        </w:tc>
      </w:tr>
      <w:tr w:rsidR="0083541B" w14:paraId="6D1583EF" w14:textId="77777777">
        <w:tc>
          <w:tcPr>
            <w:tcW w:w="1121" w:type="dxa"/>
            <w:vMerge w:val="restart"/>
            <w:vAlign w:val="center"/>
          </w:tcPr>
          <w:p w14:paraId="41CAFD64" w14:textId="77777777" w:rsidR="0083541B" w:rsidRDefault="00E67B5F">
            <w:pPr>
              <w:jc w:val="center"/>
              <w:rPr>
                <w:rFonts w:ascii="黑体" w:eastAsia="黑体" w:hAnsi="黑体" w:cs="Times New Roman"/>
                <w:szCs w:val="21"/>
              </w:rPr>
            </w:pPr>
            <w:r>
              <w:rPr>
                <w:rFonts w:ascii="黑体" w:eastAsia="黑体" w:hAnsi="黑体" w:cs="Times New Roman" w:hint="eastAsia"/>
                <w:szCs w:val="21"/>
              </w:rPr>
              <w:t>供热量</w:t>
            </w:r>
          </w:p>
        </w:tc>
        <w:tc>
          <w:tcPr>
            <w:tcW w:w="1121" w:type="dxa"/>
            <w:vAlign w:val="center"/>
          </w:tcPr>
          <w:p w14:paraId="2367AFE2" w14:textId="77777777" w:rsidR="0083541B" w:rsidRDefault="00E67B5F">
            <w:pPr>
              <w:jc w:val="center"/>
              <w:rPr>
                <w:rFonts w:ascii="黑体" w:eastAsia="黑体" w:hAnsi="黑体" w:cs="Times New Roman"/>
                <w:szCs w:val="21"/>
              </w:rPr>
            </w:pPr>
            <w:r>
              <w:rPr>
                <w:rFonts w:ascii="黑体" w:eastAsia="黑体" w:hAnsi="黑体"/>
                <w:szCs w:val="21"/>
              </w:rPr>
              <w:t>蒸发器侧</w:t>
            </w:r>
          </w:p>
        </w:tc>
        <w:tc>
          <w:tcPr>
            <w:tcW w:w="1123" w:type="dxa"/>
            <w:vAlign w:val="center"/>
          </w:tcPr>
          <w:p w14:paraId="5BD340AD" w14:textId="77777777" w:rsidR="0083541B" w:rsidRDefault="00E67B5F">
            <w:pPr>
              <w:jc w:val="center"/>
              <w:rPr>
                <w:rFonts w:ascii="黑体" w:eastAsia="黑体" w:hAnsi="黑体" w:cs="Times New Roman"/>
                <w:szCs w:val="21"/>
              </w:rPr>
            </w:pPr>
            <w:r>
              <w:rPr>
                <w:rFonts w:ascii="黑体" w:eastAsia="黑体" w:hAnsi="黑体"/>
                <w:szCs w:val="21"/>
              </w:rPr>
              <w:t>101.4%</w:t>
            </w:r>
          </w:p>
        </w:tc>
        <w:tc>
          <w:tcPr>
            <w:tcW w:w="1122" w:type="dxa"/>
            <w:vAlign w:val="center"/>
          </w:tcPr>
          <w:p w14:paraId="526502F1" w14:textId="77777777" w:rsidR="0083541B" w:rsidRDefault="00E67B5F">
            <w:pPr>
              <w:jc w:val="center"/>
              <w:rPr>
                <w:rFonts w:ascii="黑体" w:eastAsia="黑体" w:hAnsi="黑体" w:cs="Times New Roman"/>
                <w:szCs w:val="21"/>
              </w:rPr>
            </w:pPr>
            <w:r>
              <w:rPr>
                <w:rFonts w:ascii="黑体" w:eastAsia="黑体" w:hAnsi="黑体"/>
                <w:szCs w:val="21"/>
              </w:rPr>
              <w:t>100%</w:t>
            </w:r>
          </w:p>
        </w:tc>
        <w:tc>
          <w:tcPr>
            <w:tcW w:w="1122" w:type="dxa"/>
            <w:vAlign w:val="center"/>
          </w:tcPr>
          <w:p w14:paraId="082EA614" w14:textId="77777777" w:rsidR="0083541B" w:rsidRDefault="00E67B5F">
            <w:pPr>
              <w:jc w:val="center"/>
              <w:rPr>
                <w:rFonts w:ascii="黑体" w:eastAsia="黑体" w:hAnsi="黑体" w:cs="Times New Roman"/>
                <w:szCs w:val="21"/>
              </w:rPr>
            </w:pPr>
            <w:r>
              <w:rPr>
                <w:rFonts w:ascii="黑体" w:eastAsia="黑体" w:hAnsi="黑体" w:cs="Times New Roman" w:hint="eastAsia"/>
                <w:szCs w:val="21"/>
              </w:rPr>
              <w:t>9</w:t>
            </w:r>
            <w:r>
              <w:rPr>
                <w:rFonts w:ascii="黑体" w:eastAsia="黑体" w:hAnsi="黑体" w:cs="Times New Roman"/>
                <w:szCs w:val="21"/>
              </w:rPr>
              <w:t>8%</w:t>
            </w:r>
          </w:p>
        </w:tc>
        <w:tc>
          <w:tcPr>
            <w:tcW w:w="1144" w:type="dxa"/>
            <w:vAlign w:val="center"/>
          </w:tcPr>
          <w:p w14:paraId="00A60E88" w14:textId="77777777" w:rsidR="0083541B" w:rsidRDefault="00E67B5F">
            <w:pPr>
              <w:jc w:val="center"/>
              <w:rPr>
                <w:rFonts w:ascii="黑体" w:eastAsia="黑体" w:hAnsi="黑体" w:cs="Times New Roman"/>
                <w:szCs w:val="21"/>
              </w:rPr>
            </w:pPr>
            <w:r>
              <w:rPr>
                <w:rFonts w:ascii="黑体" w:eastAsia="黑体" w:hAnsi="黑体"/>
                <w:szCs w:val="21"/>
              </w:rPr>
              <w:t>94%</w:t>
            </w:r>
          </w:p>
        </w:tc>
        <w:tc>
          <w:tcPr>
            <w:tcW w:w="1123" w:type="dxa"/>
            <w:vAlign w:val="center"/>
          </w:tcPr>
          <w:p w14:paraId="7D8832E5" w14:textId="77777777" w:rsidR="0083541B" w:rsidRDefault="00E67B5F">
            <w:pPr>
              <w:jc w:val="center"/>
              <w:rPr>
                <w:rFonts w:ascii="黑体" w:eastAsia="黑体" w:hAnsi="黑体" w:cs="Times New Roman"/>
                <w:szCs w:val="21"/>
              </w:rPr>
            </w:pPr>
            <w:r>
              <w:rPr>
                <w:rFonts w:ascii="黑体" w:eastAsia="黑体" w:hAnsi="黑体"/>
                <w:szCs w:val="21"/>
              </w:rPr>
              <w:t>87%</w:t>
            </w:r>
          </w:p>
        </w:tc>
      </w:tr>
      <w:tr w:rsidR="0083541B" w14:paraId="630BC9AF" w14:textId="77777777">
        <w:tc>
          <w:tcPr>
            <w:tcW w:w="1121" w:type="dxa"/>
            <w:vMerge/>
            <w:vAlign w:val="center"/>
          </w:tcPr>
          <w:p w14:paraId="6D73603B" w14:textId="77777777" w:rsidR="0083541B" w:rsidRDefault="0083541B">
            <w:pPr>
              <w:jc w:val="center"/>
              <w:rPr>
                <w:rFonts w:ascii="黑体" w:eastAsia="黑体" w:hAnsi="黑体" w:cs="Times New Roman"/>
                <w:szCs w:val="21"/>
              </w:rPr>
            </w:pPr>
          </w:p>
        </w:tc>
        <w:tc>
          <w:tcPr>
            <w:tcW w:w="1121" w:type="dxa"/>
            <w:vAlign w:val="center"/>
          </w:tcPr>
          <w:p w14:paraId="7E3FB3BC" w14:textId="77777777" w:rsidR="0083541B" w:rsidRDefault="00E67B5F">
            <w:pPr>
              <w:jc w:val="center"/>
              <w:rPr>
                <w:rFonts w:ascii="黑体" w:eastAsia="黑体" w:hAnsi="黑体" w:cs="Times New Roman"/>
                <w:szCs w:val="21"/>
              </w:rPr>
            </w:pPr>
            <w:r>
              <w:t>冷凝器侧</w:t>
            </w:r>
          </w:p>
        </w:tc>
        <w:tc>
          <w:tcPr>
            <w:tcW w:w="1123" w:type="dxa"/>
            <w:vAlign w:val="center"/>
          </w:tcPr>
          <w:p w14:paraId="6CDF40AF" w14:textId="77777777" w:rsidR="0083541B" w:rsidRDefault="00E67B5F">
            <w:pPr>
              <w:jc w:val="center"/>
              <w:rPr>
                <w:rFonts w:ascii="黑体" w:eastAsia="黑体" w:hAnsi="黑体" w:cs="Times New Roman"/>
                <w:szCs w:val="21"/>
              </w:rPr>
            </w:pPr>
            <w:r>
              <w:t>103%</w:t>
            </w:r>
          </w:p>
        </w:tc>
        <w:tc>
          <w:tcPr>
            <w:tcW w:w="1122" w:type="dxa"/>
            <w:vAlign w:val="center"/>
          </w:tcPr>
          <w:p w14:paraId="4BC1707C" w14:textId="77777777" w:rsidR="0083541B" w:rsidRDefault="00E67B5F">
            <w:pPr>
              <w:jc w:val="center"/>
              <w:rPr>
                <w:rFonts w:ascii="黑体" w:eastAsia="黑体" w:hAnsi="黑体" w:cs="Times New Roman"/>
                <w:szCs w:val="21"/>
              </w:rPr>
            </w:pPr>
            <w:r>
              <w:t>102%</w:t>
            </w:r>
          </w:p>
        </w:tc>
        <w:tc>
          <w:tcPr>
            <w:tcW w:w="1122" w:type="dxa"/>
            <w:vAlign w:val="center"/>
          </w:tcPr>
          <w:p w14:paraId="57052913" w14:textId="77777777" w:rsidR="0083541B" w:rsidRDefault="00E67B5F">
            <w:pPr>
              <w:jc w:val="center"/>
              <w:rPr>
                <w:rFonts w:ascii="黑体" w:eastAsia="黑体" w:hAnsi="黑体" w:cs="Times New Roman"/>
                <w:szCs w:val="21"/>
              </w:rPr>
            </w:pPr>
            <w:r>
              <w:t>100%</w:t>
            </w:r>
          </w:p>
        </w:tc>
        <w:tc>
          <w:tcPr>
            <w:tcW w:w="1144" w:type="dxa"/>
            <w:vAlign w:val="center"/>
          </w:tcPr>
          <w:p w14:paraId="7C05AA8C" w14:textId="77777777" w:rsidR="0083541B" w:rsidRDefault="00E67B5F">
            <w:pPr>
              <w:jc w:val="center"/>
              <w:rPr>
                <w:rFonts w:ascii="黑体" w:eastAsia="黑体" w:hAnsi="黑体" w:cs="Times New Roman"/>
                <w:szCs w:val="21"/>
              </w:rPr>
            </w:pPr>
            <w:r>
              <w:t>96%</w:t>
            </w:r>
          </w:p>
        </w:tc>
        <w:tc>
          <w:tcPr>
            <w:tcW w:w="1123" w:type="dxa"/>
            <w:vAlign w:val="center"/>
          </w:tcPr>
          <w:p w14:paraId="006CA53D" w14:textId="77777777" w:rsidR="0083541B" w:rsidRDefault="00E67B5F">
            <w:pPr>
              <w:jc w:val="center"/>
              <w:rPr>
                <w:rFonts w:ascii="黑体" w:eastAsia="黑体" w:hAnsi="黑体" w:cs="Times New Roman"/>
                <w:szCs w:val="21"/>
              </w:rPr>
            </w:pPr>
            <w:r>
              <w:t>88%</w:t>
            </w:r>
          </w:p>
        </w:tc>
      </w:tr>
    </w:tbl>
    <w:p w14:paraId="56452514" w14:textId="77777777" w:rsidR="0083541B" w:rsidRDefault="00E67B5F">
      <w:pPr>
        <w:ind w:left="420" w:hangingChars="200" w:hanging="420"/>
        <w:jc w:val="left"/>
        <w:rPr>
          <w:rFonts w:ascii="Times New Roman" w:eastAsia="宋体" w:hAnsi="Times New Roman" w:cs="Times New Roman"/>
          <w:szCs w:val="24"/>
        </w:rPr>
      </w:pPr>
      <w:r>
        <w:rPr>
          <w:rFonts w:ascii="Times New Roman" w:eastAsia="宋体" w:hAnsi="Times New Roman" w:cs="Times New Roman" w:hint="eastAsia"/>
          <w:szCs w:val="24"/>
        </w:rPr>
        <w:t xml:space="preserve">　</w:t>
      </w:r>
    </w:p>
    <w:p w14:paraId="35AC41CA" w14:textId="77777777" w:rsidR="0083541B" w:rsidRDefault="00E67B5F">
      <w:pPr>
        <w:ind w:left="420" w:hangingChars="200" w:hanging="420"/>
        <w:jc w:val="left"/>
      </w:pPr>
      <w:r>
        <w:rPr>
          <w:rFonts w:ascii="Times New Roman" w:eastAsia="宋体" w:hAnsi="Times New Roman" w:cs="Times New Roman" w:hint="eastAsia"/>
          <w:szCs w:val="24"/>
        </w:rPr>
        <w:t xml:space="preserve">　</w:t>
      </w:r>
      <w:r>
        <w:t>A</w:t>
      </w:r>
      <w:r>
        <w:rPr>
          <w:rFonts w:hint="eastAsia"/>
        </w:rPr>
        <w:t>、</w:t>
      </w:r>
      <w:r>
        <w:t>.1050~1100kW, 860~ 870 kW</w:t>
      </w:r>
    </w:p>
    <w:p w14:paraId="2C64ADD6" w14:textId="77777777" w:rsidR="0083541B" w:rsidRDefault="00E67B5F">
      <w:pPr>
        <w:ind w:leftChars="100" w:left="420" w:hangingChars="100" w:hanging="210"/>
        <w:jc w:val="left"/>
      </w:pPr>
      <w:r>
        <w:t>B.</w:t>
      </w:r>
      <w:r>
        <w:rPr>
          <w:rFonts w:hint="eastAsia"/>
        </w:rPr>
        <w:t>、</w:t>
      </w:r>
      <w:r>
        <w:t>1000~ 1050 kW, 850~ 860 kW</w:t>
      </w:r>
    </w:p>
    <w:p w14:paraId="2D6DC136" w14:textId="77777777" w:rsidR="0083541B" w:rsidRDefault="00E67B5F">
      <w:pPr>
        <w:ind w:leftChars="100" w:left="420" w:hangingChars="100" w:hanging="210"/>
        <w:jc w:val="left"/>
      </w:pPr>
      <w:r>
        <w:t>C.</w:t>
      </w:r>
      <w:r>
        <w:rPr>
          <w:rFonts w:hint="eastAsia"/>
        </w:rPr>
        <w:t>、</w:t>
      </w:r>
      <w:r>
        <w:t>950~ 1000kW, 840~ 850 kW</w:t>
      </w:r>
    </w:p>
    <w:p w14:paraId="6699FF9E" w14:textId="77777777" w:rsidR="0083541B" w:rsidRDefault="00E67B5F">
      <w:pPr>
        <w:ind w:leftChars="100" w:left="420" w:hangingChars="100" w:hanging="210"/>
        <w:jc w:val="left"/>
      </w:pPr>
      <w:r>
        <w:t>D</w:t>
      </w:r>
      <w:r>
        <w:rPr>
          <w:rFonts w:hint="eastAsia"/>
        </w:rPr>
        <w:t>、</w:t>
      </w:r>
      <w:r>
        <w:t>.900~950kW, 700~ 750 kW</w:t>
      </w:r>
      <w:r>
        <w:rPr>
          <w:rFonts w:hint="eastAsia"/>
        </w:rPr>
        <w:t xml:space="preserve">　　</w:t>
      </w:r>
    </w:p>
    <w:p w14:paraId="3CF049C8" w14:textId="77777777" w:rsidR="0083541B" w:rsidRDefault="0083541B">
      <w:pPr>
        <w:jc w:val="left"/>
      </w:pPr>
    </w:p>
    <w:p w14:paraId="694B6162" w14:textId="77777777" w:rsidR="0083541B" w:rsidRDefault="00E67B5F">
      <w:pPr>
        <w:widowControl/>
        <w:spacing w:after="240" w:line="360" w:lineRule="auto"/>
        <w:jc w:val="center"/>
        <w:rPr>
          <w:rFonts w:ascii="宋体" w:eastAsia="宋体" w:hAnsi="宋体" w:cs="宋体"/>
          <w:b/>
          <w:bCs/>
          <w:kern w:val="0"/>
          <w:sz w:val="24"/>
          <w:szCs w:val="24"/>
          <w:lang w:bidi="ar"/>
        </w:rPr>
      </w:pPr>
      <w:r>
        <w:rPr>
          <w:rFonts w:ascii="宋体" w:eastAsia="宋体" w:hAnsi="宋体" w:cs="宋体" w:hint="eastAsia"/>
          <w:b/>
          <w:bCs/>
          <w:kern w:val="0"/>
          <w:sz w:val="24"/>
          <w:szCs w:val="24"/>
          <w:lang w:bidi="ar"/>
        </w:rPr>
        <w:t>第六章</w:t>
      </w:r>
    </w:p>
    <w:p w14:paraId="0BE3E3BE" w14:textId="77777777" w:rsidR="0083541B" w:rsidRDefault="00E67B5F">
      <w:pPr>
        <w:widowControl/>
        <w:spacing w:after="240" w:line="360" w:lineRule="auto"/>
        <w:rPr>
          <w:rFonts w:ascii="宋体" w:eastAsia="宋体" w:hAnsi="宋体" w:cs="宋体"/>
          <w:kern w:val="0"/>
          <w:sz w:val="24"/>
          <w:szCs w:val="24"/>
          <w:lang w:bidi="ar"/>
        </w:rPr>
      </w:pPr>
      <w:r>
        <w:rPr>
          <w:rFonts w:ascii="宋体" w:eastAsia="宋体" w:hAnsi="宋体" w:cs="宋体" w:hint="eastAsia"/>
          <w:kern w:val="0"/>
          <w:sz w:val="24"/>
          <w:szCs w:val="24"/>
          <w:lang w:bidi="ar"/>
        </w:rPr>
        <w:t>1.</w:t>
      </w:r>
      <w:r>
        <w:rPr>
          <w:rFonts w:ascii="宋体" w:eastAsia="宋体" w:hAnsi="宋体" w:cs="宋体"/>
          <w:kern w:val="0"/>
          <w:sz w:val="24"/>
          <w:szCs w:val="24"/>
          <w:lang w:bidi="ar"/>
        </w:rPr>
        <w:t>[</w:t>
      </w:r>
      <w:r>
        <w:rPr>
          <w:rFonts w:ascii="宋体" w:eastAsia="宋体" w:hAnsi="宋体" w:cs="宋体"/>
          <w:kern w:val="0"/>
          <w:sz w:val="24"/>
          <w:szCs w:val="24"/>
          <w:lang w:bidi="ar"/>
        </w:rPr>
        <w:t>单</w:t>
      </w:r>
      <w:r>
        <w:rPr>
          <w:rFonts w:ascii="宋体" w:eastAsia="宋体" w:hAnsi="宋体" w:cs="宋体" w:hint="eastAsia"/>
          <w:kern w:val="0"/>
          <w:sz w:val="24"/>
          <w:szCs w:val="24"/>
          <w:lang w:bidi="ar"/>
        </w:rPr>
        <w:t>选</w:t>
      </w:r>
      <w:r>
        <w:rPr>
          <w:rFonts w:ascii="宋体" w:eastAsia="宋体" w:hAnsi="宋体" w:cs="宋体" w:hint="eastAsia"/>
          <w:kern w:val="0"/>
          <w:sz w:val="24"/>
          <w:szCs w:val="24"/>
          <w:lang w:bidi="ar"/>
        </w:rPr>
        <w:t>]</w:t>
      </w:r>
      <w:r>
        <w:rPr>
          <w:rFonts w:ascii="宋体" w:eastAsia="宋体" w:hAnsi="宋体" w:cs="宋体"/>
          <w:kern w:val="0"/>
          <w:sz w:val="24"/>
          <w:szCs w:val="24"/>
          <w:lang w:bidi="ar"/>
        </w:rPr>
        <w:t>关于论您酸还是和防调湖层的构造设理要求与做法，下列哪一项是</w:t>
      </w:r>
      <w:r>
        <w:rPr>
          <w:rFonts w:ascii="宋体" w:eastAsia="宋体" w:hAnsi="宋体" w:cs="宋体" w:hint="eastAsia"/>
          <w:kern w:val="0"/>
          <w:sz w:val="24"/>
          <w:szCs w:val="24"/>
          <w:lang w:bidi="ar"/>
        </w:rPr>
        <w:t>错</w:t>
      </w:r>
      <w:r>
        <w:rPr>
          <w:rFonts w:ascii="宋体" w:eastAsia="宋体" w:hAnsi="宋体" w:cs="宋体"/>
          <w:kern w:val="0"/>
          <w:sz w:val="24"/>
          <w:szCs w:val="24"/>
          <w:lang w:bidi="ar"/>
        </w:rPr>
        <w:t>误的？（</w:t>
      </w:r>
      <w:r>
        <w:rPr>
          <w:rFonts w:ascii="宋体" w:eastAsia="宋体" w:hAnsi="宋体" w:cs="宋体" w:hint="eastAsia"/>
          <w:kern w:val="0"/>
          <w:sz w:val="24"/>
          <w:szCs w:val="24"/>
          <w:lang w:bidi="ar"/>
        </w:rPr>
        <w:t>D</w:t>
      </w:r>
      <w:r>
        <w:rPr>
          <w:rFonts w:ascii="宋体" w:eastAsia="宋体" w:hAnsi="宋体" w:cs="宋体"/>
          <w:kern w:val="0"/>
          <w:sz w:val="24"/>
          <w:szCs w:val="24"/>
          <w:lang w:bidi="ar"/>
        </w:rPr>
        <w:t>）</w:t>
      </w:r>
      <w:r>
        <w:rPr>
          <w:rFonts w:ascii="宋体" w:eastAsia="宋体" w:hAnsi="宋体" w:cs="宋体"/>
          <w:kern w:val="0"/>
          <w:sz w:val="24"/>
          <w:szCs w:val="24"/>
          <w:lang w:bidi="ar"/>
        </w:rPr>
        <w:br/>
        <w:t>A.</w:t>
      </w:r>
      <w:r>
        <w:rPr>
          <w:rFonts w:ascii="宋体" w:eastAsia="宋体" w:hAnsi="宋体" w:cs="宋体"/>
          <w:kern w:val="0"/>
          <w:sz w:val="24"/>
          <w:szCs w:val="24"/>
          <w:lang w:bidi="ar"/>
        </w:rPr>
        <w:t>库房外墙的隔汽层应与地面隔热层上的</w:t>
      </w:r>
      <w:r>
        <w:rPr>
          <w:rFonts w:ascii="宋体" w:eastAsia="宋体" w:hAnsi="宋体" w:cs="宋体" w:hint="eastAsia"/>
          <w:kern w:val="0"/>
          <w:sz w:val="24"/>
          <w:szCs w:val="24"/>
          <w:lang w:bidi="ar"/>
        </w:rPr>
        <w:t>隔汽层搭接</w:t>
      </w:r>
    </w:p>
    <w:p w14:paraId="40A49C28" w14:textId="77777777" w:rsidR="0083541B" w:rsidRDefault="00E67B5F">
      <w:pPr>
        <w:widowControl/>
        <w:spacing w:after="240" w:line="360" w:lineRule="auto"/>
        <w:rPr>
          <w:rFonts w:ascii="宋体" w:eastAsia="宋体" w:hAnsi="宋体" w:cs="宋体"/>
          <w:kern w:val="0"/>
          <w:sz w:val="24"/>
          <w:szCs w:val="24"/>
          <w:lang w:bidi="ar"/>
        </w:rPr>
      </w:pPr>
      <w:r>
        <w:rPr>
          <w:rFonts w:ascii="宋体" w:eastAsia="宋体" w:hAnsi="宋体" w:cs="宋体"/>
          <w:kern w:val="0"/>
          <w:sz w:val="24"/>
          <w:szCs w:val="24"/>
          <w:lang w:bidi="ar"/>
        </w:rPr>
        <w:t>B.</w:t>
      </w:r>
      <w:r>
        <w:rPr>
          <w:rFonts w:ascii="宋体" w:eastAsia="宋体" w:hAnsi="宋体" w:cs="宋体"/>
          <w:kern w:val="0"/>
          <w:sz w:val="24"/>
          <w:szCs w:val="24"/>
          <w:lang w:bidi="ar"/>
        </w:rPr>
        <w:t>楼面、地面的隔热层四周应做防水层或隔汽层</w:t>
      </w:r>
      <w:r>
        <w:rPr>
          <w:rFonts w:ascii="宋体" w:eastAsia="宋体" w:hAnsi="宋体" w:cs="宋体"/>
          <w:kern w:val="0"/>
          <w:sz w:val="24"/>
          <w:szCs w:val="24"/>
          <w:lang w:bidi="ar"/>
        </w:rPr>
        <w:br/>
        <w:t>C.</w:t>
      </w:r>
      <w:r>
        <w:rPr>
          <w:rFonts w:ascii="宋体" w:eastAsia="宋体" w:hAnsi="宋体" w:cs="宋体"/>
          <w:kern w:val="0"/>
          <w:sz w:val="24"/>
          <w:szCs w:val="24"/>
          <w:lang w:bidi="ar"/>
        </w:rPr>
        <w:t>隔墙隔热层底部应做防潮层，且应在其热侧上方铺</w:t>
      </w:r>
      <w:r>
        <w:rPr>
          <w:rFonts w:ascii="宋体" w:eastAsia="宋体" w:hAnsi="宋体" w:cs="宋体"/>
          <w:kern w:val="0"/>
          <w:sz w:val="24"/>
          <w:szCs w:val="24"/>
          <w:lang w:bidi="ar"/>
        </w:rPr>
        <w:t>0.12</w:t>
      </w:r>
      <w:r>
        <w:rPr>
          <w:rFonts w:ascii="宋体" w:eastAsia="宋体" w:hAnsi="宋体" w:cs="宋体" w:hint="eastAsia"/>
          <w:kern w:val="0"/>
          <w:sz w:val="24"/>
          <w:szCs w:val="24"/>
          <w:lang w:bidi="ar"/>
        </w:rPr>
        <w:t>m</w:t>
      </w:r>
      <w:r>
        <w:rPr>
          <w:rFonts w:ascii="宋体" w:eastAsia="宋体" w:hAnsi="宋体" w:cs="宋体"/>
          <w:kern w:val="0"/>
          <w:sz w:val="24"/>
          <w:szCs w:val="24"/>
          <w:lang w:bidi="ar"/>
        </w:rPr>
        <w:br/>
        <w:t>D.</w:t>
      </w:r>
      <w:r>
        <w:rPr>
          <w:rFonts w:ascii="宋体" w:eastAsia="宋体" w:hAnsi="宋体" w:cs="宋体"/>
          <w:kern w:val="0"/>
          <w:sz w:val="24"/>
          <w:szCs w:val="24"/>
          <w:lang w:bidi="ar"/>
        </w:rPr>
        <w:t>围护结构两侧设计温差大于</w:t>
      </w:r>
      <w:r>
        <w:rPr>
          <w:rFonts w:ascii="宋体" w:eastAsia="宋体" w:hAnsi="宋体" w:cs="宋体"/>
          <w:kern w:val="0"/>
          <w:sz w:val="24"/>
          <w:szCs w:val="24"/>
          <w:lang w:bidi="ar"/>
        </w:rPr>
        <w:t>5℃</w:t>
      </w:r>
      <w:r>
        <w:rPr>
          <w:rFonts w:ascii="宋体" w:eastAsia="宋体" w:hAnsi="宋体" w:cs="宋体"/>
          <w:kern w:val="0"/>
          <w:sz w:val="24"/>
          <w:szCs w:val="24"/>
          <w:lang w:bidi="ar"/>
        </w:rPr>
        <w:t>时应做隔汽层</w:t>
      </w:r>
    </w:p>
    <w:p w14:paraId="060783DA" w14:textId="77777777" w:rsidR="0083541B" w:rsidRDefault="00E67B5F">
      <w:pPr>
        <w:widowControl/>
        <w:spacing w:after="240" w:line="360" w:lineRule="auto"/>
        <w:rPr>
          <w:rFonts w:ascii="宋体" w:eastAsia="宋体" w:hAnsi="宋体" w:cs="宋体"/>
          <w:kern w:val="0"/>
          <w:sz w:val="24"/>
          <w:szCs w:val="24"/>
          <w:lang w:bidi="ar"/>
        </w:rPr>
      </w:pPr>
      <w:r>
        <w:rPr>
          <w:rFonts w:ascii="宋体" w:eastAsia="宋体" w:hAnsi="宋体" w:cs="宋体"/>
          <w:kern w:val="0"/>
          <w:sz w:val="24"/>
          <w:szCs w:val="24"/>
          <w:lang w:bidi="ar"/>
        </w:rPr>
        <w:br/>
        <w:t>2.[</w:t>
      </w:r>
      <w:r>
        <w:rPr>
          <w:rFonts w:ascii="宋体" w:eastAsia="宋体" w:hAnsi="宋体" w:cs="宋体"/>
          <w:kern w:val="0"/>
          <w:sz w:val="24"/>
          <w:szCs w:val="24"/>
          <w:lang w:bidi="ar"/>
        </w:rPr>
        <w:t>单选</w:t>
      </w:r>
      <w:r>
        <w:rPr>
          <w:rFonts w:ascii="宋体" w:eastAsia="宋体" w:hAnsi="宋体" w:cs="宋体"/>
          <w:kern w:val="0"/>
          <w:sz w:val="24"/>
          <w:szCs w:val="24"/>
          <w:lang w:bidi="ar"/>
        </w:rPr>
        <w:t>]</w:t>
      </w:r>
      <w:r>
        <w:rPr>
          <w:rFonts w:ascii="宋体" w:eastAsia="宋体" w:hAnsi="宋体" w:cs="宋体"/>
          <w:kern w:val="0"/>
          <w:sz w:val="24"/>
          <w:szCs w:val="24"/>
          <w:lang w:bidi="ar"/>
        </w:rPr>
        <w:t>在对冷藏库制冷系统的多项安全保护措施中，下列哪项做法是错误的</w:t>
      </w:r>
      <w:r>
        <w:rPr>
          <w:rFonts w:ascii="宋体" w:eastAsia="宋体" w:hAnsi="宋体" w:cs="宋体"/>
          <w:kern w:val="0"/>
          <w:sz w:val="24"/>
          <w:szCs w:val="24"/>
          <w:lang w:bidi="ar"/>
        </w:rPr>
        <w:t>?(</w:t>
      </w:r>
      <w:r>
        <w:rPr>
          <w:rFonts w:ascii="宋体" w:eastAsia="宋体" w:hAnsi="宋体" w:cs="宋体" w:hint="eastAsia"/>
          <w:kern w:val="0"/>
          <w:sz w:val="24"/>
          <w:szCs w:val="24"/>
          <w:lang w:bidi="ar"/>
        </w:rPr>
        <w:t>C</w:t>
      </w:r>
      <w:r>
        <w:rPr>
          <w:rFonts w:ascii="宋体" w:eastAsia="宋体" w:hAnsi="宋体" w:cs="宋体"/>
          <w:kern w:val="0"/>
          <w:sz w:val="24"/>
          <w:szCs w:val="24"/>
          <w:lang w:bidi="ar"/>
        </w:rPr>
        <w:t>）</w:t>
      </w:r>
      <w:r>
        <w:rPr>
          <w:rFonts w:ascii="宋体" w:eastAsia="宋体" w:hAnsi="宋体" w:cs="宋体"/>
          <w:kern w:val="0"/>
          <w:sz w:val="24"/>
          <w:szCs w:val="24"/>
          <w:lang w:bidi="ar"/>
        </w:rPr>
        <w:br/>
        <w:t>A.</w:t>
      </w:r>
      <w:r>
        <w:rPr>
          <w:rFonts w:ascii="宋体" w:eastAsia="宋体" w:hAnsi="宋体" w:cs="宋体"/>
          <w:kern w:val="0"/>
          <w:sz w:val="24"/>
          <w:szCs w:val="24"/>
          <w:lang w:bidi="ar"/>
        </w:rPr>
        <w:t>制冷剂泵设断液自动停泵装置</w:t>
      </w:r>
      <w:r>
        <w:rPr>
          <w:rFonts w:ascii="宋体" w:eastAsia="宋体" w:hAnsi="宋体" w:cs="宋体"/>
          <w:kern w:val="0"/>
          <w:sz w:val="24"/>
          <w:szCs w:val="24"/>
          <w:lang w:bidi="ar"/>
        </w:rPr>
        <w:br/>
        <w:t>B.</w:t>
      </w:r>
      <w:r>
        <w:rPr>
          <w:rFonts w:ascii="宋体" w:eastAsia="宋体" w:hAnsi="宋体" w:cs="宋体"/>
          <w:kern w:val="0"/>
          <w:sz w:val="24"/>
          <w:szCs w:val="24"/>
          <w:lang w:bidi="ar"/>
        </w:rPr>
        <w:t>制冷剂泵排液管设止回阀</w:t>
      </w:r>
      <w:r>
        <w:rPr>
          <w:rFonts w:ascii="宋体" w:eastAsia="宋体" w:hAnsi="宋体" w:cs="宋体"/>
          <w:kern w:val="0"/>
          <w:sz w:val="24"/>
          <w:szCs w:val="24"/>
          <w:lang w:bidi="ar"/>
        </w:rPr>
        <w:br/>
        <w:t>C.</w:t>
      </w:r>
      <w:r>
        <w:rPr>
          <w:rFonts w:ascii="宋体" w:eastAsia="宋体" w:hAnsi="宋体" w:cs="宋体"/>
          <w:kern w:val="0"/>
          <w:sz w:val="24"/>
          <w:szCs w:val="24"/>
          <w:lang w:bidi="ar"/>
        </w:rPr>
        <w:t>各种压力容器上的安全阀泄压管出口应高于周围</w:t>
      </w:r>
      <w:r>
        <w:rPr>
          <w:rFonts w:ascii="宋体" w:eastAsia="宋体" w:hAnsi="宋体" w:cs="宋体"/>
          <w:kern w:val="0"/>
          <w:sz w:val="24"/>
          <w:szCs w:val="24"/>
          <w:lang w:bidi="ar"/>
        </w:rPr>
        <w:t>60m</w:t>
      </w:r>
      <w:r>
        <w:rPr>
          <w:rFonts w:ascii="宋体" w:eastAsia="宋体" w:hAnsi="宋体" w:cs="宋体"/>
          <w:kern w:val="0"/>
          <w:sz w:val="24"/>
          <w:szCs w:val="24"/>
          <w:lang w:bidi="ar"/>
        </w:rPr>
        <w:t>内最高建筑物的屋脊</w:t>
      </w:r>
      <w:r>
        <w:rPr>
          <w:rFonts w:ascii="宋体" w:eastAsia="宋体" w:hAnsi="宋体" w:cs="宋体"/>
          <w:kern w:val="0"/>
          <w:sz w:val="24"/>
          <w:szCs w:val="24"/>
          <w:lang w:bidi="ar"/>
        </w:rPr>
        <w:t>5m</w:t>
      </w:r>
      <w:r>
        <w:rPr>
          <w:rFonts w:ascii="宋体" w:eastAsia="宋体" w:hAnsi="宋体" w:cs="宋体"/>
          <w:kern w:val="0"/>
          <w:sz w:val="24"/>
          <w:szCs w:val="24"/>
          <w:lang w:bidi="ar"/>
        </w:rPr>
        <w:t>，且应防雷、防雨水、防杂物进入</w:t>
      </w:r>
      <w:r>
        <w:rPr>
          <w:rFonts w:ascii="宋体" w:eastAsia="宋体" w:hAnsi="宋体" w:cs="宋体"/>
          <w:kern w:val="0"/>
          <w:sz w:val="24"/>
          <w:szCs w:val="24"/>
          <w:lang w:bidi="ar"/>
        </w:rPr>
        <w:br/>
        <w:t>D.</w:t>
      </w:r>
      <w:r>
        <w:rPr>
          <w:rFonts w:ascii="宋体" w:eastAsia="宋体" w:hAnsi="宋体" w:cs="宋体"/>
          <w:kern w:val="0"/>
          <w:sz w:val="24"/>
          <w:szCs w:val="24"/>
          <w:lang w:bidi="ar"/>
        </w:rPr>
        <w:t>在氨制冷系统设紧急泄氨器</w:t>
      </w:r>
    </w:p>
    <w:p w14:paraId="6959E316" w14:textId="77777777" w:rsidR="0083541B" w:rsidRDefault="00E67B5F">
      <w:pPr>
        <w:widowControl/>
        <w:spacing w:after="240" w:line="360" w:lineRule="auto"/>
        <w:rPr>
          <w:rFonts w:ascii="宋体" w:eastAsia="宋体" w:hAnsi="宋体" w:cs="宋体"/>
          <w:kern w:val="0"/>
          <w:sz w:val="24"/>
          <w:szCs w:val="24"/>
          <w:lang w:bidi="ar"/>
        </w:rPr>
      </w:pPr>
      <w:r>
        <w:rPr>
          <w:rFonts w:ascii="宋体" w:eastAsia="宋体" w:hAnsi="宋体" w:cs="宋体"/>
          <w:kern w:val="0"/>
          <w:sz w:val="24"/>
          <w:szCs w:val="24"/>
          <w:lang w:bidi="ar"/>
        </w:rPr>
        <w:br/>
        <w:t>3.[</w:t>
      </w:r>
      <w:r>
        <w:rPr>
          <w:rFonts w:ascii="宋体" w:eastAsia="宋体" w:hAnsi="宋体" w:cs="宋体"/>
          <w:kern w:val="0"/>
          <w:sz w:val="24"/>
          <w:szCs w:val="24"/>
          <w:lang w:bidi="ar"/>
        </w:rPr>
        <w:t>单选</w:t>
      </w:r>
      <w:r>
        <w:rPr>
          <w:rFonts w:ascii="宋体" w:eastAsia="宋体" w:hAnsi="宋体" w:cs="宋体"/>
          <w:kern w:val="0"/>
          <w:sz w:val="24"/>
          <w:szCs w:val="24"/>
          <w:lang w:bidi="ar"/>
        </w:rPr>
        <w:t>]</w:t>
      </w:r>
      <w:r>
        <w:rPr>
          <w:rFonts w:ascii="宋体" w:eastAsia="宋体" w:hAnsi="宋体" w:cs="宋体"/>
          <w:kern w:val="0"/>
          <w:sz w:val="24"/>
          <w:szCs w:val="24"/>
          <w:lang w:bidi="ar"/>
        </w:rPr>
        <w:t>有关冷库冷间冷却设备，每一个制冷剂通路的压力降的要求，正确的是下列</w:t>
      </w:r>
      <w:r>
        <w:rPr>
          <w:rFonts w:ascii="宋体" w:eastAsia="宋体" w:hAnsi="宋体" w:cs="宋体"/>
          <w:kern w:val="0"/>
          <w:sz w:val="24"/>
          <w:szCs w:val="24"/>
          <w:lang w:bidi="ar"/>
        </w:rPr>
        <w:t>哪一项</w:t>
      </w:r>
      <w:r>
        <w:rPr>
          <w:rFonts w:ascii="宋体" w:eastAsia="宋体" w:hAnsi="宋体" w:cs="宋体"/>
          <w:kern w:val="0"/>
          <w:sz w:val="24"/>
          <w:szCs w:val="24"/>
          <w:lang w:bidi="ar"/>
        </w:rPr>
        <w:t>?(</w:t>
      </w:r>
      <w:r>
        <w:rPr>
          <w:rFonts w:ascii="宋体" w:eastAsia="宋体" w:hAnsi="宋体" w:cs="宋体" w:hint="eastAsia"/>
          <w:kern w:val="0"/>
          <w:sz w:val="24"/>
          <w:szCs w:val="24"/>
          <w:lang w:bidi="ar"/>
        </w:rPr>
        <w:t>B</w:t>
      </w:r>
      <w:r>
        <w:rPr>
          <w:rFonts w:ascii="宋体" w:eastAsia="宋体" w:hAnsi="宋体" w:cs="宋体"/>
          <w:kern w:val="0"/>
          <w:sz w:val="24"/>
          <w:szCs w:val="24"/>
          <w:lang w:bidi="ar"/>
        </w:rPr>
        <w:t>)</w:t>
      </w:r>
      <w:r>
        <w:rPr>
          <w:rFonts w:ascii="宋体" w:eastAsia="宋体" w:hAnsi="宋体" w:cs="宋体"/>
          <w:kern w:val="0"/>
          <w:sz w:val="24"/>
          <w:szCs w:val="24"/>
          <w:lang w:bidi="ar"/>
        </w:rPr>
        <w:br/>
        <w:t>A.</w:t>
      </w:r>
      <w:r>
        <w:rPr>
          <w:rFonts w:ascii="宋体" w:eastAsia="宋体" w:hAnsi="宋体" w:cs="宋体"/>
          <w:kern w:val="0"/>
          <w:sz w:val="24"/>
          <w:szCs w:val="24"/>
          <w:lang w:bidi="ar"/>
        </w:rPr>
        <w:t>应控制在制冷剂饱和温度升高</w:t>
      </w:r>
      <w:r>
        <w:rPr>
          <w:rFonts w:ascii="宋体" w:eastAsia="宋体" w:hAnsi="宋体" w:cs="宋体"/>
          <w:kern w:val="0"/>
          <w:sz w:val="24"/>
          <w:szCs w:val="24"/>
          <w:lang w:bidi="ar"/>
        </w:rPr>
        <w:t>1℃</w:t>
      </w:r>
      <w:r>
        <w:rPr>
          <w:rFonts w:ascii="宋体" w:eastAsia="宋体" w:hAnsi="宋体" w:cs="宋体"/>
          <w:kern w:val="0"/>
          <w:sz w:val="24"/>
          <w:szCs w:val="24"/>
          <w:lang w:bidi="ar"/>
        </w:rPr>
        <w:t>的范围内</w:t>
      </w:r>
      <w:r>
        <w:rPr>
          <w:rFonts w:ascii="宋体" w:eastAsia="宋体" w:hAnsi="宋体" w:cs="宋体"/>
          <w:kern w:val="0"/>
          <w:sz w:val="24"/>
          <w:szCs w:val="24"/>
          <w:lang w:bidi="ar"/>
        </w:rPr>
        <w:br/>
        <w:t>B.</w:t>
      </w:r>
      <w:r>
        <w:rPr>
          <w:rFonts w:ascii="宋体" w:eastAsia="宋体" w:hAnsi="宋体" w:cs="宋体"/>
          <w:kern w:val="0"/>
          <w:sz w:val="24"/>
          <w:szCs w:val="24"/>
          <w:lang w:bidi="ar"/>
        </w:rPr>
        <w:t>应控制在制冷剂饱和温度降低</w:t>
      </w:r>
      <w:r>
        <w:rPr>
          <w:rFonts w:ascii="宋体" w:eastAsia="宋体" w:hAnsi="宋体" w:cs="宋体"/>
          <w:kern w:val="0"/>
          <w:sz w:val="24"/>
          <w:szCs w:val="24"/>
          <w:lang w:bidi="ar"/>
        </w:rPr>
        <w:t>1℃</w:t>
      </w:r>
      <w:r>
        <w:rPr>
          <w:rFonts w:ascii="宋体" w:eastAsia="宋体" w:hAnsi="宋体" w:cs="宋体"/>
          <w:kern w:val="0"/>
          <w:sz w:val="24"/>
          <w:szCs w:val="24"/>
          <w:lang w:bidi="ar"/>
        </w:rPr>
        <w:t>的范围内</w:t>
      </w:r>
      <w:r>
        <w:rPr>
          <w:rFonts w:ascii="宋体" w:eastAsia="宋体" w:hAnsi="宋体" w:cs="宋体"/>
          <w:kern w:val="0"/>
          <w:sz w:val="24"/>
          <w:szCs w:val="24"/>
          <w:lang w:bidi="ar"/>
        </w:rPr>
        <w:br/>
        <w:t>C.</w:t>
      </w:r>
      <w:r>
        <w:rPr>
          <w:rFonts w:ascii="宋体" w:eastAsia="宋体" w:hAnsi="宋体" w:cs="宋体"/>
          <w:kern w:val="0"/>
          <w:sz w:val="24"/>
          <w:szCs w:val="24"/>
          <w:lang w:bidi="ar"/>
        </w:rPr>
        <w:t>应控制在制冷剂饱和温度升高</w:t>
      </w:r>
      <w:r>
        <w:rPr>
          <w:rFonts w:ascii="宋体" w:eastAsia="宋体" w:hAnsi="宋体" w:cs="宋体"/>
          <w:kern w:val="0"/>
          <w:sz w:val="24"/>
          <w:szCs w:val="24"/>
          <w:lang w:bidi="ar"/>
        </w:rPr>
        <w:t>1.5℃</w:t>
      </w:r>
      <w:r>
        <w:rPr>
          <w:rFonts w:ascii="宋体" w:eastAsia="宋体" w:hAnsi="宋体" w:cs="宋体"/>
          <w:kern w:val="0"/>
          <w:sz w:val="24"/>
          <w:szCs w:val="24"/>
          <w:lang w:bidi="ar"/>
        </w:rPr>
        <w:t>的范围内</w:t>
      </w:r>
      <w:r>
        <w:rPr>
          <w:rFonts w:ascii="宋体" w:eastAsia="宋体" w:hAnsi="宋体" w:cs="宋体"/>
          <w:kern w:val="0"/>
          <w:sz w:val="24"/>
          <w:szCs w:val="24"/>
          <w:lang w:bidi="ar"/>
        </w:rPr>
        <w:br/>
        <w:t>D.</w:t>
      </w:r>
      <w:r>
        <w:rPr>
          <w:rFonts w:ascii="宋体" w:eastAsia="宋体" w:hAnsi="宋体" w:cs="宋体"/>
          <w:kern w:val="0"/>
          <w:sz w:val="24"/>
          <w:szCs w:val="24"/>
          <w:lang w:bidi="ar"/>
        </w:rPr>
        <w:t>应控制在制冷剂饱和温度降低</w:t>
      </w:r>
      <w:r>
        <w:rPr>
          <w:rFonts w:ascii="宋体" w:eastAsia="宋体" w:hAnsi="宋体" w:cs="宋体"/>
          <w:kern w:val="0"/>
          <w:sz w:val="24"/>
          <w:szCs w:val="24"/>
          <w:lang w:bidi="ar"/>
        </w:rPr>
        <w:t>1.5℃</w:t>
      </w:r>
      <w:r>
        <w:rPr>
          <w:rFonts w:ascii="宋体" w:eastAsia="宋体" w:hAnsi="宋体" w:cs="宋体"/>
          <w:kern w:val="0"/>
          <w:sz w:val="24"/>
          <w:szCs w:val="24"/>
          <w:lang w:bidi="ar"/>
        </w:rPr>
        <w:t>的范围内</w:t>
      </w:r>
    </w:p>
    <w:p w14:paraId="3869B93B" w14:textId="77777777" w:rsidR="0083541B" w:rsidRDefault="00E67B5F">
      <w:pPr>
        <w:widowControl/>
        <w:spacing w:after="240" w:line="360" w:lineRule="auto"/>
        <w:rPr>
          <w:rFonts w:ascii="宋体" w:eastAsia="宋体" w:hAnsi="宋体" w:cs="宋体"/>
          <w:kern w:val="0"/>
          <w:sz w:val="24"/>
          <w:szCs w:val="24"/>
          <w:lang w:bidi="ar"/>
        </w:rPr>
      </w:pPr>
      <w:r>
        <w:rPr>
          <w:rFonts w:ascii="宋体" w:eastAsia="宋体" w:hAnsi="宋体" w:cs="宋体"/>
          <w:kern w:val="0"/>
          <w:sz w:val="24"/>
          <w:szCs w:val="24"/>
          <w:lang w:bidi="ar"/>
        </w:rPr>
        <w:br/>
        <w:t>4.[</w:t>
      </w:r>
      <w:r>
        <w:rPr>
          <w:rFonts w:ascii="宋体" w:eastAsia="宋体" w:hAnsi="宋体" w:cs="宋体"/>
          <w:kern w:val="0"/>
          <w:sz w:val="24"/>
          <w:szCs w:val="24"/>
          <w:lang w:bidi="ar"/>
        </w:rPr>
        <w:t>单选</w:t>
      </w:r>
      <w:r>
        <w:rPr>
          <w:rFonts w:ascii="宋体" w:eastAsia="宋体" w:hAnsi="宋体" w:cs="宋体"/>
          <w:kern w:val="0"/>
          <w:sz w:val="24"/>
          <w:szCs w:val="24"/>
          <w:lang w:bidi="ar"/>
        </w:rPr>
        <w:t>]</w:t>
      </w:r>
      <w:r>
        <w:rPr>
          <w:rFonts w:ascii="宋体" w:eastAsia="宋体" w:hAnsi="宋体" w:cs="宋体"/>
          <w:kern w:val="0"/>
          <w:sz w:val="24"/>
          <w:szCs w:val="24"/>
          <w:lang w:bidi="ar"/>
        </w:rPr>
        <w:t>装配式冷库与土建冷库比较，下列何项说法是不合理的</w:t>
      </w:r>
      <w:r>
        <w:rPr>
          <w:rFonts w:ascii="宋体" w:eastAsia="宋体" w:hAnsi="宋体" w:cs="宋体"/>
          <w:kern w:val="0"/>
          <w:sz w:val="24"/>
          <w:szCs w:val="24"/>
          <w:lang w:bidi="ar"/>
        </w:rPr>
        <w:t>?(</w:t>
      </w:r>
      <w:r>
        <w:rPr>
          <w:rFonts w:ascii="宋体" w:eastAsia="宋体" w:hAnsi="宋体" w:cs="宋体" w:hint="eastAsia"/>
          <w:kern w:val="0"/>
          <w:sz w:val="24"/>
          <w:szCs w:val="24"/>
          <w:lang w:bidi="ar"/>
        </w:rPr>
        <w:t>C)</w:t>
      </w:r>
      <w:r>
        <w:rPr>
          <w:rFonts w:ascii="宋体" w:eastAsia="宋体" w:hAnsi="宋体" w:cs="宋体"/>
          <w:kern w:val="0"/>
          <w:sz w:val="24"/>
          <w:szCs w:val="24"/>
          <w:lang w:bidi="ar"/>
        </w:rPr>
        <w:br/>
        <w:t>A.</w:t>
      </w:r>
      <w:r>
        <w:rPr>
          <w:rFonts w:ascii="宋体" w:eastAsia="宋体" w:hAnsi="宋体" w:cs="宋体"/>
          <w:kern w:val="0"/>
          <w:sz w:val="24"/>
          <w:szCs w:val="24"/>
          <w:lang w:bidi="ar"/>
        </w:rPr>
        <w:t>装配式冷库比土建冷库组合灵活、安装方便</w:t>
      </w:r>
      <w:r>
        <w:rPr>
          <w:rFonts w:ascii="宋体" w:eastAsia="宋体" w:hAnsi="宋体" w:cs="宋体"/>
          <w:kern w:val="0"/>
          <w:sz w:val="24"/>
          <w:szCs w:val="24"/>
          <w:lang w:bidi="ar"/>
        </w:rPr>
        <w:br/>
        <w:t>B.</w:t>
      </w:r>
      <w:r>
        <w:rPr>
          <w:rFonts w:ascii="宋体" w:eastAsia="宋体" w:hAnsi="宋体" w:cs="宋体"/>
          <w:kern w:val="0"/>
          <w:sz w:val="24"/>
          <w:szCs w:val="24"/>
          <w:lang w:bidi="ar"/>
        </w:rPr>
        <w:t>装配式冷库比土建冷库的建设周期短</w:t>
      </w:r>
      <w:r>
        <w:rPr>
          <w:rFonts w:ascii="宋体" w:eastAsia="宋体" w:hAnsi="宋体" w:cs="宋体"/>
          <w:kern w:val="0"/>
          <w:sz w:val="24"/>
          <w:szCs w:val="24"/>
          <w:lang w:bidi="ar"/>
        </w:rPr>
        <w:br/>
      </w:r>
      <w:r>
        <w:rPr>
          <w:rFonts w:ascii="宋体" w:eastAsia="宋体" w:hAnsi="宋体" w:cs="宋体"/>
          <w:kern w:val="0"/>
          <w:sz w:val="24"/>
          <w:szCs w:val="24"/>
          <w:lang w:bidi="ar"/>
        </w:rPr>
        <w:lastRenderedPageBreak/>
        <w:t>C.</w:t>
      </w:r>
      <w:r>
        <w:rPr>
          <w:rFonts w:ascii="宋体" w:eastAsia="宋体" w:hAnsi="宋体" w:cs="宋体"/>
          <w:kern w:val="0"/>
          <w:sz w:val="24"/>
          <w:szCs w:val="24"/>
          <w:lang w:bidi="ar"/>
        </w:rPr>
        <w:t>装配式冷库比土建冷库的运行能耗显著降低</w:t>
      </w:r>
      <w:r>
        <w:rPr>
          <w:rFonts w:ascii="宋体" w:eastAsia="宋体" w:hAnsi="宋体" w:cs="宋体"/>
          <w:kern w:val="0"/>
          <w:sz w:val="24"/>
          <w:szCs w:val="24"/>
          <w:lang w:bidi="ar"/>
        </w:rPr>
        <w:br/>
        <w:t>D.</w:t>
      </w:r>
      <w:r>
        <w:rPr>
          <w:rFonts w:ascii="宋体" w:eastAsia="宋体" w:hAnsi="宋体" w:cs="宋体"/>
          <w:kern w:val="0"/>
          <w:sz w:val="24"/>
          <w:szCs w:val="24"/>
          <w:lang w:bidi="ar"/>
        </w:rPr>
        <w:t>制作过程中，装配式冷库的绝热材料比土建冷库的绝热材料隔热、防潮性能更易</w:t>
      </w:r>
      <w:r>
        <w:rPr>
          <w:rFonts w:ascii="宋体" w:eastAsia="宋体" w:hAnsi="宋体" w:cs="宋体" w:hint="eastAsia"/>
          <w:kern w:val="0"/>
          <w:sz w:val="24"/>
          <w:szCs w:val="24"/>
          <w:lang w:bidi="ar"/>
        </w:rPr>
        <w:t>得</w:t>
      </w:r>
      <w:r>
        <w:rPr>
          <w:rFonts w:ascii="宋体" w:eastAsia="宋体" w:hAnsi="宋体" w:cs="宋体"/>
          <w:kern w:val="0"/>
          <w:sz w:val="24"/>
          <w:szCs w:val="24"/>
          <w:lang w:bidi="ar"/>
        </w:rPr>
        <w:t>到控制</w:t>
      </w:r>
      <w:r>
        <w:rPr>
          <w:rFonts w:ascii="宋体" w:eastAsia="宋体" w:hAnsi="宋体" w:cs="宋体"/>
          <w:kern w:val="0"/>
          <w:sz w:val="24"/>
          <w:szCs w:val="24"/>
          <w:lang w:bidi="ar"/>
        </w:rPr>
        <w:br/>
      </w:r>
      <w:r>
        <w:rPr>
          <w:rFonts w:ascii="宋体" w:eastAsia="宋体" w:hAnsi="宋体" w:cs="宋体" w:hint="eastAsia"/>
          <w:kern w:val="0"/>
          <w:sz w:val="24"/>
          <w:szCs w:val="24"/>
          <w:lang w:bidi="ar"/>
        </w:rPr>
        <w:t>5</w:t>
      </w:r>
      <w:r>
        <w:rPr>
          <w:rFonts w:ascii="宋体" w:eastAsia="宋体" w:hAnsi="宋体" w:cs="宋体"/>
          <w:kern w:val="0"/>
          <w:sz w:val="24"/>
          <w:szCs w:val="24"/>
          <w:lang w:bidi="ar"/>
        </w:rPr>
        <w:t>.[</w:t>
      </w:r>
      <w:r>
        <w:rPr>
          <w:rFonts w:ascii="宋体" w:eastAsia="宋体" w:hAnsi="宋体" w:cs="宋体"/>
          <w:kern w:val="0"/>
          <w:sz w:val="24"/>
          <w:szCs w:val="24"/>
          <w:lang w:bidi="ar"/>
        </w:rPr>
        <w:t>单选</w:t>
      </w:r>
      <w:r>
        <w:rPr>
          <w:rFonts w:ascii="宋体" w:eastAsia="宋体" w:hAnsi="宋体" w:cs="宋体"/>
          <w:kern w:val="0"/>
          <w:sz w:val="24"/>
          <w:szCs w:val="24"/>
          <w:lang w:bidi="ar"/>
        </w:rPr>
        <w:t>]</w:t>
      </w:r>
      <w:r>
        <w:rPr>
          <w:rFonts w:ascii="宋体" w:eastAsia="宋体" w:hAnsi="宋体" w:cs="宋体"/>
          <w:kern w:val="0"/>
          <w:sz w:val="24"/>
          <w:szCs w:val="24"/>
          <w:lang w:bidi="ar"/>
        </w:rPr>
        <w:t>在广州市建设内类鱼</w:t>
      </w:r>
      <w:r>
        <w:rPr>
          <w:rFonts w:ascii="宋体" w:eastAsia="宋体" w:hAnsi="宋体" w:cs="宋体"/>
          <w:kern w:val="0"/>
          <w:sz w:val="24"/>
          <w:szCs w:val="24"/>
          <w:lang w:bidi="ar"/>
        </w:rPr>
        <w:t>关大型冷库（一层）。关于其国护结构的说法，下列何项是</w:t>
      </w:r>
      <w:r>
        <w:rPr>
          <w:rFonts w:ascii="宋体" w:eastAsia="宋体" w:hAnsi="宋体" w:cs="宋体" w:hint="eastAsia"/>
          <w:kern w:val="0"/>
          <w:sz w:val="24"/>
          <w:szCs w:val="24"/>
          <w:lang w:bidi="ar"/>
        </w:rPr>
        <w:t>正</w:t>
      </w:r>
      <w:r>
        <w:rPr>
          <w:rFonts w:ascii="宋体" w:eastAsia="宋体" w:hAnsi="宋体" w:cs="宋体"/>
          <w:kern w:val="0"/>
          <w:sz w:val="24"/>
          <w:szCs w:val="24"/>
          <w:lang w:bidi="ar"/>
        </w:rPr>
        <w:t>确的</w:t>
      </w:r>
      <w:r>
        <w:rPr>
          <w:rFonts w:ascii="宋体" w:eastAsia="宋体" w:hAnsi="宋体" w:cs="宋体"/>
          <w:kern w:val="0"/>
          <w:sz w:val="24"/>
          <w:szCs w:val="24"/>
          <w:lang w:bidi="ar"/>
        </w:rPr>
        <w:t>?(</w:t>
      </w:r>
      <w:r>
        <w:rPr>
          <w:rFonts w:ascii="宋体" w:eastAsia="宋体" w:hAnsi="宋体" w:cs="宋体" w:hint="eastAsia"/>
          <w:kern w:val="0"/>
          <w:sz w:val="24"/>
          <w:szCs w:val="24"/>
          <w:lang w:bidi="ar"/>
        </w:rPr>
        <w:t>D)</w:t>
      </w:r>
      <w:r>
        <w:rPr>
          <w:rFonts w:ascii="宋体" w:eastAsia="宋体" w:hAnsi="宋体" w:cs="宋体"/>
          <w:kern w:val="0"/>
          <w:sz w:val="24"/>
          <w:szCs w:val="24"/>
          <w:lang w:bidi="ar"/>
        </w:rPr>
        <w:br/>
        <w:t>A.</w:t>
      </w:r>
      <w:r>
        <w:rPr>
          <w:rFonts w:ascii="宋体" w:eastAsia="宋体" w:hAnsi="宋体" w:cs="宋体"/>
          <w:kern w:val="0"/>
          <w:sz w:val="24"/>
          <w:szCs w:val="24"/>
          <w:lang w:bidi="ar"/>
        </w:rPr>
        <w:t>肉类冷却间的地面均应采取防冻胀处理措施</w:t>
      </w:r>
      <w:r>
        <w:rPr>
          <w:rFonts w:ascii="宋体" w:eastAsia="宋体" w:hAnsi="宋体" w:cs="宋体"/>
          <w:kern w:val="0"/>
          <w:sz w:val="24"/>
          <w:szCs w:val="24"/>
          <w:lang w:bidi="ar"/>
        </w:rPr>
        <w:br/>
        <w:t>B.</w:t>
      </w:r>
      <w:r>
        <w:rPr>
          <w:rFonts w:ascii="宋体" w:eastAsia="宋体" w:hAnsi="宋体" w:cs="宋体"/>
          <w:kern w:val="0"/>
          <w:sz w:val="24"/>
          <w:szCs w:val="24"/>
          <w:lang w:bidi="ar"/>
        </w:rPr>
        <w:t>鱼类冻结间的最小地面总热阻应为</w:t>
      </w:r>
      <w:r>
        <w:rPr>
          <w:rFonts w:ascii="宋体" w:eastAsia="宋体" w:hAnsi="宋体" w:cs="宋体"/>
          <w:kern w:val="0"/>
          <w:sz w:val="24"/>
          <w:szCs w:val="24"/>
          <w:lang w:bidi="ar"/>
        </w:rPr>
        <w:t>3.18m2</w:t>
      </w:r>
      <w:r>
        <w:rPr>
          <w:rFonts w:ascii="宋体" w:eastAsia="宋体" w:hAnsi="宋体" w:cs="宋体"/>
          <w:kern w:val="0"/>
          <w:sz w:val="24"/>
          <w:szCs w:val="24"/>
          <w:lang w:bidi="ar"/>
        </w:rPr>
        <w:t>：</w:t>
      </w:r>
      <w:r>
        <w:rPr>
          <w:rFonts w:ascii="宋体" w:eastAsia="宋体" w:hAnsi="宋体" w:cs="宋体"/>
          <w:kern w:val="0"/>
          <w:sz w:val="24"/>
          <w:szCs w:val="24"/>
          <w:lang w:bidi="ar"/>
        </w:rPr>
        <w:t>cW</w:t>
      </w:r>
      <w:r>
        <w:rPr>
          <w:rFonts w:ascii="宋体" w:eastAsia="宋体" w:hAnsi="宋体" w:cs="宋体"/>
          <w:kern w:val="0"/>
          <w:sz w:val="24"/>
          <w:szCs w:val="24"/>
          <w:lang w:bidi="ar"/>
        </w:rPr>
        <w:br/>
        <w:t>C.</w:t>
      </w:r>
      <w:r>
        <w:rPr>
          <w:rFonts w:ascii="宋体" w:eastAsia="宋体" w:hAnsi="宋体" w:cs="宋体"/>
          <w:kern w:val="0"/>
          <w:sz w:val="24"/>
          <w:szCs w:val="24"/>
          <w:lang w:bidi="ar"/>
        </w:rPr>
        <w:t>冷间隔墙的总热阻数值要求仅与设计采用的室内外温差数值相关</w:t>
      </w:r>
      <w:r>
        <w:rPr>
          <w:rFonts w:ascii="宋体" w:eastAsia="宋体" w:hAnsi="宋体" w:cs="宋体"/>
          <w:kern w:val="0"/>
          <w:sz w:val="24"/>
          <w:szCs w:val="24"/>
          <w:lang w:bidi="ar"/>
        </w:rPr>
        <w:br/>
        <w:t>D.</w:t>
      </w:r>
      <w:r>
        <w:rPr>
          <w:rFonts w:ascii="宋体" w:eastAsia="宋体" w:hAnsi="宋体" w:cs="宋体"/>
          <w:kern w:val="0"/>
          <w:sz w:val="24"/>
          <w:szCs w:val="24"/>
          <w:lang w:bidi="ar"/>
        </w:rPr>
        <w:t>没间楼面的总热阻数值要求与设计采用的室内外温差数值无关</w:t>
      </w:r>
    </w:p>
    <w:p w14:paraId="4AF3D809" w14:textId="77777777" w:rsidR="0083541B" w:rsidRDefault="00E67B5F">
      <w:pPr>
        <w:widowControl/>
        <w:spacing w:after="240" w:line="360" w:lineRule="auto"/>
        <w:rPr>
          <w:rFonts w:ascii="宋体" w:eastAsia="宋体" w:hAnsi="宋体" w:cs="宋体"/>
          <w:kern w:val="0"/>
          <w:sz w:val="24"/>
          <w:szCs w:val="24"/>
          <w:lang w:bidi="ar"/>
        </w:rPr>
      </w:pPr>
      <w:r>
        <w:rPr>
          <w:rFonts w:ascii="宋体" w:eastAsia="宋体" w:hAnsi="宋体" w:cs="宋体"/>
          <w:kern w:val="0"/>
          <w:sz w:val="24"/>
          <w:szCs w:val="24"/>
          <w:lang w:bidi="ar"/>
        </w:rPr>
        <w:br/>
        <w:t>6.[</w:t>
      </w:r>
      <w:r>
        <w:rPr>
          <w:rFonts w:ascii="宋体" w:eastAsia="宋体" w:hAnsi="宋体" w:cs="宋体"/>
          <w:kern w:val="0"/>
          <w:sz w:val="24"/>
          <w:szCs w:val="24"/>
          <w:lang w:bidi="ar"/>
        </w:rPr>
        <w:t>单选</w:t>
      </w:r>
      <w:r>
        <w:rPr>
          <w:rFonts w:ascii="宋体" w:eastAsia="宋体" w:hAnsi="宋体" w:cs="宋体" w:hint="eastAsia"/>
          <w:kern w:val="0"/>
          <w:sz w:val="24"/>
          <w:szCs w:val="24"/>
          <w:lang w:bidi="ar"/>
        </w:rPr>
        <w:t>]</w:t>
      </w:r>
      <w:r>
        <w:rPr>
          <w:rFonts w:ascii="宋体" w:eastAsia="宋体" w:hAnsi="宋体" w:cs="宋体"/>
          <w:kern w:val="0"/>
          <w:sz w:val="24"/>
          <w:szCs w:val="24"/>
          <w:lang w:bidi="ar"/>
        </w:rPr>
        <w:t>某大型冷库采用氨附冷系统，主要由制冰间、肉类冻结间（带速体酸道），</w:t>
      </w:r>
      <w:r>
        <w:rPr>
          <w:rFonts w:ascii="宋体" w:eastAsia="宋体" w:hAnsi="宋体" w:cs="宋体" w:hint="eastAsia"/>
          <w:kern w:val="0"/>
          <w:sz w:val="24"/>
          <w:szCs w:val="24"/>
          <w:lang w:bidi="ar"/>
        </w:rPr>
        <w:t>肉类冷藏间</w:t>
      </w:r>
      <w:r>
        <w:rPr>
          <w:rFonts w:ascii="宋体" w:eastAsia="宋体" w:hAnsi="宋体" w:cs="宋体"/>
          <w:kern w:val="0"/>
          <w:sz w:val="24"/>
          <w:szCs w:val="24"/>
          <w:lang w:bidi="ar"/>
        </w:rPr>
        <w:t>、水果（西瓜、兰果等）冷成间等组成。关于该冷库除和的措施，下列说法何项是正确的</w:t>
      </w:r>
      <w:r>
        <w:rPr>
          <w:rFonts w:ascii="宋体" w:eastAsia="宋体" w:hAnsi="宋体" w:cs="宋体"/>
          <w:kern w:val="0"/>
          <w:sz w:val="24"/>
          <w:szCs w:val="24"/>
          <w:lang w:bidi="ar"/>
        </w:rPr>
        <w:t>?(</w:t>
      </w:r>
      <w:r>
        <w:rPr>
          <w:rFonts w:ascii="宋体" w:eastAsia="宋体" w:hAnsi="宋体" w:cs="宋体" w:hint="eastAsia"/>
          <w:kern w:val="0"/>
          <w:sz w:val="24"/>
          <w:szCs w:val="24"/>
          <w:lang w:bidi="ar"/>
        </w:rPr>
        <w:t>D</w:t>
      </w:r>
      <w:r>
        <w:rPr>
          <w:rFonts w:ascii="宋体" w:eastAsia="宋体" w:hAnsi="宋体" w:cs="宋体"/>
          <w:kern w:val="0"/>
          <w:sz w:val="24"/>
          <w:szCs w:val="24"/>
          <w:lang w:bidi="ar"/>
        </w:rPr>
        <w:t>)</w:t>
      </w:r>
      <w:r>
        <w:rPr>
          <w:rFonts w:ascii="宋体" w:eastAsia="宋体" w:hAnsi="宋体" w:cs="宋体"/>
          <w:kern w:val="0"/>
          <w:sz w:val="24"/>
          <w:szCs w:val="24"/>
          <w:lang w:bidi="ar"/>
        </w:rPr>
        <w:br/>
        <w:t>A.</w:t>
      </w:r>
      <w:r>
        <w:rPr>
          <w:rFonts w:ascii="宋体" w:eastAsia="宋体" w:hAnsi="宋体" w:cs="宋体"/>
          <w:kern w:val="0"/>
          <w:sz w:val="24"/>
          <w:szCs w:val="24"/>
          <w:lang w:bidi="ar"/>
        </w:rPr>
        <w:t>所有冷间的空气冷却器设备都应考虑除霜措施</w:t>
      </w:r>
      <w:r>
        <w:rPr>
          <w:rFonts w:ascii="宋体" w:eastAsia="宋体" w:hAnsi="宋体" w:cs="宋体"/>
          <w:kern w:val="0"/>
          <w:sz w:val="24"/>
          <w:szCs w:val="24"/>
          <w:lang w:bidi="ar"/>
        </w:rPr>
        <w:br/>
      </w:r>
      <w:r>
        <w:rPr>
          <w:rFonts w:ascii="宋体" w:eastAsia="宋体" w:hAnsi="宋体" w:cs="宋体"/>
          <w:kern w:val="0"/>
          <w:sz w:val="24"/>
          <w:szCs w:val="24"/>
          <w:lang w:bidi="ar"/>
        </w:rPr>
        <w:t>B.</w:t>
      </w:r>
      <w:r>
        <w:rPr>
          <w:rFonts w:ascii="宋体" w:eastAsia="宋体" w:hAnsi="宋体" w:cs="宋体"/>
          <w:kern w:val="0"/>
          <w:sz w:val="24"/>
          <w:szCs w:val="24"/>
          <w:lang w:bidi="ar"/>
        </w:rPr>
        <w:t>除霜系统只能选用一种除霜方式</w:t>
      </w:r>
      <w:r>
        <w:rPr>
          <w:rFonts w:ascii="宋体" w:eastAsia="宋体" w:hAnsi="宋体" w:cs="宋体"/>
          <w:kern w:val="0"/>
          <w:sz w:val="24"/>
          <w:szCs w:val="24"/>
          <w:lang w:bidi="ar"/>
        </w:rPr>
        <w:br/>
        <w:t>C.</w:t>
      </w:r>
      <w:r>
        <w:rPr>
          <w:rFonts w:ascii="宋体" w:eastAsia="宋体" w:hAnsi="宋体" w:cs="宋体"/>
          <w:kern w:val="0"/>
          <w:sz w:val="24"/>
          <w:szCs w:val="24"/>
          <w:lang w:bidi="ar"/>
        </w:rPr>
        <w:t>水除霜系统不适合用光滑墙排管</w:t>
      </w:r>
      <w:r>
        <w:rPr>
          <w:rFonts w:ascii="宋体" w:eastAsia="宋体" w:hAnsi="宋体" w:cs="宋体"/>
          <w:kern w:val="0"/>
          <w:sz w:val="24"/>
          <w:szCs w:val="24"/>
          <w:lang w:bidi="ar"/>
        </w:rPr>
        <w:br/>
        <w:t>D.</w:t>
      </w:r>
      <w:r>
        <w:rPr>
          <w:rFonts w:ascii="宋体" w:eastAsia="宋体" w:hAnsi="宋体" w:cs="宋体"/>
          <w:kern w:val="0"/>
          <w:sz w:val="24"/>
          <w:szCs w:val="24"/>
          <w:lang w:bidi="ar"/>
        </w:rPr>
        <w:t>除霜水的计算淋水延续时间按每次</w:t>
      </w:r>
      <w:r>
        <w:rPr>
          <w:rFonts w:ascii="宋体" w:eastAsia="宋体" w:hAnsi="宋体" w:cs="宋体"/>
          <w:kern w:val="0"/>
          <w:sz w:val="24"/>
          <w:szCs w:val="24"/>
          <w:lang w:bidi="ar"/>
        </w:rPr>
        <w:t>15</w:t>
      </w:r>
      <w:r>
        <w:rPr>
          <w:rFonts w:ascii="宋体" w:eastAsia="宋体" w:hAnsi="宋体" w:cs="宋体" w:hint="eastAsia"/>
          <w:kern w:val="0"/>
          <w:sz w:val="24"/>
          <w:szCs w:val="24"/>
          <w:lang w:bidi="ar"/>
        </w:rPr>
        <w:t>至</w:t>
      </w:r>
      <w:r>
        <w:rPr>
          <w:rFonts w:ascii="宋体" w:eastAsia="宋体" w:hAnsi="宋体" w:cs="宋体"/>
          <w:kern w:val="0"/>
          <w:sz w:val="24"/>
          <w:szCs w:val="24"/>
          <w:lang w:bidi="ar"/>
        </w:rPr>
        <w:t>20min</w:t>
      </w:r>
    </w:p>
    <w:p w14:paraId="07B3B5AD" w14:textId="77777777" w:rsidR="0083541B" w:rsidRDefault="00E67B5F">
      <w:pPr>
        <w:widowControl/>
        <w:spacing w:after="240" w:line="360" w:lineRule="auto"/>
        <w:rPr>
          <w:rFonts w:ascii="宋体" w:eastAsia="宋体" w:hAnsi="宋体" w:cs="宋体"/>
          <w:kern w:val="0"/>
          <w:sz w:val="24"/>
          <w:szCs w:val="24"/>
          <w:lang w:bidi="ar"/>
        </w:rPr>
      </w:pPr>
      <w:r>
        <w:rPr>
          <w:rFonts w:ascii="宋体" w:eastAsia="宋体" w:hAnsi="宋体" w:cs="宋体"/>
          <w:kern w:val="0"/>
          <w:sz w:val="24"/>
          <w:szCs w:val="24"/>
          <w:lang w:bidi="ar"/>
        </w:rPr>
        <w:br/>
        <w:t>7.[</w:t>
      </w:r>
      <w:r>
        <w:rPr>
          <w:rFonts w:ascii="宋体" w:eastAsia="宋体" w:hAnsi="宋体" w:cs="宋体"/>
          <w:kern w:val="0"/>
          <w:sz w:val="24"/>
          <w:szCs w:val="24"/>
          <w:lang w:bidi="ar"/>
        </w:rPr>
        <w:t>单选</w:t>
      </w:r>
      <w:r>
        <w:rPr>
          <w:rFonts w:ascii="宋体" w:eastAsia="宋体" w:hAnsi="宋体" w:cs="宋体" w:hint="eastAsia"/>
          <w:kern w:val="0"/>
          <w:sz w:val="24"/>
          <w:szCs w:val="24"/>
          <w:lang w:bidi="ar"/>
        </w:rPr>
        <w:t>]</w:t>
      </w:r>
      <w:r>
        <w:rPr>
          <w:rFonts w:ascii="宋体" w:eastAsia="宋体" w:hAnsi="宋体" w:cs="宋体"/>
          <w:kern w:val="0"/>
          <w:sz w:val="24"/>
          <w:szCs w:val="24"/>
          <w:lang w:bidi="ar"/>
        </w:rPr>
        <w:t>计算冷库库房夏季围护结构的热流量时，室外空气计算温度应是下列哪一项？</w:t>
      </w:r>
      <w:r>
        <w:rPr>
          <w:rFonts w:ascii="宋体" w:eastAsia="宋体" w:hAnsi="宋体" w:cs="宋体"/>
          <w:kern w:val="0"/>
          <w:sz w:val="24"/>
          <w:szCs w:val="24"/>
          <w:lang w:bidi="ar"/>
        </w:rPr>
        <w:t>(</w:t>
      </w:r>
      <w:r>
        <w:rPr>
          <w:rFonts w:ascii="宋体" w:eastAsia="宋体" w:hAnsi="宋体" w:cs="宋体" w:hint="eastAsia"/>
          <w:kern w:val="0"/>
          <w:sz w:val="24"/>
          <w:szCs w:val="24"/>
          <w:lang w:bidi="ar"/>
        </w:rPr>
        <w:t>B</w:t>
      </w:r>
      <w:r>
        <w:rPr>
          <w:rFonts w:ascii="宋体" w:eastAsia="宋体" w:hAnsi="宋体" w:cs="宋体"/>
          <w:kern w:val="0"/>
          <w:sz w:val="24"/>
          <w:szCs w:val="24"/>
          <w:lang w:bidi="ar"/>
        </w:rPr>
        <w:t>)</w:t>
      </w:r>
      <w:r>
        <w:rPr>
          <w:rFonts w:ascii="宋体" w:eastAsia="宋体" w:hAnsi="宋体" w:cs="宋体"/>
          <w:kern w:val="0"/>
          <w:sz w:val="24"/>
          <w:szCs w:val="24"/>
          <w:lang w:bidi="ar"/>
        </w:rPr>
        <w:br/>
        <w:t>A.</w:t>
      </w:r>
      <w:r>
        <w:rPr>
          <w:rFonts w:ascii="宋体" w:eastAsia="宋体" w:hAnsi="宋体" w:cs="宋体"/>
          <w:kern w:val="0"/>
          <w:sz w:val="24"/>
          <w:szCs w:val="24"/>
          <w:lang w:bidi="ar"/>
        </w:rPr>
        <w:t>夏季空气调节室外计算逐时综合温度</w:t>
      </w:r>
      <w:r>
        <w:rPr>
          <w:rFonts w:ascii="宋体" w:eastAsia="宋体" w:hAnsi="宋体" w:cs="宋体"/>
          <w:kern w:val="0"/>
          <w:sz w:val="24"/>
          <w:szCs w:val="24"/>
          <w:lang w:bidi="ar"/>
        </w:rPr>
        <w:br/>
        <w:t>B.</w:t>
      </w:r>
      <w:r>
        <w:rPr>
          <w:rFonts w:ascii="宋体" w:eastAsia="宋体" w:hAnsi="宋体" w:cs="宋体"/>
          <w:kern w:val="0"/>
          <w:sz w:val="24"/>
          <w:szCs w:val="24"/>
          <w:lang w:bidi="ar"/>
        </w:rPr>
        <w:t>夏季空气调节室外计算日平均温度</w:t>
      </w:r>
      <w:r>
        <w:rPr>
          <w:rFonts w:ascii="宋体" w:eastAsia="宋体" w:hAnsi="宋体" w:cs="宋体"/>
          <w:kern w:val="0"/>
          <w:sz w:val="24"/>
          <w:szCs w:val="24"/>
          <w:lang w:bidi="ar"/>
        </w:rPr>
        <w:br/>
        <w:t>C.</w:t>
      </w:r>
      <w:r>
        <w:rPr>
          <w:rFonts w:ascii="宋体" w:eastAsia="宋体" w:hAnsi="宋体" w:cs="宋体"/>
          <w:kern w:val="0"/>
          <w:sz w:val="24"/>
          <w:szCs w:val="24"/>
          <w:lang w:bidi="ar"/>
        </w:rPr>
        <w:t>夏季空气调节室外计算日平均综合温度</w:t>
      </w:r>
      <w:r>
        <w:rPr>
          <w:rFonts w:ascii="宋体" w:eastAsia="宋体" w:hAnsi="宋体" w:cs="宋体"/>
          <w:kern w:val="0"/>
          <w:sz w:val="24"/>
          <w:szCs w:val="24"/>
          <w:lang w:bidi="ar"/>
        </w:rPr>
        <w:br/>
        <w:t>D.</w:t>
      </w:r>
      <w:r>
        <w:rPr>
          <w:rFonts w:ascii="宋体" w:eastAsia="宋体" w:hAnsi="宋体" w:cs="宋体"/>
          <w:kern w:val="0"/>
          <w:sz w:val="24"/>
          <w:szCs w:val="24"/>
          <w:lang w:bidi="ar"/>
        </w:rPr>
        <w:t>夏季空气调节室外计算干球温度</w:t>
      </w:r>
    </w:p>
    <w:p w14:paraId="144D709D" w14:textId="77777777" w:rsidR="0083541B" w:rsidRDefault="00E67B5F">
      <w:pPr>
        <w:widowControl/>
        <w:spacing w:after="240" w:line="360" w:lineRule="auto"/>
        <w:rPr>
          <w:rFonts w:ascii="宋体" w:eastAsia="宋体" w:hAnsi="宋体" w:cs="宋体"/>
          <w:kern w:val="0"/>
          <w:sz w:val="24"/>
          <w:szCs w:val="24"/>
          <w:lang w:bidi="ar"/>
        </w:rPr>
      </w:pPr>
      <w:r>
        <w:rPr>
          <w:rFonts w:ascii="宋体" w:eastAsia="宋体" w:hAnsi="宋体" w:cs="宋体"/>
          <w:kern w:val="0"/>
          <w:sz w:val="24"/>
          <w:szCs w:val="24"/>
          <w:lang w:bidi="ar"/>
        </w:rPr>
        <w:br/>
      </w:r>
      <w:r>
        <w:rPr>
          <w:rFonts w:ascii="宋体" w:eastAsia="宋体" w:hAnsi="宋体" w:cs="宋体"/>
          <w:kern w:val="0"/>
          <w:sz w:val="24"/>
          <w:szCs w:val="24"/>
          <w:lang w:bidi="ar"/>
        </w:rPr>
        <w:t>8.[</w:t>
      </w:r>
      <w:r>
        <w:rPr>
          <w:rFonts w:ascii="宋体" w:eastAsia="宋体" w:hAnsi="宋体" w:cs="宋体"/>
          <w:kern w:val="0"/>
          <w:sz w:val="24"/>
          <w:szCs w:val="24"/>
          <w:lang w:bidi="ar"/>
        </w:rPr>
        <w:t>单选</w:t>
      </w:r>
      <w:r>
        <w:rPr>
          <w:rFonts w:ascii="宋体" w:eastAsia="宋体" w:hAnsi="宋体" w:cs="宋体"/>
          <w:kern w:val="0"/>
          <w:sz w:val="24"/>
          <w:szCs w:val="24"/>
          <w:lang w:bidi="ar"/>
        </w:rPr>
        <w:t>]</w:t>
      </w:r>
      <w:r>
        <w:rPr>
          <w:rFonts w:ascii="宋体" w:eastAsia="宋体" w:hAnsi="宋体" w:cs="宋体"/>
          <w:kern w:val="0"/>
          <w:sz w:val="24"/>
          <w:szCs w:val="24"/>
          <w:lang w:bidi="ar"/>
        </w:rPr>
        <w:t>冷库选用的围护结构的总热阻。（</w:t>
      </w:r>
      <w:r>
        <w:rPr>
          <w:rFonts w:ascii="宋体" w:eastAsia="宋体" w:hAnsi="宋体" w:cs="宋体"/>
          <w:kern w:val="0"/>
          <w:sz w:val="24"/>
          <w:szCs w:val="24"/>
          <w:lang w:bidi="ar"/>
        </w:rPr>
        <w:t>m2</w:t>
      </w:r>
      <w:r>
        <w:rPr>
          <w:rFonts w:ascii="宋体" w:eastAsia="宋体" w:hAnsi="宋体" w:cs="宋体"/>
          <w:kern w:val="0"/>
          <w:sz w:val="24"/>
          <w:szCs w:val="24"/>
          <w:lang w:bidi="ar"/>
        </w:rPr>
        <w:t>：</w:t>
      </w:r>
      <w:r>
        <w:rPr>
          <w:rFonts w:ascii="宋体" w:eastAsia="宋体" w:hAnsi="宋体" w:cs="宋体"/>
          <w:kern w:val="0"/>
          <w:sz w:val="24"/>
          <w:szCs w:val="24"/>
          <w:lang w:bidi="ar"/>
        </w:rPr>
        <w:t>C/W)</w:t>
      </w:r>
      <w:r>
        <w:rPr>
          <w:rFonts w:ascii="宋体" w:eastAsia="宋体" w:hAnsi="宋体" w:cs="宋体"/>
          <w:kern w:val="0"/>
          <w:sz w:val="24"/>
          <w:szCs w:val="24"/>
          <w:lang w:bidi="ar"/>
        </w:rPr>
        <w:t>中，正确的是下列哪一项？</w:t>
      </w:r>
      <w:r>
        <w:rPr>
          <w:rFonts w:ascii="宋体" w:eastAsia="宋体" w:hAnsi="宋体" w:cs="宋体"/>
          <w:kern w:val="0"/>
          <w:sz w:val="24"/>
          <w:szCs w:val="24"/>
          <w:lang w:bidi="ar"/>
        </w:rPr>
        <w:t>(</w:t>
      </w:r>
      <w:r>
        <w:rPr>
          <w:rFonts w:ascii="宋体" w:eastAsia="宋体" w:hAnsi="宋体" w:cs="宋体" w:hint="eastAsia"/>
          <w:kern w:val="0"/>
          <w:sz w:val="24"/>
          <w:szCs w:val="24"/>
          <w:lang w:bidi="ar"/>
        </w:rPr>
        <w:t>)</w:t>
      </w:r>
      <w:r>
        <w:rPr>
          <w:rFonts w:ascii="宋体" w:eastAsia="宋体" w:hAnsi="宋体" w:cs="宋体"/>
          <w:kern w:val="0"/>
          <w:sz w:val="24"/>
          <w:szCs w:val="24"/>
          <w:lang w:bidi="ar"/>
        </w:rPr>
        <w:br/>
        <w:t>A.</w:t>
      </w:r>
      <w:r>
        <w:rPr>
          <w:rFonts w:ascii="宋体" w:eastAsia="宋体" w:hAnsi="宋体" w:cs="宋体"/>
          <w:kern w:val="0"/>
          <w:sz w:val="24"/>
          <w:szCs w:val="24"/>
          <w:lang w:bidi="ar"/>
        </w:rPr>
        <w:t>一层为冻结物冷藏间，设计温度为</w:t>
      </w:r>
      <w:r>
        <w:rPr>
          <w:rFonts w:ascii="宋体" w:eastAsia="宋体" w:hAnsi="宋体" w:cs="宋体"/>
          <w:kern w:val="0"/>
          <w:sz w:val="24"/>
          <w:szCs w:val="24"/>
          <w:lang w:bidi="ar"/>
        </w:rPr>
        <w:t>-18℃</w:t>
      </w:r>
      <w:r>
        <w:rPr>
          <w:rFonts w:ascii="宋体" w:eastAsia="宋体" w:hAnsi="宋体" w:cs="宋体"/>
          <w:kern w:val="0"/>
          <w:sz w:val="24"/>
          <w:szCs w:val="24"/>
          <w:lang w:bidi="ar"/>
        </w:rPr>
        <w:t>；二层为冷却物冷藏间，设计温度为</w:t>
      </w:r>
      <w:r>
        <w:rPr>
          <w:rFonts w:ascii="宋体" w:eastAsia="宋体" w:hAnsi="宋体" w:cs="宋体"/>
          <w:kern w:val="0"/>
          <w:sz w:val="24"/>
          <w:szCs w:val="24"/>
          <w:lang w:bidi="ar"/>
        </w:rPr>
        <w:lastRenderedPageBreak/>
        <w:t>0℃</w:t>
      </w:r>
      <w:r>
        <w:rPr>
          <w:rFonts w:ascii="宋体" w:eastAsia="宋体" w:hAnsi="宋体" w:cs="宋体"/>
          <w:kern w:val="0"/>
          <w:sz w:val="24"/>
          <w:szCs w:val="24"/>
          <w:lang w:bidi="ar"/>
        </w:rPr>
        <w:t>；</w:t>
      </w:r>
      <w:r>
        <w:rPr>
          <w:rFonts w:ascii="宋体" w:eastAsia="宋体" w:hAnsi="宋体" w:cs="宋体"/>
          <w:kern w:val="0"/>
          <w:sz w:val="24"/>
          <w:szCs w:val="24"/>
          <w:lang w:bidi="ar"/>
        </w:rPr>
        <w:br/>
      </w:r>
      <w:r>
        <w:rPr>
          <w:rFonts w:ascii="宋体" w:eastAsia="宋体" w:hAnsi="宋体" w:cs="宋体"/>
          <w:kern w:val="0"/>
          <w:sz w:val="24"/>
          <w:szCs w:val="24"/>
          <w:lang w:bidi="ar"/>
        </w:rPr>
        <w:t>选楼板</w:t>
      </w:r>
      <w:r>
        <w:rPr>
          <w:rFonts w:ascii="宋体" w:eastAsia="宋体" w:hAnsi="宋体" w:cs="宋体"/>
          <w:kern w:val="0"/>
          <w:sz w:val="24"/>
          <w:szCs w:val="24"/>
          <w:lang w:bidi="ar"/>
        </w:rPr>
        <w:t>R6=3.31</w:t>
      </w:r>
      <w:r>
        <w:rPr>
          <w:rFonts w:ascii="宋体" w:eastAsia="宋体" w:hAnsi="宋体" w:cs="宋体"/>
          <w:kern w:val="0"/>
          <w:sz w:val="24"/>
          <w:szCs w:val="24"/>
          <w:lang w:bidi="ar"/>
        </w:rPr>
        <w:br/>
        <w:t>B.</w:t>
      </w:r>
      <w:r>
        <w:rPr>
          <w:rFonts w:ascii="宋体" w:eastAsia="宋体" w:hAnsi="宋体" w:cs="宋体"/>
          <w:kern w:val="0"/>
          <w:sz w:val="24"/>
          <w:szCs w:val="24"/>
          <w:lang w:bidi="ar"/>
        </w:rPr>
        <w:t>一层为冷却物冷藏间，设计温度为</w:t>
      </w:r>
      <w:r>
        <w:rPr>
          <w:rFonts w:ascii="宋体" w:eastAsia="宋体" w:hAnsi="宋体" w:cs="宋体"/>
          <w:kern w:val="0"/>
          <w:sz w:val="24"/>
          <w:szCs w:val="24"/>
          <w:lang w:bidi="ar"/>
        </w:rPr>
        <w:t>0℃</w:t>
      </w:r>
      <w:r>
        <w:rPr>
          <w:rFonts w:ascii="宋体" w:eastAsia="宋体" w:hAnsi="宋体" w:cs="宋体"/>
          <w:kern w:val="0"/>
          <w:sz w:val="24"/>
          <w:szCs w:val="24"/>
          <w:lang w:bidi="ar"/>
        </w:rPr>
        <w:t>，地面隔热层采用炉渣，选地面</w:t>
      </w:r>
      <w:r>
        <w:rPr>
          <w:rFonts w:ascii="宋体" w:eastAsia="宋体" w:hAnsi="宋体" w:cs="宋体"/>
          <w:kern w:val="0"/>
          <w:sz w:val="24"/>
          <w:szCs w:val="24"/>
          <w:lang w:bidi="ar"/>
        </w:rPr>
        <w:t>Ro=1.72</w:t>
      </w:r>
      <w:r>
        <w:rPr>
          <w:rFonts w:ascii="宋体" w:eastAsia="宋体" w:hAnsi="宋体" w:cs="宋体"/>
          <w:kern w:val="0"/>
          <w:sz w:val="24"/>
          <w:szCs w:val="24"/>
          <w:lang w:bidi="ar"/>
        </w:rPr>
        <w:br/>
        <w:t>C.</w:t>
      </w:r>
      <w:r>
        <w:rPr>
          <w:rFonts w:ascii="宋体" w:eastAsia="宋体" w:hAnsi="宋体" w:cs="宋体"/>
          <w:kern w:val="0"/>
          <w:sz w:val="24"/>
          <w:szCs w:val="24"/>
          <w:lang w:bidi="ar"/>
        </w:rPr>
        <w:t>冻结物冷藏间，设计温度为</w:t>
      </w:r>
      <w:r>
        <w:rPr>
          <w:rFonts w:ascii="宋体" w:eastAsia="宋体" w:hAnsi="宋体" w:cs="宋体"/>
          <w:kern w:val="0"/>
          <w:sz w:val="24"/>
          <w:szCs w:val="24"/>
          <w:lang w:bidi="ar"/>
        </w:rPr>
        <w:t>-18℃</w:t>
      </w:r>
      <w:r>
        <w:rPr>
          <w:rFonts w:ascii="宋体" w:eastAsia="宋体" w:hAnsi="宋体" w:cs="宋体"/>
          <w:kern w:val="0"/>
          <w:sz w:val="24"/>
          <w:szCs w:val="24"/>
          <w:lang w:bidi="ar"/>
        </w:rPr>
        <w:t>，外墙热惰性指标</w:t>
      </w:r>
      <w:r>
        <w:rPr>
          <w:rFonts w:ascii="宋体" w:eastAsia="宋体" w:hAnsi="宋体" w:cs="宋体"/>
          <w:kern w:val="0"/>
          <w:sz w:val="24"/>
          <w:szCs w:val="24"/>
          <w:lang w:bidi="ar"/>
        </w:rPr>
        <w:t>D≤4</w:t>
      </w:r>
      <w:r>
        <w:rPr>
          <w:rFonts w:ascii="宋体" w:eastAsia="宋体" w:hAnsi="宋体" w:cs="宋体"/>
          <w:kern w:val="0"/>
          <w:sz w:val="24"/>
          <w:szCs w:val="24"/>
          <w:lang w:bidi="ar"/>
        </w:rPr>
        <w:t>，冷库所在地夏季空调室</w:t>
      </w:r>
      <w:r>
        <w:rPr>
          <w:rFonts w:ascii="宋体" w:eastAsia="宋体" w:hAnsi="宋体" w:cs="宋体"/>
          <w:kern w:val="0"/>
          <w:sz w:val="24"/>
          <w:szCs w:val="24"/>
          <w:lang w:bidi="ar"/>
        </w:rPr>
        <w:br/>
      </w:r>
      <w:r>
        <w:rPr>
          <w:rFonts w:ascii="宋体" w:eastAsia="宋体" w:hAnsi="宋体" w:cs="宋体"/>
          <w:kern w:val="0"/>
          <w:sz w:val="24"/>
          <w:szCs w:val="24"/>
          <w:lang w:bidi="ar"/>
        </w:rPr>
        <w:t>外计算干球温度为</w:t>
      </w:r>
      <w:r>
        <w:rPr>
          <w:rFonts w:ascii="宋体" w:eastAsia="宋体" w:hAnsi="宋体" w:cs="宋体"/>
          <w:kern w:val="0"/>
          <w:sz w:val="24"/>
          <w:szCs w:val="24"/>
          <w:lang w:bidi="ar"/>
        </w:rPr>
        <w:t>33.6℃</w:t>
      </w:r>
      <w:r>
        <w:rPr>
          <w:rFonts w:ascii="宋体" w:eastAsia="宋体" w:hAnsi="宋体" w:cs="宋体"/>
          <w:kern w:val="0"/>
          <w:sz w:val="24"/>
          <w:szCs w:val="24"/>
          <w:lang w:bidi="ar"/>
        </w:rPr>
        <w:t>，面积热流量为</w:t>
      </w:r>
      <w:r>
        <w:rPr>
          <w:rFonts w:ascii="宋体" w:eastAsia="宋体" w:hAnsi="宋体" w:cs="宋体"/>
          <w:kern w:val="0"/>
          <w:sz w:val="24"/>
          <w:szCs w:val="24"/>
          <w:lang w:bidi="ar"/>
        </w:rPr>
        <w:t>11W/m2</w:t>
      </w:r>
      <w:r>
        <w:rPr>
          <w:rFonts w:ascii="宋体" w:eastAsia="宋体" w:hAnsi="宋体" w:cs="宋体"/>
          <w:kern w:val="0"/>
          <w:sz w:val="24"/>
          <w:szCs w:val="24"/>
          <w:lang w:bidi="ar"/>
        </w:rPr>
        <w:t>，得外墙</w:t>
      </w:r>
      <w:r>
        <w:rPr>
          <w:rFonts w:ascii="宋体" w:eastAsia="宋体" w:hAnsi="宋体" w:cs="宋体"/>
          <w:kern w:val="0"/>
          <w:sz w:val="24"/>
          <w:szCs w:val="24"/>
          <w:lang w:bidi="ar"/>
        </w:rPr>
        <w:t>Ro=5.63</w:t>
      </w:r>
      <w:r>
        <w:rPr>
          <w:rFonts w:ascii="宋体" w:eastAsia="宋体" w:hAnsi="宋体" w:cs="宋体"/>
          <w:kern w:val="0"/>
          <w:sz w:val="24"/>
          <w:szCs w:val="24"/>
          <w:lang w:bidi="ar"/>
        </w:rPr>
        <w:br/>
        <w:t>D.</w:t>
      </w:r>
      <w:r>
        <w:rPr>
          <w:rFonts w:ascii="宋体" w:eastAsia="宋体" w:hAnsi="宋体" w:cs="宋体"/>
          <w:kern w:val="0"/>
          <w:sz w:val="24"/>
          <w:szCs w:val="24"/>
          <w:lang w:bidi="ar"/>
        </w:rPr>
        <w:t>冻结物冷藏间，设计温度为</w:t>
      </w:r>
      <w:r>
        <w:rPr>
          <w:rFonts w:ascii="宋体" w:eastAsia="宋体" w:hAnsi="宋体" w:cs="宋体"/>
          <w:kern w:val="0"/>
          <w:sz w:val="24"/>
          <w:szCs w:val="24"/>
          <w:lang w:bidi="ar"/>
        </w:rPr>
        <w:t>-18℃</w:t>
      </w:r>
      <w:r>
        <w:rPr>
          <w:rFonts w:ascii="宋体" w:eastAsia="宋体" w:hAnsi="宋体" w:cs="宋体"/>
          <w:kern w:val="0"/>
          <w:sz w:val="24"/>
          <w:szCs w:val="24"/>
          <w:lang w:bidi="ar"/>
        </w:rPr>
        <w:t>，地面设在架空层上，选地面</w:t>
      </w:r>
      <w:r>
        <w:rPr>
          <w:rFonts w:ascii="宋体" w:eastAsia="宋体" w:hAnsi="宋体" w:cs="宋体"/>
          <w:kern w:val="0"/>
          <w:sz w:val="24"/>
          <w:szCs w:val="24"/>
          <w:lang w:bidi="ar"/>
        </w:rPr>
        <w:t>Ro=3.4</w:t>
      </w:r>
    </w:p>
    <w:p w14:paraId="79E5E470" w14:textId="77777777" w:rsidR="0083541B" w:rsidRDefault="00E67B5F">
      <w:pPr>
        <w:widowControl/>
        <w:spacing w:after="240" w:line="360" w:lineRule="auto"/>
        <w:rPr>
          <w:rFonts w:ascii="宋体" w:eastAsia="宋体" w:hAnsi="宋体" w:cs="宋体"/>
          <w:kern w:val="0"/>
          <w:sz w:val="24"/>
          <w:szCs w:val="24"/>
          <w:lang w:bidi="ar"/>
        </w:rPr>
      </w:pPr>
      <w:r>
        <w:rPr>
          <w:rFonts w:ascii="宋体" w:eastAsia="宋体" w:hAnsi="宋体" w:cs="宋体"/>
          <w:kern w:val="0"/>
          <w:sz w:val="24"/>
          <w:szCs w:val="24"/>
          <w:lang w:bidi="ar"/>
        </w:rPr>
        <w:br/>
        <w:t>9.</w:t>
      </w:r>
      <w:r>
        <w:rPr>
          <w:rFonts w:ascii="宋体" w:eastAsia="宋体" w:hAnsi="宋体" w:cs="宋体"/>
          <w:kern w:val="0"/>
          <w:sz w:val="24"/>
          <w:szCs w:val="24"/>
          <w:lang w:bidi="ar"/>
        </w:rPr>
        <w:t>[</w:t>
      </w:r>
      <w:r>
        <w:rPr>
          <w:rFonts w:ascii="宋体" w:eastAsia="宋体" w:hAnsi="宋体" w:cs="宋体"/>
          <w:kern w:val="0"/>
          <w:sz w:val="24"/>
          <w:szCs w:val="24"/>
          <w:lang w:bidi="ar"/>
        </w:rPr>
        <w:t>单选</w:t>
      </w:r>
      <w:r>
        <w:rPr>
          <w:rFonts w:ascii="宋体" w:eastAsia="宋体" w:hAnsi="宋体" w:cs="宋体"/>
          <w:kern w:val="0"/>
          <w:sz w:val="24"/>
          <w:szCs w:val="24"/>
          <w:lang w:bidi="ar"/>
        </w:rPr>
        <w:t>]</w:t>
      </w:r>
      <w:r>
        <w:rPr>
          <w:rFonts w:ascii="宋体" w:eastAsia="宋体" w:hAnsi="宋体" w:cs="宋体"/>
          <w:kern w:val="0"/>
          <w:sz w:val="24"/>
          <w:szCs w:val="24"/>
          <w:lang w:bidi="ar"/>
        </w:rPr>
        <w:t>在冷库围护结构设计中，下列哪一项做法是错误的</w:t>
      </w:r>
      <w:r>
        <w:rPr>
          <w:rFonts w:ascii="宋体" w:eastAsia="宋体" w:hAnsi="宋体" w:cs="宋体"/>
          <w:kern w:val="0"/>
          <w:sz w:val="24"/>
          <w:szCs w:val="24"/>
          <w:lang w:bidi="ar"/>
        </w:rPr>
        <w:t>?(</w:t>
      </w:r>
      <w:r>
        <w:rPr>
          <w:rFonts w:ascii="宋体" w:eastAsia="宋体" w:hAnsi="宋体" w:cs="宋体" w:hint="eastAsia"/>
          <w:kern w:val="0"/>
          <w:sz w:val="24"/>
          <w:szCs w:val="24"/>
          <w:lang w:bidi="ar"/>
        </w:rPr>
        <w:t>B)</w:t>
      </w:r>
      <w:r>
        <w:rPr>
          <w:rFonts w:ascii="宋体" w:eastAsia="宋体" w:hAnsi="宋体" w:cs="宋体"/>
          <w:kern w:val="0"/>
          <w:sz w:val="24"/>
          <w:szCs w:val="24"/>
          <w:lang w:bidi="ar"/>
        </w:rPr>
        <w:br/>
        <w:t>A.</w:t>
      </w:r>
      <w:r>
        <w:rPr>
          <w:rFonts w:ascii="宋体" w:eastAsia="宋体" w:hAnsi="宋体" w:cs="宋体"/>
          <w:kern w:val="0"/>
          <w:sz w:val="24"/>
          <w:szCs w:val="24"/>
          <w:lang w:bidi="ar"/>
        </w:rPr>
        <w:t>隔汽层设于隔热层的高温侧</w:t>
      </w:r>
      <w:r>
        <w:rPr>
          <w:rFonts w:ascii="宋体" w:eastAsia="宋体" w:hAnsi="宋体" w:cs="宋体"/>
          <w:kern w:val="0"/>
          <w:sz w:val="24"/>
          <w:szCs w:val="24"/>
          <w:lang w:bidi="ar"/>
        </w:rPr>
        <w:br/>
        <w:t>B.</w:t>
      </w:r>
      <w:r>
        <w:rPr>
          <w:rFonts w:ascii="宋体" w:eastAsia="宋体" w:hAnsi="宋体" w:cs="宋体"/>
          <w:kern w:val="0"/>
          <w:sz w:val="24"/>
          <w:szCs w:val="24"/>
          <w:lang w:bidi="ar"/>
        </w:rPr>
        <w:t>地面隔热层采用硬质聚氨酯泡沫塑料，其抗压强度</w:t>
      </w:r>
      <w:r>
        <w:rPr>
          <w:rFonts w:ascii="宋体" w:eastAsia="宋体" w:hAnsi="宋体" w:cs="宋体"/>
          <w:kern w:val="0"/>
          <w:sz w:val="24"/>
          <w:szCs w:val="24"/>
          <w:lang w:bidi="ar"/>
        </w:rPr>
        <w:t>≥0.2MPa</w:t>
      </w:r>
      <w:r>
        <w:rPr>
          <w:rFonts w:ascii="宋体" w:eastAsia="宋体" w:hAnsi="宋体" w:cs="宋体"/>
          <w:kern w:val="0"/>
          <w:sz w:val="24"/>
          <w:szCs w:val="24"/>
          <w:lang w:bidi="ar"/>
        </w:rPr>
        <w:br/>
        <w:t>C.</w:t>
      </w:r>
      <w:r>
        <w:rPr>
          <w:rFonts w:ascii="宋体" w:eastAsia="宋体" w:hAnsi="宋体" w:cs="宋体"/>
          <w:kern w:val="0"/>
          <w:sz w:val="24"/>
          <w:szCs w:val="24"/>
          <w:lang w:bidi="ar"/>
        </w:rPr>
        <w:t>对硬质聚氨酯泡沫塑料隔热层的热导率进行修正</w:t>
      </w:r>
      <w:r>
        <w:rPr>
          <w:rFonts w:ascii="宋体" w:eastAsia="宋体" w:hAnsi="宋体" w:cs="宋体"/>
          <w:kern w:val="0"/>
          <w:sz w:val="24"/>
          <w:szCs w:val="24"/>
          <w:lang w:bidi="ar"/>
        </w:rPr>
        <w:br/>
        <w:t>D.</w:t>
      </w:r>
      <w:r>
        <w:rPr>
          <w:rFonts w:ascii="宋体" w:eastAsia="宋体" w:hAnsi="宋体" w:cs="宋体"/>
          <w:kern w:val="0"/>
          <w:sz w:val="24"/>
          <w:szCs w:val="24"/>
          <w:lang w:bidi="ar"/>
        </w:rPr>
        <w:t>底层未冷却间，对地面不采取防冻胀措施时，仍需设置隔热层</w:t>
      </w:r>
    </w:p>
    <w:p w14:paraId="03799FBE" w14:textId="77777777" w:rsidR="0083541B" w:rsidRDefault="00E67B5F">
      <w:pPr>
        <w:widowControl/>
        <w:spacing w:after="240" w:line="360" w:lineRule="auto"/>
        <w:rPr>
          <w:rFonts w:ascii="宋体" w:eastAsia="宋体" w:hAnsi="宋体" w:cs="宋体"/>
          <w:kern w:val="0"/>
          <w:sz w:val="24"/>
          <w:szCs w:val="24"/>
          <w:lang w:bidi="ar"/>
        </w:rPr>
      </w:pPr>
      <w:r>
        <w:rPr>
          <w:rFonts w:ascii="宋体" w:eastAsia="宋体" w:hAnsi="宋体" w:cs="宋体"/>
          <w:kern w:val="0"/>
          <w:sz w:val="24"/>
          <w:szCs w:val="24"/>
          <w:lang w:bidi="ar"/>
        </w:rPr>
        <w:br/>
        <w:t>10.[</w:t>
      </w:r>
      <w:r>
        <w:rPr>
          <w:rFonts w:ascii="宋体" w:eastAsia="宋体" w:hAnsi="宋体" w:cs="宋体"/>
          <w:kern w:val="0"/>
          <w:sz w:val="24"/>
          <w:szCs w:val="24"/>
          <w:lang w:bidi="ar"/>
        </w:rPr>
        <w:t>多选</w:t>
      </w:r>
      <w:r>
        <w:rPr>
          <w:rFonts w:ascii="宋体" w:eastAsia="宋体" w:hAnsi="宋体" w:cs="宋体"/>
          <w:kern w:val="0"/>
          <w:sz w:val="24"/>
          <w:szCs w:val="24"/>
          <w:lang w:bidi="ar"/>
        </w:rPr>
        <w:t>]</w:t>
      </w:r>
      <w:r>
        <w:rPr>
          <w:rFonts w:ascii="宋体" w:eastAsia="宋体" w:hAnsi="宋体" w:cs="宋体"/>
          <w:kern w:val="0"/>
          <w:sz w:val="24"/>
          <w:szCs w:val="24"/>
          <w:lang w:bidi="ar"/>
        </w:rPr>
        <w:t>冷藏库建筑围护结构的设置，错误的是下列哪几项</w:t>
      </w:r>
      <w:r>
        <w:rPr>
          <w:rFonts w:ascii="宋体" w:eastAsia="宋体" w:hAnsi="宋体" w:cs="宋体"/>
          <w:kern w:val="0"/>
          <w:sz w:val="24"/>
          <w:szCs w:val="24"/>
          <w:lang w:bidi="ar"/>
        </w:rPr>
        <w:t>?(</w:t>
      </w:r>
      <w:r>
        <w:rPr>
          <w:rFonts w:ascii="宋体" w:eastAsia="宋体" w:hAnsi="宋体" w:cs="宋体" w:hint="eastAsia"/>
          <w:kern w:val="0"/>
          <w:sz w:val="24"/>
          <w:szCs w:val="24"/>
          <w:lang w:bidi="ar"/>
        </w:rPr>
        <w:t>BD)</w:t>
      </w:r>
      <w:r>
        <w:rPr>
          <w:rFonts w:ascii="宋体" w:eastAsia="宋体" w:hAnsi="宋体" w:cs="宋体"/>
          <w:kern w:val="0"/>
          <w:sz w:val="24"/>
          <w:szCs w:val="24"/>
          <w:lang w:bidi="ar"/>
        </w:rPr>
        <w:br/>
        <w:t>A.</w:t>
      </w:r>
      <w:r>
        <w:rPr>
          <w:rFonts w:ascii="宋体" w:eastAsia="宋体" w:hAnsi="宋体" w:cs="宋体"/>
          <w:kern w:val="0"/>
          <w:sz w:val="24"/>
          <w:szCs w:val="24"/>
          <w:lang w:bidi="ar"/>
        </w:rPr>
        <w:t>隔热材料应采用难燃材料或不燃材料</w:t>
      </w:r>
      <w:r>
        <w:rPr>
          <w:rFonts w:ascii="宋体" w:eastAsia="宋体" w:hAnsi="宋体" w:cs="宋体"/>
          <w:kern w:val="0"/>
          <w:sz w:val="24"/>
          <w:szCs w:val="24"/>
          <w:lang w:bidi="ar"/>
        </w:rPr>
        <w:br/>
        <w:t>B.</w:t>
      </w:r>
      <w:r>
        <w:rPr>
          <w:rFonts w:ascii="宋体" w:eastAsia="宋体" w:hAnsi="宋体" w:cs="宋体"/>
          <w:kern w:val="0"/>
          <w:sz w:val="24"/>
          <w:szCs w:val="24"/>
          <w:lang w:bidi="ar"/>
        </w:rPr>
        <w:t>围护结构两侧设计温差</w:t>
      </w:r>
      <w:r>
        <w:rPr>
          <w:rFonts w:ascii="宋体" w:eastAsia="宋体" w:hAnsi="宋体" w:cs="宋体"/>
          <w:kern w:val="0"/>
          <w:sz w:val="24"/>
          <w:szCs w:val="24"/>
          <w:lang w:bidi="ar"/>
        </w:rPr>
        <w:t>≥5℃</w:t>
      </w:r>
      <w:r>
        <w:rPr>
          <w:rFonts w:ascii="宋体" w:eastAsia="宋体" w:hAnsi="宋体" w:cs="宋体"/>
          <w:kern w:val="0"/>
          <w:sz w:val="24"/>
          <w:szCs w:val="24"/>
          <w:lang w:bidi="ar"/>
        </w:rPr>
        <w:t>时，应在温度较低的一侧设置隔汽层</w:t>
      </w:r>
      <w:r>
        <w:rPr>
          <w:rFonts w:ascii="宋体" w:eastAsia="宋体" w:hAnsi="宋体" w:cs="宋体"/>
          <w:kern w:val="0"/>
          <w:sz w:val="24"/>
          <w:szCs w:val="24"/>
          <w:lang w:bidi="ar"/>
        </w:rPr>
        <w:br/>
        <w:t>C.</w:t>
      </w:r>
      <w:r>
        <w:rPr>
          <w:rFonts w:ascii="宋体" w:eastAsia="宋体" w:hAnsi="宋体" w:cs="宋体"/>
          <w:kern w:val="0"/>
          <w:sz w:val="24"/>
          <w:szCs w:val="24"/>
          <w:lang w:bidi="ar"/>
        </w:rPr>
        <w:t>冷库底层冷间设计温度</w:t>
      </w:r>
      <w:r>
        <w:rPr>
          <w:rFonts w:ascii="宋体" w:eastAsia="宋体" w:hAnsi="宋体" w:cs="宋体"/>
          <w:kern w:val="0"/>
          <w:sz w:val="24"/>
          <w:szCs w:val="24"/>
          <w:lang w:bidi="ar"/>
        </w:rPr>
        <w:t>≤O℃</w:t>
      </w:r>
      <w:r>
        <w:rPr>
          <w:rFonts w:ascii="宋体" w:eastAsia="宋体" w:hAnsi="宋体" w:cs="宋体"/>
          <w:kern w:val="0"/>
          <w:sz w:val="24"/>
          <w:szCs w:val="24"/>
          <w:lang w:bidi="ar"/>
        </w:rPr>
        <w:t>时，地面应采用防冻胀措施</w:t>
      </w:r>
      <w:r>
        <w:rPr>
          <w:rFonts w:ascii="宋体" w:eastAsia="宋体" w:hAnsi="宋体" w:cs="宋体"/>
          <w:kern w:val="0"/>
          <w:sz w:val="24"/>
          <w:szCs w:val="24"/>
          <w:lang w:bidi="ar"/>
        </w:rPr>
        <w:br/>
        <w:t>D.</w:t>
      </w:r>
      <w:r>
        <w:rPr>
          <w:rFonts w:ascii="宋体" w:eastAsia="宋体" w:hAnsi="宋体" w:cs="宋体"/>
          <w:kern w:val="0"/>
          <w:sz w:val="24"/>
          <w:szCs w:val="24"/>
          <w:lang w:bidi="ar"/>
        </w:rPr>
        <w:t>冷间围护结构热</w:t>
      </w:r>
      <w:r>
        <w:rPr>
          <w:rFonts w:ascii="宋体" w:eastAsia="宋体" w:hAnsi="宋体" w:cs="宋体"/>
          <w:kern w:val="0"/>
          <w:sz w:val="24"/>
          <w:szCs w:val="24"/>
          <w:lang w:bidi="ar"/>
        </w:rPr>
        <w:t>惰性指标</w:t>
      </w:r>
      <w:r>
        <w:rPr>
          <w:rFonts w:ascii="宋体" w:eastAsia="宋体" w:hAnsi="宋体" w:cs="宋体"/>
          <w:kern w:val="0"/>
          <w:sz w:val="24"/>
          <w:szCs w:val="24"/>
          <w:lang w:bidi="ar"/>
        </w:rPr>
        <w:t>&lt;4</w:t>
      </w:r>
      <w:r>
        <w:rPr>
          <w:rFonts w:ascii="宋体" w:eastAsia="宋体" w:hAnsi="宋体" w:cs="宋体"/>
          <w:kern w:val="0"/>
          <w:sz w:val="24"/>
          <w:szCs w:val="24"/>
          <w:lang w:bidi="ar"/>
        </w:rPr>
        <w:t>时，其隔热层外侧宜设通风层</w:t>
      </w:r>
    </w:p>
    <w:p w14:paraId="6BF1E3A8" w14:textId="77777777" w:rsidR="0083541B" w:rsidRDefault="00E67B5F">
      <w:pPr>
        <w:widowControl/>
        <w:spacing w:after="240" w:line="360" w:lineRule="auto"/>
        <w:rPr>
          <w:rFonts w:ascii="宋体" w:eastAsia="宋体" w:hAnsi="宋体" w:cs="宋体"/>
          <w:kern w:val="0"/>
          <w:sz w:val="24"/>
          <w:szCs w:val="24"/>
          <w:lang w:bidi="ar"/>
        </w:rPr>
      </w:pPr>
      <w:r>
        <w:rPr>
          <w:rFonts w:ascii="宋体" w:eastAsia="宋体" w:hAnsi="宋体" w:cs="宋体"/>
          <w:kern w:val="0"/>
          <w:sz w:val="24"/>
          <w:szCs w:val="24"/>
          <w:lang w:bidi="ar"/>
        </w:rPr>
        <w:br/>
        <w:t>11.[</w:t>
      </w:r>
      <w:r>
        <w:rPr>
          <w:rFonts w:ascii="宋体" w:eastAsia="宋体" w:hAnsi="宋体" w:cs="宋体"/>
          <w:kern w:val="0"/>
          <w:sz w:val="24"/>
          <w:szCs w:val="24"/>
          <w:lang w:bidi="ar"/>
        </w:rPr>
        <w:t>多选</w:t>
      </w:r>
      <w:r>
        <w:rPr>
          <w:rFonts w:ascii="宋体" w:eastAsia="宋体" w:hAnsi="宋体" w:cs="宋体"/>
          <w:kern w:val="0"/>
          <w:sz w:val="24"/>
          <w:szCs w:val="24"/>
          <w:lang w:bidi="ar"/>
        </w:rPr>
        <w:t>]</w:t>
      </w:r>
      <w:r>
        <w:rPr>
          <w:rFonts w:ascii="宋体" w:eastAsia="宋体" w:hAnsi="宋体" w:cs="宋体"/>
          <w:kern w:val="0"/>
          <w:sz w:val="24"/>
          <w:szCs w:val="24"/>
          <w:lang w:bidi="ar"/>
        </w:rPr>
        <w:t>冷库外围护结构隔热材料厚度的计算与下列哪几项有关</w:t>
      </w:r>
      <w:r>
        <w:rPr>
          <w:rFonts w:ascii="宋体" w:eastAsia="宋体" w:hAnsi="宋体" w:cs="宋体"/>
          <w:kern w:val="0"/>
          <w:sz w:val="24"/>
          <w:szCs w:val="24"/>
          <w:lang w:bidi="ar"/>
        </w:rPr>
        <w:t>?(</w:t>
      </w:r>
      <w:r>
        <w:rPr>
          <w:rFonts w:ascii="宋体" w:eastAsia="宋体" w:hAnsi="宋体" w:cs="宋体" w:hint="eastAsia"/>
          <w:kern w:val="0"/>
          <w:sz w:val="24"/>
          <w:szCs w:val="24"/>
          <w:lang w:bidi="ar"/>
        </w:rPr>
        <w:t>BCD)</w:t>
      </w:r>
      <w:r>
        <w:rPr>
          <w:rFonts w:ascii="宋体" w:eastAsia="宋体" w:hAnsi="宋体" w:cs="宋体"/>
          <w:kern w:val="0"/>
          <w:sz w:val="24"/>
          <w:szCs w:val="24"/>
          <w:lang w:bidi="ar"/>
        </w:rPr>
        <w:br/>
        <w:t>A.</w:t>
      </w:r>
      <w:r>
        <w:rPr>
          <w:rFonts w:ascii="宋体" w:eastAsia="宋体" w:hAnsi="宋体" w:cs="宋体"/>
          <w:kern w:val="0"/>
          <w:sz w:val="24"/>
          <w:szCs w:val="24"/>
          <w:lang w:bidi="ar"/>
        </w:rPr>
        <w:t>室内外温差</w:t>
      </w:r>
      <w:r>
        <w:rPr>
          <w:rFonts w:ascii="宋体" w:eastAsia="宋体" w:hAnsi="宋体" w:cs="宋体"/>
          <w:kern w:val="0"/>
          <w:sz w:val="24"/>
          <w:szCs w:val="24"/>
          <w:lang w:bidi="ar"/>
        </w:rPr>
        <w:br/>
        <w:t>B.</w:t>
      </w:r>
      <w:r>
        <w:rPr>
          <w:rFonts w:ascii="宋体" w:eastAsia="宋体" w:hAnsi="宋体" w:cs="宋体"/>
          <w:kern w:val="0"/>
          <w:sz w:val="24"/>
          <w:szCs w:val="24"/>
          <w:lang w:bidi="ar"/>
        </w:rPr>
        <w:t>围护结构的总热阻</w:t>
      </w:r>
      <w:r>
        <w:rPr>
          <w:rFonts w:ascii="宋体" w:eastAsia="宋体" w:hAnsi="宋体" w:cs="宋体"/>
          <w:kern w:val="0"/>
          <w:sz w:val="24"/>
          <w:szCs w:val="24"/>
          <w:lang w:bidi="ar"/>
        </w:rPr>
        <w:br/>
        <w:t>C.</w:t>
      </w:r>
      <w:r>
        <w:rPr>
          <w:rFonts w:ascii="宋体" w:eastAsia="宋体" w:hAnsi="宋体" w:cs="宋体"/>
          <w:kern w:val="0"/>
          <w:sz w:val="24"/>
          <w:szCs w:val="24"/>
          <w:lang w:bidi="ar"/>
        </w:rPr>
        <w:t>围护结构隔热层外各层材料的厚度</w:t>
      </w:r>
      <w:r>
        <w:rPr>
          <w:rFonts w:ascii="宋体" w:eastAsia="宋体" w:hAnsi="宋体" w:cs="宋体"/>
          <w:kern w:val="0"/>
          <w:sz w:val="24"/>
          <w:szCs w:val="24"/>
          <w:lang w:bidi="ar"/>
        </w:rPr>
        <w:br/>
        <w:t>D.</w:t>
      </w:r>
      <w:r>
        <w:rPr>
          <w:rFonts w:ascii="宋体" w:eastAsia="宋体" w:hAnsi="宋体" w:cs="宋体"/>
          <w:kern w:val="0"/>
          <w:sz w:val="24"/>
          <w:szCs w:val="24"/>
          <w:lang w:bidi="ar"/>
        </w:rPr>
        <w:t>隔热材料的热导率</w:t>
      </w:r>
    </w:p>
    <w:p w14:paraId="39B7A79B" w14:textId="77777777" w:rsidR="0083541B" w:rsidRDefault="00E67B5F">
      <w:pPr>
        <w:widowControl/>
        <w:spacing w:after="240" w:line="360" w:lineRule="auto"/>
        <w:rPr>
          <w:rFonts w:ascii="宋体" w:eastAsia="宋体" w:hAnsi="宋体" w:cs="宋体"/>
          <w:kern w:val="0"/>
          <w:sz w:val="24"/>
          <w:szCs w:val="24"/>
          <w:lang w:bidi="ar"/>
        </w:rPr>
      </w:pPr>
      <w:r>
        <w:rPr>
          <w:rFonts w:ascii="宋体" w:eastAsia="宋体" w:hAnsi="宋体" w:cs="宋体"/>
          <w:kern w:val="0"/>
          <w:sz w:val="24"/>
          <w:szCs w:val="24"/>
          <w:lang w:bidi="ar"/>
        </w:rPr>
        <w:br/>
        <w:t>12.[</w:t>
      </w:r>
      <w:r>
        <w:rPr>
          <w:rFonts w:ascii="宋体" w:eastAsia="宋体" w:hAnsi="宋体" w:cs="宋体"/>
          <w:kern w:val="0"/>
          <w:sz w:val="24"/>
          <w:szCs w:val="24"/>
          <w:lang w:bidi="ar"/>
        </w:rPr>
        <w:t>多选</w:t>
      </w:r>
      <w:r>
        <w:rPr>
          <w:rFonts w:ascii="宋体" w:eastAsia="宋体" w:hAnsi="宋体" w:cs="宋体"/>
          <w:kern w:val="0"/>
          <w:sz w:val="24"/>
          <w:szCs w:val="24"/>
          <w:lang w:bidi="ar"/>
        </w:rPr>
        <w:t>]</w:t>
      </w:r>
      <w:r>
        <w:rPr>
          <w:rFonts w:ascii="宋体" w:eastAsia="宋体" w:hAnsi="宋体" w:cs="宋体"/>
          <w:kern w:val="0"/>
          <w:sz w:val="24"/>
          <w:szCs w:val="24"/>
          <w:lang w:bidi="ar"/>
        </w:rPr>
        <w:t>有关冷库冷间的设备选择，正确的说法是下列哪几项</w:t>
      </w:r>
      <w:r>
        <w:rPr>
          <w:rFonts w:ascii="宋体" w:eastAsia="宋体" w:hAnsi="宋体" w:cs="宋体"/>
          <w:kern w:val="0"/>
          <w:sz w:val="24"/>
          <w:szCs w:val="24"/>
          <w:lang w:bidi="ar"/>
        </w:rPr>
        <w:t>?(</w:t>
      </w:r>
      <w:r>
        <w:rPr>
          <w:rFonts w:ascii="宋体" w:eastAsia="宋体" w:hAnsi="宋体" w:cs="宋体" w:hint="eastAsia"/>
          <w:kern w:val="0"/>
          <w:sz w:val="24"/>
          <w:szCs w:val="24"/>
          <w:lang w:bidi="ar"/>
        </w:rPr>
        <w:t>AB)</w:t>
      </w:r>
    </w:p>
    <w:p w14:paraId="55A5BDA6" w14:textId="77777777" w:rsidR="0083541B" w:rsidRDefault="00E67B5F">
      <w:pPr>
        <w:widowControl/>
        <w:numPr>
          <w:ilvl w:val="0"/>
          <w:numId w:val="13"/>
        </w:numPr>
        <w:spacing w:line="360" w:lineRule="auto"/>
        <w:rPr>
          <w:rFonts w:ascii="宋体" w:eastAsia="宋体" w:hAnsi="宋体" w:cs="宋体"/>
          <w:kern w:val="0"/>
          <w:sz w:val="24"/>
          <w:szCs w:val="24"/>
          <w:lang w:bidi="ar"/>
        </w:rPr>
      </w:pPr>
      <w:r>
        <w:rPr>
          <w:rFonts w:ascii="宋体" w:eastAsia="宋体" w:hAnsi="宋体" w:cs="宋体"/>
          <w:kern w:val="0"/>
          <w:sz w:val="24"/>
          <w:szCs w:val="24"/>
          <w:lang w:bidi="ar"/>
        </w:rPr>
        <w:lastRenderedPageBreak/>
        <w:t>冷却间的冷却设备应采用空气冷却器</w:t>
      </w:r>
      <w:r>
        <w:rPr>
          <w:rFonts w:ascii="宋体" w:eastAsia="宋体" w:hAnsi="宋体" w:cs="宋体"/>
          <w:kern w:val="0"/>
          <w:sz w:val="24"/>
          <w:szCs w:val="24"/>
          <w:lang w:bidi="ar"/>
        </w:rPr>
        <w:br/>
        <w:t>B.</w:t>
      </w:r>
      <w:r>
        <w:rPr>
          <w:rFonts w:ascii="宋体" w:eastAsia="宋体" w:hAnsi="宋体" w:cs="宋体"/>
          <w:kern w:val="0"/>
          <w:sz w:val="24"/>
          <w:szCs w:val="24"/>
          <w:lang w:bidi="ar"/>
        </w:rPr>
        <w:t>冷却物冷藏间的冷却设备应采用空气冷却器</w:t>
      </w:r>
      <w:r>
        <w:rPr>
          <w:rFonts w:ascii="宋体" w:eastAsia="宋体" w:hAnsi="宋体" w:cs="宋体"/>
          <w:kern w:val="0"/>
          <w:sz w:val="24"/>
          <w:szCs w:val="24"/>
          <w:lang w:bidi="ar"/>
        </w:rPr>
        <w:br/>
        <w:t>C.</w:t>
      </w:r>
      <w:r>
        <w:rPr>
          <w:rFonts w:ascii="宋体" w:eastAsia="宋体" w:hAnsi="宋体" w:cs="宋体"/>
          <w:kern w:val="0"/>
          <w:sz w:val="24"/>
          <w:szCs w:val="24"/>
          <w:lang w:bidi="ar"/>
        </w:rPr>
        <w:t>冻结物冷藏间的冷却设备应采用空气冷却器</w:t>
      </w:r>
      <w:r>
        <w:rPr>
          <w:rFonts w:ascii="宋体" w:eastAsia="宋体" w:hAnsi="宋体" w:cs="宋体"/>
          <w:kern w:val="0"/>
          <w:sz w:val="24"/>
          <w:szCs w:val="24"/>
          <w:lang w:bidi="ar"/>
        </w:rPr>
        <w:br/>
        <w:t>D.</w:t>
      </w:r>
      <w:r>
        <w:rPr>
          <w:rFonts w:ascii="宋体" w:eastAsia="宋体" w:hAnsi="宋体" w:cs="宋体"/>
          <w:kern w:val="0"/>
          <w:sz w:val="24"/>
          <w:szCs w:val="24"/>
          <w:lang w:bidi="ar"/>
        </w:rPr>
        <w:t>包装间的冷却设备应采用空气冷却器</w:t>
      </w:r>
    </w:p>
    <w:p w14:paraId="52696910" w14:textId="77777777" w:rsidR="0083541B" w:rsidRDefault="00E67B5F">
      <w:pPr>
        <w:widowControl/>
        <w:spacing w:line="360" w:lineRule="auto"/>
        <w:rPr>
          <w:rFonts w:ascii="宋体" w:eastAsia="宋体" w:hAnsi="宋体" w:cs="宋体"/>
          <w:kern w:val="0"/>
          <w:sz w:val="24"/>
          <w:szCs w:val="24"/>
          <w:lang w:bidi="ar"/>
        </w:rPr>
      </w:pPr>
      <w:r>
        <w:rPr>
          <w:rFonts w:ascii="宋体" w:eastAsia="宋体" w:hAnsi="宋体" w:cs="宋体"/>
          <w:kern w:val="0"/>
          <w:sz w:val="24"/>
          <w:szCs w:val="24"/>
          <w:lang w:bidi="ar"/>
        </w:rPr>
        <w:br/>
        <w:t>13.[</w:t>
      </w:r>
      <w:r>
        <w:rPr>
          <w:rFonts w:ascii="宋体" w:eastAsia="宋体" w:hAnsi="宋体" w:cs="宋体"/>
          <w:kern w:val="0"/>
          <w:sz w:val="24"/>
          <w:szCs w:val="24"/>
          <w:lang w:bidi="ar"/>
        </w:rPr>
        <w:t>多选</w:t>
      </w:r>
      <w:r>
        <w:rPr>
          <w:rFonts w:ascii="宋体" w:eastAsia="宋体" w:hAnsi="宋体" w:cs="宋体"/>
          <w:kern w:val="0"/>
          <w:sz w:val="24"/>
          <w:szCs w:val="24"/>
          <w:lang w:bidi="ar"/>
        </w:rPr>
        <w:t>]</w:t>
      </w:r>
      <w:r>
        <w:rPr>
          <w:rFonts w:ascii="宋体" w:eastAsia="宋体" w:hAnsi="宋体" w:cs="宋体"/>
          <w:kern w:val="0"/>
          <w:sz w:val="24"/>
          <w:szCs w:val="24"/>
          <w:lang w:bidi="ar"/>
        </w:rPr>
        <w:t>有关冷库制冷剂管路设计，正确的说法应是下列哪几项</w:t>
      </w:r>
      <w:r>
        <w:rPr>
          <w:rFonts w:ascii="宋体" w:eastAsia="宋体" w:hAnsi="宋体" w:cs="宋体"/>
          <w:kern w:val="0"/>
          <w:sz w:val="24"/>
          <w:szCs w:val="24"/>
          <w:lang w:bidi="ar"/>
        </w:rPr>
        <w:t>？</w:t>
      </w:r>
      <w:r>
        <w:rPr>
          <w:rFonts w:ascii="宋体" w:eastAsia="宋体" w:hAnsi="宋体" w:cs="宋体" w:hint="eastAsia"/>
          <w:kern w:val="0"/>
          <w:sz w:val="24"/>
          <w:szCs w:val="24"/>
          <w:lang w:bidi="ar"/>
        </w:rPr>
        <w:t>(BC)</w:t>
      </w:r>
      <w:r>
        <w:rPr>
          <w:rFonts w:ascii="宋体" w:eastAsia="宋体" w:hAnsi="宋体" w:cs="宋体"/>
          <w:kern w:val="0"/>
          <w:sz w:val="24"/>
          <w:szCs w:val="24"/>
          <w:lang w:bidi="ar"/>
        </w:rPr>
        <w:br/>
        <w:t>A.</w:t>
      </w:r>
      <w:r>
        <w:rPr>
          <w:rFonts w:ascii="宋体" w:eastAsia="宋体" w:hAnsi="宋体" w:cs="宋体"/>
          <w:kern w:val="0"/>
          <w:sz w:val="24"/>
          <w:szCs w:val="24"/>
          <w:lang w:bidi="ar"/>
        </w:rPr>
        <w:t>冷库制冷系统管路的设计压力应采用</w:t>
      </w:r>
      <w:r>
        <w:rPr>
          <w:rFonts w:ascii="宋体" w:eastAsia="宋体" w:hAnsi="宋体" w:cs="宋体"/>
          <w:kern w:val="0"/>
          <w:sz w:val="24"/>
          <w:szCs w:val="24"/>
          <w:lang w:bidi="ar"/>
        </w:rPr>
        <w:t>25MPa</w:t>
      </w:r>
      <w:r>
        <w:rPr>
          <w:rFonts w:ascii="宋体" w:eastAsia="宋体" w:hAnsi="宋体" w:cs="宋体"/>
          <w:kern w:val="0"/>
          <w:sz w:val="24"/>
          <w:szCs w:val="24"/>
          <w:lang w:bidi="ar"/>
        </w:rPr>
        <w:br/>
        <w:t>B.</w:t>
      </w:r>
      <w:r>
        <w:rPr>
          <w:rFonts w:ascii="宋体" w:eastAsia="宋体" w:hAnsi="宋体" w:cs="宋体"/>
          <w:kern w:val="0"/>
          <w:sz w:val="24"/>
          <w:szCs w:val="24"/>
          <w:lang w:bidi="ar"/>
        </w:rPr>
        <w:t>冷库制冷系统管路的设计压力因工况状况不同而不同</w:t>
      </w:r>
      <w:r>
        <w:rPr>
          <w:rFonts w:ascii="宋体" w:eastAsia="宋体" w:hAnsi="宋体" w:cs="宋体"/>
          <w:kern w:val="0"/>
          <w:sz w:val="24"/>
          <w:szCs w:val="24"/>
          <w:lang w:bidi="ar"/>
        </w:rPr>
        <w:br/>
        <w:t>C.</w:t>
      </w:r>
      <w:r>
        <w:rPr>
          <w:rFonts w:ascii="宋体" w:eastAsia="宋体" w:hAnsi="宋体" w:cs="宋体"/>
          <w:kern w:val="0"/>
          <w:sz w:val="24"/>
          <w:szCs w:val="24"/>
          <w:lang w:bidi="ar"/>
        </w:rPr>
        <w:t>冷库制冷系统管路的设计压力因制冷剂不同而不同</w:t>
      </w:r>
      <w:r>
        <w:rPr>
          <w:rFonts w:ascii="宋体" w:eastAsia="宋体" w:hAnsi="宋体" w:cs="宋体"/>
          <w:kern w:val="0"/>
          <w:sz w:val="24"/>
          <w:szCs w:val="24"/>
          <w:lang w:bidi="ar"/>
        </w:rPr>
        <w:br/>
        <w:t>D.</w:t>
      </w:r>
      <w:r>
        <w:rPr>
          <w:rFonts w:ascii="宋体" w:eastAsia="宋体" w:hAnsi="宋体" w:cs="宋体"/>
          <w:kern w:val="0"/>
          <w:sz w:val="24"/>
          <w:szCs w:val="24"/>
          <w:lang w:bidi="ar"/>
        </w:rPr>
        <w:t>冷库制冷系统管路高压侧是指压缩机排气口到冷凝器入口的管道</w:t>
      </w:r>
    </w:p>
    <w:p w14:paraId="30F069E6" w14:textId="77777777" w:rsidR="0083541B" w:rsidRDefault="00E67B5F">
      <w:pPr>
        <w:widowControl/>
        <w:spacing w:line="360" w:lineRule="auto"/>
        <w:rPr>
          <w:rFonts w:ascii="宋体" w:eastAsia="宋体" w:hAnsi="宋体" w:cs="宋体"/>
          <w:kern w:val="0"/>
          <w:sz w:val="24"/>
          <w:szCs w:val="24"/>
          <w:lang w:bidi="ar"/>
        </w:rPr>
      </w:pPr>
      <w:r>
        <w:rPr>
          <w:rFonts w:ascii="宋体" w:eastAsia="宋体" w:hAnsi="宋体" w:cs="宋体"/>
          <w:kern w:val="0"/>
          <w:sz w:val="24"/>
          <w:szCs w:val="24"/>
          <w:lang w:bidi="ar"/>
        </w:rPr>
        <w:br/>
        <w:t>14.[</w:t>
      </w:r>
      <w:r>
        <w:rPr>
          <w:rFonts w:ascii="宋体" w:eastAsia="宋体" w:hAnsi="宋体" w:cs="宋体"/>
          <w:kern w:val="0"/>
          <w:sz w:val="24"/>
          <w:szCs w:val="24"/>
          <w:lang w:bidi="ar"/>
        </w:rPr>
        <w:t>多选</w:t>
      </w:r>
      <w:r>
        <w:rPr>
          <w:rFonts w:ascii="宋体" w:eastAsia="宋体" w:hAnsi="宋体" w:cs="宋体"/>
          <w:kern w:val="0"/>
          <w:sz w:val="24"/>
          <w:szCs w:val="24"/>
          <w:lang w:bidi="ar"/>
        </w:rPr>
        <w:t>]</w:t>
      </w:r>
      <w:r>
        <w:rPr>
          <w:rFonts w:ascii="宋体" w:eastAsia="宋体" w:hAnsi="宋体" w:cs="宋体"/>
          <w:kern w:val="0"/>
          <w:sz w:val="24"/>
          <w:szCs w:val="24"/>
          <w:lang w:bidi="ar"/>
        </w:rPr>
        <w:t>关于冷库制冷系统热气融霜设计，正确的应是下列哪几项</w:t>
      </w:r>
      <w:r>
        <w:rPr>
          <w:rFonts w:ascii="宋体" w:eastAsia="宋体" w:hAnsi="宋体" w:cs="宋体"/>
          <w:kern w:val="0"/>
          <w:sz w:val="24"/>
          <w:szCs w:val="24"/>
          <w:lang w:bidi="ar"/>
        </w:rPr>
        <w:t>?(</w:t>
      </w:r>
      <w:r>
        <w:rPr>
          <w:rFonts w:ascii="宋体" w:eastAsia="宋体" w:hAnsi="宋体" w:cs="宋体" w:hint="eastAsia"/>
          <w:kern w:val="0"/>
          <w:sz w:val="24"/>
          <w:szCs w:val="24"/>
          <w:lang w:bidi="ar"/>
        </w:rPr>
        <w:t>AB)</w:t>
      </w:r>
      <w:r>
        <w:rPr>
          <w:rFonts w:ascii="宋体" w:eastAsia="宋体" w:hAnsi="宋体" w:cs="宋体"/>
          <w:kern w:val="0"/>
          <w:sz w:val="24"/>
          <w:szCs w:val="24"/>
          <w:lang w:bidi="ar"/>
        </w:rPr>
        <w:br/>
        <w:t>A.</w:t>
      </w:r>
      <w:r>
        <w:rPr>
          <w:rFonts w:ascii="宋体" w:eastAsia="宋体" w:hAnsi="宋体" w:cs="宋体"/>
          <w:kern w:val="0"/>
          <w:sz w:val="24"/>
          <w:szCs w:val="24"/>
          <w:lang w:bidi="ar"/>
        </w:rPr>
        <w:t>热气融霜用的热气管，应从压缩机排气管除油装置以后引出</w:t>
      </w:r>
      <w:r>
        <w:rPr>
          <w:rFonts w:ascii="宋体" w:eastAsia="宋体" w:hAnsi="宋体" w:cs="宋体"/>
          <w:kern w:val="0"/>
          <w:sz w:val="24"/>
          <w:szCs w:val="24"/>
          <w:lang w:bidi="ar"/>
        </w:rPr>
        <w:br/>
        <w:t>B.</w:t>
      </w:r>
      <w:r>
        <w:rPr>
          <w:rFonts w:ascii="宋体" w:eastAsia="宋体" w:hAnsi="宋体" w:cs="宋体"/>
          <w:kern w:val="0"/>
          <w:sz w:val="24"/>
          <w:szCs w:val="24"/>
          <w:lang w:bidi="ar"/>
        </w:rPr>
        <w:t>融霜用热气管应做保温</w:t>
      </w:r>
      <w:r>
        <w:rPr>
          <w:rFonts w:ascii="宋体" w:eastAsia="宋体" w:hAnsi="宋体" w:cs="宋体"/>
          <w:kern w:val="0"/>
          <w:sz w:val="24"/>
          <w:szCs w:val="24"/>
          <w:lang w:bidi="ar"/>
        </w:rPr>
        <w:br/>
        <w:t>C.</w:t>
      </w:r>
      <w:r>
        <w:rPr>
          <w:rFonts w:ascii="宋体" w:eastAsia="宋体" w:hAnsi="宋体" w:cs="宋体"/>
          <w:kern w:val="0"/>
          <w:sz w:val="24"/>
          <w:szCs w:val="24"/>
          <w:lang w:bidi="ar"/>
        </w:rPr>
        <w:t>热气融霜压力不应超过</w:t>
      </w:r>
      <w:r>
        <w:rPr>
          <w:rFonts w:ascii="宋体" w:eastAsia="宋体" w:hAnsi="宋体" w:cs="宋体"/>
          <w:kern w:val="0"/>
          <w:sz w:val="24"/>
          <w:szCs w:val="24"/>
          <w:lang w:bidi="ar"/>
        </w:rPr>
        <w:t>1.0MPa</w:t>
      </w:r>
      <w:r>
        <w:rPr>
          <w:rFonts w:ascii="宋体" w:eastAsia="宋体" w:hAnsi="宋体" w:cs="宋体"/>
          <w:kern w:val="0"/>
          <w:sz w:val="24"/>
          <w:szCs w:val="24"/>
          <w:lang w:bidi="ar"/>
        </w:rPr>
        <w:br/>
        <w:t>D.</w:t>
      </w:r>
      <w:r>
        <w:rPr>
          <w:rFonts w:ascii="宋体" w:eastAsia="宋体" w:hAnsi="宋体" w:cs="宋体"/>
          <w:kern w:val="0"/>
          <w:sz w:val="24"/>
          <w:szCs w:val="24"/>
          <w:lang w:bidi="ar"/>
        </w:rPr>
        <w:t>热气融霜热气管上不应装设截止阀</w:t>
      </w:r>
    </w:p>
    <w:p w14:paraId="121B634A" w14:textId="77777777" w:rsidR="0083541B" w:rsidRDefault="00E67B5F">
      <w:pPr>
        <w:widowControl/>
        <w:spacing w:line="360" w:lineRule="auto"/>
        <w:rPr>
          <w:rFonts w:ascii="宋体" w:eastAsia="宋体" w:hAnsi="宋体" w:cs="宋体"/>
          <w:kern w:val="0"/>
          <w:sz w:val="24"/>
          <w:szCs w:val="24"/>
          <w:lang w:bidi="ar"/>
        </w:rPr>
      </w:pPr>
      <w:r>
        <w:rPr>
          <w:rFonts w:ascii="宋体" w:eastAsia="宋体" w:hAnsi="宋体" w:cs="宋体"/>
          <w:kern w:val="0"/>
          <w:sz w:val="24"/>
          <w:szCs w:val="24"/>
          <w:lang w:bidi="ar"/>
        </w:rPr>
        <w:br/>
        <w:t>15.[</w:t>
      </w:r>
      <w:r>
        <w:rPr>
          <w:rFonts w:ascii="宋体" w:eastAsia="宋体" w:hAnsi="宋体" w:cs="宋体"/>
          <w:kern w:val="0"/>
          <w:sz w:val="24"/>
          <w:szCs w:val="24"/>
          <w:lang w:bidi="ar"/>
        </w:rPr>
        <w:t>多选</w:t>
      </w:r>
      <w:r>
        <w:rPr>
          <w:rFonts w:ascii="宋体" w:eastAsia="宋体" w:hAnsi="宋体" w:cs="宋体"/>
          <w:kern w:val="0"/>
          <w:sz w:val="24"/>
          <w:szCs w:val="24"/>
          <w:lang w:bidi="ar"/>
        </w:rPr>
        <w:t>]</w:t>
      </w:r>
      <w:r>
        <w:rPr>
          <w:rFonts w:ascii="宋体" w:eastAsia="宋体" w:hAnsi="宋体" w:cs="宋体"/>
          <w:kern w:val="0"/>
          <w:sz w:val="24"/>
          <w:szCs w:val="24"/>
          <w:lang w:bidi="ar"/>
        </w:rPr>
        <w:t>关于夏热冬冷地区设置冷库除霜系统的说</w:t>
      </w:r>
      <w:r>
        <w:rPr>
          <w:rFonts w:ascii="宋体" w:eastAsia="宋体" w:hAnsi="宋体" w:cs="宋体"/>
          <w:kern w:val="0"/>
          <w:sz w:val="24"/>
          <w:szCs w:val="24"/>
          <w:lang w:bidi="ar"/>
        </w:rPr>
        <w:t>法，下列哪几项是错误的</w:t>
      </w:r>
      <w:r>
        <w:rPr>
          <w:rFonts w:ascii="宋体" w:eastAsia="宋体" w:hAnsi="宋体" w:cs="宋体"/>
          <w:kern w:val="0"/>
          <w:sz w:val="24"/>
          <w:szCs w:val="24"/>
          <w:lang w:bidi="ar"/>
        </w:rPr>
        <w:t>?(</w:t>
      </w:r>
      <w:r>
        <w:rPr>
          <w:rFonts w:ascii="宋体" w:eastAsia="宋体" w:hAnsi="宋体" w:cs="宋体" w:hint="eastAsia"/>
          <w:kern w:val="0"/>
          <w:sz w:val="24"/>
          <w:szCs w:val="24"/>
          <w:lang w:bidi="ar"/>
        </w:rPr>
        <w:t>BD)</w:t>
      </w:r>
      <w:r>
        <w:rPr>
          <w:rFonts w:ascii="宋体" w:eastAsia="宋体" w:hAnsi="宋体" w:cs="宋体"/>
          <w:kern w:val="0"/>
          <w:sz w:val="24"/>
          <w:szCs w:val="24"/>
          <w:lang w:bidi="ar"/>
        </w:rPr>
        <w:br/>
        <w:t>A.</w:t>
      </w:r>
      <w:r>
        <w:rPr>
          <w:rFonts w:ascii="宋体" w:eastAsia="宋体" w:hAnsi="宋体" w:cs="宋体"/>
          <w:kern w:val="0"/>
          <w:sz w:val="24"/>
          <w:szCs w:val="24"/>
          <w:lang w:bidi="ar"/>
        </w:rPr>
        <w:t>荔枝冷藏间的空气冷却器设备应设置除霜系统</w:t>
      </w:r>
      <w:r>
        <w:rPr>
          <w:rFonts w:ascii="宋体" w:eastAsia="宋体" w:hAnsi="宋体" w:cs="宋体"/>
          <w:kern w:val="0"/>
          <w:sz w:val="24"/>
          <w:szCs w:val="24"/>
          <w:lang w:bidi="ar"/>
        </w:rPr>
        <w:br/>
        <w:t>B.</w:t>
      </w:r>
      <w:r>
        <w:rPr>
          <w:rFonts w:ascii="宋体" w:eastAsia="宋体" w:hAnsi="宋体" w:cs="宋体"/>
          <w:kern w:val="0"/>
          <w:sz w:val="24"/>
          <w:szCs w:val="24"/>
          <w:lang w:bidi="ar"/>
        </w:rPr>
        <w:t>红薯冷藏间的空气冷却器设备应设置除霜系统</w:t>
      </w:r>
      <w:r>
        <w:rPr>
          <w:rFonts w:ascii="宋体" w:eastAsia="宋体" w:hAnsi="宋体" w:cs="宋体"/>
          <w:kern w:val="0"/>
          <w:sz w:val="24"/>
          <w:szCs w:val="24"/>
          <w:lang w:bidi="ar"/>
        </w:rPr>
        <w:br/>
        <w:t>C.</w:t>
      </w:r>
      <w:r>
        <w:rPr>
          <w:rFonts w:ascii="宋体" w:eastAsia="宋体" w:hAnsi="宋体" w:cs="宋体"/>
          <w:kern w:val="0"/>
          <w:sz w:val="24"/>
          <w:szCs w:val="24"/>
          <w:lang w:bidi="ar"/>
        </w:rPr>
        <w:t>蘑菇冷藏间的空气冷却器设备应设置除霜系统</w:t>
      </w:r>
      <w:r>
        <w:rPr>
          <w:rFonts w:ascii="宋体" w:eastAsia="宋体" w:hAnsi="宋体" w:cs="宋体"/>
          <w:kern w:val="0"/>
          <w:sz w:val="24"/>
          <w:szCs w:val="24"/>
          <w:lang w:bidi="ar"/>
        </w:rPr>
        <w:br/>
        <w:t>D.</w:t>
      </w:r>
      <w:r>
        <w:rPr>
          <w:rFonts w:ascii="宋体" w:eastAsia="宋体" w:hAnsi="宋体" w:cs="宋体"/>
          <w:kern w:val="0"/>
          <w:sz w:val="24"/>
          <w:szCs w:val="24"/>
          <w:lang w:bidi="ar"/>
        </w:rPr>
        <w:t>全脂奶粉冷藏间的空气冷却器设备应设置除霜系统</w:t>
      </w:r>
    </w:p>
    <w:p w14:paraId="3FBCD357" w14:textId="77777777" w:rsidR="0083541B" w:rsidRDefault="00E67B5F">
      <w:pPr>
        <w:widowControl/>
        <w:spacing w:line="360" w:lineRule="auto"/>
        <w:rPr>
          <w:rFonts w:ascii="宋体" w:eastAsia="宋体" w:hAnsi="宋体" w:cs="宋体"/>
          <w:kern w:val="0"/>
          <w:sz w:val="24"/>
          <w:szCs w:val="24"/>
          <w:lang w:bidi="ar"/>
        </w:rPr>
      </w:pPr>
      <w:r>
        <w:rPr>
          <w:rFonts w:ascii="宋体" w:eastAsia="宋体" w:hAnsi="宋体" w:cs="宋体"/>
          <w:kern w:val="0"/>
          <w:sz w:val="24"/>
          <w:szCs w:val="24"/>
          <w:lang w:bidi="ar"/>
        </w:rPr>
        <w:br/>
        <w:t>16.[</w:t>
      </w:r>
      <w:r>
        <w:rPr>
          <w:rFonts w:ascii="宋体" w:eastAsia="宋体" w:hAnsi="宋体" w:cs="宋体"/>
          <w:kern w:val="0"/>
          <w:sz w:val="24"/>
          <w:szCs w:val="24"/>
          <w:lang w:bidi="ar"/>
        </w:rPr>
        <w:t>多选</w:t>
      </w:r>
      <w:r>
        <w:rPr>
          <w:rFonts w:ascii="宋体" w:eastAsia="宋体" w:hAnsi="宋体" w:cs="宋体"/>
          <w:kern w:val="0"/>
          <w:sz w:val="24"/>
          <w:szCs w:val="24"/>
          <w:lang w:bidi="ar"/>
        </w:rPr>
        <w:t>]</w:t>
      </w:r>
      <w:r>
        <w:rPr>
          <w:rFonts w:ascii="宋体" w:eastAsia="宋体" w:hAnsi="宋体" w:cs="宋体"/>
          <w:kern w:val="0"/>
          <w:sz w:val="24"/>
          <w:szCs w:val="24"/>
          <w:lang w:bidi="ar"/>
        </w:rPr>
        <w:t>水果、蔬菜在气调储藏时应</w:t>
      </w:r>
      <w:r>
        <w:rPr>
          <w:rFonts w:ascii="宋体" w:eastAsia="宋体" w:hAnsi="宋体" w:cs="宋体"/>
          <w:kern w:val="0"/>
          <w:sz w:val="24"/>
          <w:szCs w:val="24"/>
          <w:lang w:bidi="ar"/>
        </w:rPr>
        <w:t>(</w:t>
      </w:r>
      <w:r>
        <w:rPr>
          <w:rFonts w:ascii="宋体" w:eastAsia="宋体" w:hAnsi="宋体" w:cs="宋体" w:hint="eastAsia"/>
          <w:kern w:val="0"/>
          <w:sz w:val="24"/>
          <w:szCs w:val="24"/>
          <w:lang w:bidi="ar"/>
        </w:rPr>
        <w:t>ADE</w:t>
      </w:r>
      <w:r>
        <w:rPr>
          <w:rFonts w:ascii="宋体" w:eastAsia="宋体" w:hAnsi="宋体" w:cs="宋体"/>
          <w:kern w:val="0"/>
          <w:sz w:val="24"/>
          <w:szCs w:val="24"/>
          <w:lang w:bidi="ar"/>
        </w:rPr>
        <w:t>)</w:t>
      </w:r>
      <w:r>
        <w:rPr>
          <w:rFonts w:ascii="宋体" w:eastAsia="宋体" w:hAnsi="宋体" w:cs="宋体"/>
          <w:kern w:val="0"/>
          <w:sz w:val="24"/>
          <w:szCs w:val="24"/>
          <w:lang w:bidi="ar"/>
        </w:rPr>
        <w:t>。</w:t>
      </w:r>
      <w:r>
        <w:rPr>
          <w:rFonts w:ascii="宋体" w:eastAsia="宋体" w:hAnsi="宋体" w:cs="宋体"/>
          <w:kern w:val="0"/>
          <w:sz w:val="24"/>
          <w:szCs w:val="24"/>
          <w:lang w:bidi="ar"/>
        </w:rPr>
        <w:br/>
        <w:t>A.</w:t>
      </w:r>
      <w:r>
        <w:rPr>
          <w:rFonts w:ascii="宋体" w:eastAsia="宋体" w:hAnsi="宋体" w:cs="宋体"/>
          <w:kern w:val="0"/>
          <w:sz w:val="24"/>
          <w:szCs w:val="24"/>
          <w:lang w:bidi="ar"/>
        </w:rPr>
        <w:t>抑制食品的呼吸作用</w:t>
      </w:r>
      <w:r>
        <w:rPr>
          <w:rFonts w:ascii="宋体" w:eastAsia="宋体" w:hAnsi="宋体" w:cs="宋体"/>
          <w:kern w:val="0"/>
          <w:sz w:val="24"/>
          <w:szCs w:val="24"/>
          <w:lang w:bidi="ar"/>
        </w:rPr>
        <w:br/>
        <w:t>B.</w:t>
      </w:r>
      <w:r>
        <w:rPr>
          <w:rFonts w:ascii="宋体" w:eastAsia="宋体" w:hAnsi="宋体" w:cs="宋体"/>
          <w:kern w:val="0"/>
          <w:sz w:val="24"/>
          <w:szCs w:val="24"/>
          <w:lang w:bidi="ar"/>
        </w:rPr>
        <w:t>增加食品的呼吸强度</w:t>
      </w:r>
      <w:r>
        <w:rPr>
          <w:rFonts w:ascii="宋体" w:eastAsia="宋体" w:hAnsi="宋体" w:cs="宋体"/>
          <w:kern w:val="0"/>
          <w:sz w:val="24"/>
          <w:szCs w:val="24"/>
          <w:lang w:bidi="ar"/>
        </w:rPr>
        <w:br/>
        <w:t>C.</w:t>
      </w:r>
      <w:r>
        <w:rPr>
          <w:rFonts w:ascii="宋体" w:eastAsia="宋体" w:hAnsi="宋体" w:cs="宋体"/>
          <w:kern w:val="0"/>
          <w:sz w:val="24"/>
          <w:szCs w:val="24"/>
          <w:lang w:bidi="ar"/>
        </w:rPr>
        <w:t>加大冷库的自然换气量</w:t>
      </w:r>
      <w:r>
        <w:rPr>
          <w:rFonts w:ascii="宋体" w:eastAsia="宋体" w:hAnsi="宋体" w:cs="宋体"/>
          <w:kern w:val="0"/>
          <w:sz w:val="24"/>
          <w:szCs w:val="24"/>
          <w:lang w:bidi="ar"/>
        </w:rPr>
        <w:br/>
      </w:r>
      <w:r>
        <w:rPr>
          <w:rFonts w:ascii="宋体" w:eastAsia="宋体" w:hAnsi="宋体" w:cs="宋体"/>
          <w:kern w:val="0"/>
          <w:sz w:val="24"/>
          <w:szCs w:val="24"/>
          <w:lang w:bidi="ar"/>
        </w:rPr>
        <w:lastRenderedPageBreak/>
        <w:t>D.</w:t>
      </w:r>
      <w:r>
        <w:rPr>
          <w:rFonts w:ascii="宋体" w:eastAsia="宋体" w:hAnsi="宋体" w:cs="宋体"/>
          <w:kern w:val="0"/>
          <w:sz w:val="24"/>
          <w:szCs w:val="24"/>
          <w:lang w:bidi="ar"/>
        </w:rPr>
        <w:t>控制冷库的气体成分</w:t>
      </w:r>
      <w:r>
        <w:rPr>
          <w:rFonts w:ascii="宋体" w:eastAsia="宋体" w:hAnsi="宋体" w:cs="宋体"/>
          <w:kern w:val="0"/>
          <w:sz w:val="24"/>
          <w:szCs w:val="24"/>
          <w:lang w:bidi="ar"/>
        </w:rPr>
        <w:br/>
        <w:t>E.</w:t>
      </w:r>
      <w:r>
        <w:rPr>
          <w:rFonts w:ascii="宋体" w:eastAsia="宋体" w:hAnsi="宋体" w:cs="宋体"/>
          <w:kern w:val="0"/>
          <w:sz w:val="24"/>
          <w:szCs w:val="24"/>
          <w:lang w:bidi="ar"/>
        </w:rPr>
        <w:t>增加空气中乙烯的含量</w:t>
      </w:r>
    </w:p>
    <w:p w14:paraId="4A04990E" w14:textId="77777777" w:rsidR="0083541B" w:rsidRDefault="00E67B5F">
      <w:pPr>
        <w:widowControl/>
        <w:spacing w:line="360" w:lineRule="auto"/>
        <w:rPr>
          <w:rFonts w:ascii="宋体" w:eastAsia="宋体" w:hAnsi="宋体" w:cs="宋体"/>
          <w:kern w:val="0"/>
          <w:sz w:val="24"/>
          <w:szCs w:val="24"/>
          <w:lang w:bidi="ar"/>
        </w:rPr>
      </w:pPr>
      <w:r>
        <w:rPr>
          <w:rFonts w:ascii="宋体" w:eastAsia="宋体" w:hAnsi="宋体" w:cs="宋体"/>
          <w:kern w:val="0"/>
          <w:sz w:val="24"/>
          <w:szCs w:val="24"/>
          <w:lang w:bidi="ar"/>
        </w:rPr>
        <w:br/>
        <w:t>17.[</w:t>
      </w:r>
      <w:r>
        <w:rPr>
          <w:rFonts w:ascii="宋体" w:eastAsia="宋体" w:hAnsi="宋体" w:cs="宋体"/>
          <w:kern w:val="0"/>
          <w:sz w:val="24"/>
          <w:szCs w:val="24"/>
          <w:lang w:bidi="ar"/>
        </w:rPr>
        <w:t>多选</w:t>
      </w:r>
      <w:r>
        <w:rPr>
          <w:rFonts w:ascii="宋体" w:eastAsia="宋体" w:hAnsi="宋体" w:cs="宋体"/>
          <w:kern w:val="0"/>
          <w:sz w:val="24"/>
          <w:szCs w:val="24"/>
          <w:lang w:bidi="ar"/>
        </w:rPr>
        <w:t>]</w:t>
      </w:r>
      <w:r>
        <w:rPr>
          <w:rFonts w:ascii="宋体" w:eastAsia="宋体" w:hAnsi="宋体" w:cs="宋体"/>
          <w:kern w:val="0"/>
          <w:sz w:val="24"/>
          <w:szCs w:val="24"/>
          <w:lang w:bidi="ar"/>
        </w:rPr>
        <w:t>按照气调方式分类，气调库有以下几种（</w:t>
      </w:r>
      <w:r>
        <w:rPr>
          <w:rFonts w:ascii="宋体" w:eastAsia="宋体" w:hAnsi="宋体" w:cs="宋体" w:hint="eastAsia"/>
          <w:kern w:val="0"/>
          <w:sz w:val="24"/>
          <w:szCs w:val="24"/>
          <w:lang w:bidi="ar"/>
        </w:rPr>
        <w:t>ABD</w:t>
      </w:r>
      <w:r>
        <w:rPr>
          <w:rFonts w:ascii="宋体" w:eastAsia="宋体" w:hAnsi="宋体" w:cs="宋体"/>
          <w:kern w:val="0"/>
          <w:sz w:val="24"/>
          <w:szCs w:val="24"/>
          <w:lang w:bidi="ar"/>
        </w:rPr>
        <w:t>)</w:t>
      </w:r>
      <w:r>
        <w:rPr>
          <w:rFonts w:ascii="宋体" w:eastAsia="宋体" w:hAnsi="宋体" w:cs="宋体"/>
          <w:kern w:val="0"/>
          <w:sz w:val="24"/>
          <w:szCs w:val="24"/>
          <w:lang w:bidi="ar"/>
        </w:rPr>
        <w:t>。</w:t>
      </w:r>
      <w:r>
        <w:rPr>
          <w:rFonts w:ascii="宋体" w:eastAsia="宋体" w:hAnsi="宋体" w:cs="宋体"/>
          <w:kern w:val="0"/>
          <w:sz w:val="24"/>
          <w:szCs w:val="24"/>
          <w:lang w:bidi="ar"/>
        </w:rPr>
        <w:br/>
        <w:t>A.</w:t>
      </w:r>
      <w:r>
        <w:rPr>
          <w:rFonts w:ascii="宋体" w:eastAsia="宋体" w:hAnsi="宋体" w:cs="宋体"/>
          <w:kern w:val="0"/>
          <w:sz w:val="24"/>
          <w:szCs w:val="24"/>
          <w:lang w:bidi="ar"/>
        </w:rPr>
        <w:t>自然降氧气调库</w:t>
      </w:r>
      <w:r>
        <w:rPr>
          <w:rFonts w:ascii="宋体" w:eastAsia="宋体" w:hAnsi="宋体" w:cs="宋体"/>
          <w:kern w:val="0"/>
          <w:sz w:val="24"/>
          <w:szCs w:val="24"/>
          <w:lang w:bidi="ar"/>
        </w:rPr>
        <w:br/>
        <w:t>B.</w:t>
      </w:r>
      <w:r>
        <w:rPr>
          <w:rFonts w:ascii="宋体" w:eastAsia="宋体" w:hAnsi="宋体" w:cs="宋体"/>
          <w:kern w:val="0"/>
          <w:sz w:val="24"/>
          <w:szCs w:val="24"/>
          <w:lang w:bidi="ar"/>
        </w:rPr>
        <w:t>快速降氧气调库</w:t>
      </w:r>
      <w:r>
        <w:rPr>
          <w:rFonts w:ascii="宋体" w:eastAsia="宋体" w:hAnsi="宋体" w:cs="宋体"/>
          <w:kern w:val="0"/>
          <w:sz w:val="24"/>
          <w:szCs w:val="24"/>
          <w:lang w:bidi="ar"/>
        </w:rPr>
        <w:br/>
        <w:t>D.</w:t>
      </w:r>
      <w:r>
        <w:rPr>
          <w:rFonts w:ascii="宋体" w:eastAsia="宋体" w:hAnsi="宋体" w:cs="宋体"/>
          <w:kern w:val="0"/>
          <w:sz w:val="24"/>
          <w:szCs w:val="24"/>
          <w:lang w:bidi="ar"/>
        </w:rPr>
        <w:t>综合</w:t>
      </w:r>
      <w:r>
        <w:rPr>
          <w:rFonts w:ascii="宋体" w:eastAsia="宋体" w:hAnsi="宋体" w:cs="宋体"/>
          <w:kern w:val="0"/>
          <w:sz w:val="24"/>
          <w:szCs w:val="24"/>
          <w:lang w:bidi="ar"/>
        </w:rPr>
        <w:t>性气调库</w:t>
      </w:r>
      <w:r>
        <w:rPr>
          <w:rFonts w:ascii="宋体" w:eastAsia="宋体" w:hAnsi="宋体" w:cs="宋体"/>
          <w:kern w:val="0"/>
          <w:sz w:val="24"/>
          <w:szCs w:val="24"/>
          <w:lang w:bidi="ar"/>
        </w:rPr>
        <w:br/>
        <w:t>C.</w:t>
      </w:r>
      <w:r>
        <w:rPr>
          <w:rFonts w:ascii="宋体" w:eastAsia="宋体" w:hAnsi="宋体" w:cs="宋体"/>
          <w:kern w:val="0"/>
          <w:sz w:val="24"/>
          <w:szCs w:val="24"/>
          <w:lang w:bidi="ar"/>
        </w:rPr>
        <w:t>常规气调库</w:t>
      </w:r>
    </w:p>
    <w:p w14:paraId="2D708FDE" w14:textId="77777777" w:rsidR="0083541B" w:rsidRDefault="0083541B"/>
    <w:p w14:paraId="524C130F" w14:textId="77777777" w:rsidR="0083541B" w:rsidRDefault="00E67B5F">
      <w:pPr>
        <w:jc w:val="center"/>
        <w:rPr>
          <w:b/>
          <w:bCs/>
        </w:rPr>
      </w:pPr>
      <w:r>
        <w:rPr>
          <w:rFonts w:hint="eastAsia"/>
          <w:b/>
          <w:bCs/>
        </w:rPr>
        <w:t>第七章</w:t>
      </w:r>
    </w:p>
    <w:p w14:paraId="4B84175E" w14:textId="77777777" w:rsidR="0083541B" w:rsidRDefault="00E67B5F">
      <w:r>
        <w:t>1</w:t>
      </w:r>
      <w:r>
        <w:rPr>
          <w:rFonts w:hint="eastAsia"/>
        </w:rPr>
        <w:t>．【单选】蓄冰空调系统的特点，下列哪一项说法是正确的？（</w:t>
      </w:r>
      <w:r>
        <w:rPr>
          <w:rFonts w:hint="eastAsia"/>
        </w:rPr>
        <w:t xml:space="preserve">A </w:t>
      </w:r>
      <w:r>
        <w:rPr>
          <w:rFonts w:hint="eastAsia"/>
        </w:rPr>
        <w:t>）</w:t>
      </w:r>
    </w:p>
    <w:p w14:paraId="258140B9" w14:textId="77777777" w:rsidR="0083541B" w:rsidRDefault="00E67B5F">
      <w:r>
        <w:t>A</w:t>
      </w:r>
      <w:r>
        <w:rPr>
          <w:rFonts w:hint="eastAsia"/>
        </w:rPr>
        <w:t>．电力可以削峰填谷和减少运行费</w:t>
      </w:r>
    </w:p>
    <w:p w14:paraId="6A9CCF4C" w14:textId="77777777" w:rsidR="0083541B" w:rsidRDefault="00E67B5F">
      <w:r>
        <w:t>B</w:t>
      </w:r>
      <w:r>
        <w:rPr>
          <w:rFonts w:hint="eastAsia"/>
        </w:rPr>
        <w:t>．电力可以削峰填谷和减少初投资</w:t>
      </w:r>
    </w:p>
    <w:p w14:paraId="1CC98B80" w14:textId="77777777" w:rsidR="0083541B" w:rsidRDefault="00E67B5F">
      <w:r>
        <w:t>C</w:t>
      </w:r>
      <w:r>
        <w:rPr>
          <w:rFonts w:hint="eastAsia"/>
        </w:rPr>
        <w:t>．电力可以削峰填谷和节能</w:t>
      </w:r>
    </w:p>
    <w:p w14:paraId="7AF96EC2" w14:textId="77777777" w:rsidR="0083541B" w:rsidRDefault="00E67B5F">
      <w:r>
        <w:t>D</w:t>
      </w:r>
      <w:r>
        <w:rPr>
          <w:rFonts w:hint="eastAsia"/>
        </w:rPr>
        <w:t>．电力可以削峰填谷，节能和减少运行费</w:t>
      </w:r>
    </w:p>
    <w:p w14:paraId="4E1B10B2" w14:textId="77777777" w:rsidR="0083541B" w:rsidRDefault="0083541B"/>
    <w:p w14:paraId="7F5C5F31" w14:textId="77777777" w:rsidR="0083541B" w:rsidRDefault="00E67B5F">
      <w:r>
        <w:t>2</w:t>
      </w:r>
      <w:r>
        <w:rPr>
          <w:rFonts w:hint="eastAsia"/>
        </w:rPr>
        <w:t>．【单选】对同一建筑而言，在水蓄冷和冰蓄冷空调中，以下哪种说法是不正确的（</w:t>
      </w:r>
      <w:r>
        <w:rPr>
          <w:rFonts w:hint="eastAsia"/>
        </w:rPr>
        <w:t xml:space="preserve">A </w:t>
      </w:r>
      <w:r>
        <w:rPr>
          <w:rFonts w:hint="eastAsia"/>
        </w:rPr>
        <w:t>）</w:t>
      </w:r>
    </w:p>
    <w:p w14:paraId="15BCD589" w14:textId="77777777" w:rsidR="0083541B" w:rsidRDefault="00E67B5F">
      <w:r>
        <w:t>A</w:t>
      </w:r>
      <w:r>
        <w:rPr>
          <w:rFonts w:hint="eastAsia"/>
        </w:rPr>
        <w:t>．水蓄冷系统的的年制冷用电量高于冰蓄冷系统</w:t>
      </w:r>
    </w:p>
    <w:p w14:paraId="0858B0A1" w14:textId="77777777" w:rsidR="0083541B" w:rsidRDefault="00E67B5F">
      <w:r>
        <w:t>B</w:t>
      </w:r>
      <w:r>
        <w:rPr>
          <w:rFonts w:hint="eastAsia"/>
        </w:rPr>
        <w:t>．水蓄冷系统需要的蓄冷装置体积大于冰蓄冷系统</w:t>
      </w:r>
    </w:p>
    <w:p w14:paraId="4D7CCB62" w14:textId="77777777" w:rsidR="0083541B" w:rsidRDefault="00E67B5F">
      <w:r>
        <w:t>C</w:t>
      </w:r>
      <w:r>
        <w:rPr>
          <w:rFonts w:hint="eastAsia"/>
        </w:rPr>
        <w:t>．水蓄冷系统的供水温度高于冰蓄冷系统</w:t>
      </w:r>
    </w:p>
    <w:p w14:paraId="47933F99" w14:textId="77777777" w:rsidR="0083541B" w:rsidRDefault="00E67B5F">
      <w:r>
        <w:t>D</w:t>
      </w:r>
      <w:r>
        <w:rPr>
          <w:rFonts w:hint="eastAsia"/>
        </w:rPr>
        <w:t>．水蓄冷系统比冰蓄冷系统适合利用已有消防水池的已有建筑</w:t>
      </w:r>
    </w:p>
    <w:p w14:paraId="76FBB7FB" w14:textId="77777777" w:rsidR="0083541B" w:rsidRDefault="0083541B"/>
    <w:p w14:paraId="31CE0B80" w14:textId="77777777" w:rsidR="0083541B" w:rsidRDefault="00E67B5F">
      <w:r>
        <w:t>3</w:t>
      </w:r>
      <w:r>
        <w:rPr>
          <w:rFonts w:hint="eastAsia"/>
        </w:rPr>
        <w:t>．【单选】我国已建成的冰蓄冷工程最常用的双工况制冷机是下列哪一个（</w:t>
      </w:r>
      <w:r>
        <w:rPr>
          <w:rFonts w:hint="eastAsia"/>
        </w:rPr>
        <w:t xml:space="preserve"> C</w:t>
      </w:r>
      <w:r>
        <w:rPr>
          <w:rFonts w:hint="eastAsia"/>
        </w:rPr>
        <w:t>）</w:t>
      </w:r>
    </w:p>
    <w:p w14:paraId="489BF5F5" w14:textId="77777777" w:rsidR="0083541B" w:rsidRDefault="00E67B5F">
      <w:r>
        <w:t>A</w:t>
      </w:r>
      <w:r>
        <w:rPr>
          <w:rFonts w:hint="eastAsia"/>
        </w:rPr>
        <w:t>．活塞式</w:t>
      </w:r>
    </w:p>
    <w:p w14:paraId="22378448" w14:textId="77777777" w:rsidR="0083541B" w:rsidRDefault="00E67B5F">
      <w:r>
        <w:t>B</w:t>
      </w:r>
      <w:r>
        <w:rPr>
          <w:rFonts w:hint="eastAsia"/>
        </w:rPr>
        <w:t>．涡旋式</w:t>
      </w:r>
    </w:p>
    <w:p w14:paraId="46DA948C" w14:textId="77777777" w:rsidR="0083541B" w:rsidRDefault="00E67B5F">
      <w:r>
        <w:t>C</w:t>
      </w:r>
      <w:r>
        <w:rPr>
          <w:rFonts w:hint="eastAsia"/>
        </w:rPr>
        <w:t>．螺杆式</w:t>
      </w:r>
    </w:p>
    <w:p w14:paraId="4A81A942" w14:textId="77777777" w:rsidR="0083541B" w:rsidRDefault="00E67B5F">
      <w:r>
        <w:t>D</w:t>
      </w:r>
      <w:r>
        <w:rPr>
          <w:rFonts w:hint="eastAsia"/>
        </w:rPr>
        <w:t>．离心式</w:t>
      </w:r>
    </w:p>
    <w:p w14:paraId="6B47201E" w14:textId="77777777" w:rsidR="0083541B" w:rsidRDefault="0083541B"/>
    <w:p w14:paraId="22A80241" w14:textId="77777777" w:rsidR="0083541B" w:rsidRDefault="00E67B5F">
      <w:r>
        <w:t>4</w:t>
      </w:r>
      <w:r>
        <w:rPr>
          <w:rFonts w:hint="eastAsia"/>
        </w:rPr>
        <w:t>．【多选】冰蓄冷的制冷机组选型，不能采用的机组是下列哪几项（</w:t>
      </w:r>
      <w:r>
        <w:rPr>
          <w:rFonts w:hint="eastAsia"/>
        </w:rPr>
        <w:t xml:space="preserve"> CD </w:t>
      </w:r>
      <w:r>
        <w:rPr>
          <w:rFonts w:hint="eastAsia"/>
        </w:rPr>
        <w:t>）</w:t>
      </w:r>
    </w:p>
    <w:p w14:paraId="226B4C0F" w14:textId="77777777" w:rsidR="0083541B" w:rsidRDefault="00E67B5F">
      <w:r>
        <w:t>A</w:t>
      </w:r>
      <w:r>
        <w:rPr>
          <w:rFonts w:hint="eastAsia"/>
        </w:rPr>
        <w:t>．螺杆式压缩机组</w:t>
      </w:r>
    </w:p>
    <w:p w14:paraId="0951AA21" w14:textId="77777777" w:rsidR="0083541B" w:rsidRDefault="00E67B5F">
      <w:r>
        <w:t>B</w:t>
      </w:r>
      <w:r>
        <w:rPr>
          <w:rFonts w:hint="eastAsia"/>
        </w:rPr>
        <w:t>．离心式压缩机组</w:t>
      </w:r>
    </w:p>
    <w:p w14:paraId="1CF85CD4" w14:textId="77777777" w:rsidR="0083541B" w:rsidRDefault="00E67B5F">
      <w:r>
        <w:t>C</w:t>
      </w:r>
      <w:r>
        <w:rPr>
          <w:rFonts w:hint="eastAsia"/>
        </w:rPr>
        <w:t>．单效溴化锂吸收式制冷机组</w:t>
      </w:r>
    </w:p>
    <w:p w14:paraId="7F0DE443" w14:textId="77777777" w:rsidR="0083541B" w:rsidRDefault="00E67B5F">
      <w:r>
        <w:t>D</w:t>
      </w:r>
      <w:r>
        <w:rPr>
          <w:rFonts w:hint="eastAsia"/>
        </w:rPr>
        <w:t>．双效溴化锂吸收式制冷机组</w:t>
      </w:r>
    </w:p>
    <w:p w14:paraId="52FAE7D5" w14:textId="77777777" w:rsidR="0083541B" w:rsidRDefault="0083541B">
      <w:pPr>
        <w:widowControl/>
        <w:jc w:val="left"/>
        <w:rPr>
          <w:rFonts w:ascii="Times New Roman" w:hAnsi="Times New Roman" w:cs="Times New Roman"/>
        </w:rPr>
      </w:pPr>
    </w:p>
    <w:p w14:paraId="7E9CBC34" w14:textId="77777777" w:rsidR="0083541B" w:rsidRDefault="00E67B5F">
      <w:pPr>
        <w:rPr>
          <w:rFonts w:ascii="宋体" w:eastAsia="宋体" w:hAnsi="宋体" w:cs="宋体"/>
        </w:rPr>
      </w:pPr>
      <w:r>
        <w:rPr>
          <w:rFonts w:ascii="宋体" w:eastAsia="宋体" w:hAnsi="宋体" w:cs="宋体" w:hint="eastAsia"/>
        </w:rPr>
        <w:t xml:space="preserve">5. </w:t>
      </w:r>
      <w:r>
        <w:rPr>
          <w:rFonts w:ascii="宋体" w:hAnsi="宋体" w:cs="宋体" w:hint="eastAsia"/>
        </w:rPr>
        <w:t>【</w:t>
      </w:r>
      <w:r>
        <w:rPr>
          <w:rFonts w:ascii="宋体" w:eastAsia="宋体" w:hAnsi="宋体" w:cs="宋体" w:hint="eastAsia"/>
        </w:rPr>
        <w:t>单选</w:t>
      </w:r>
      <w:r>
        <w:rPr>
          <w:rFonts w:ascii="宋体" w:hAnsi="宋体" w:cs="宋体" w:hint="eastAsia"/>
        </w:rPr>
        <w:t>】</w:t>
      </w:r>
      <w:r>
        <w:rPr>
          <w:rFonts w:ascii="宋体" w:eastAsia="宋体" w:hAnsi="宋体" w:cs="宋体" w:hint="eastAsia"/>
        </w:rPr>
        <w:t>冰蓄冷系统中乙烯乙二醇载冷剂的管道材料，下列哪种不应使</w:t>
      </w:r>
      <w:r>
        <w:rPr>
          <w:rFonts w:ascii="宋体" w:eastAsia="宋体" w:hAnsi="宋体" w:cs="宋体" w:hint="eastAsia"/>
        </w:rPr>
        <w:t>用？</w:t>
      </w:r>
      <w:r>
        <w:rPr>
          <w:rFonts w:ascii="宋体" w:eastAsia="宋体" w:hAnsi="宋体" w:cs="宋体" w:hint="eastAsia"/>
        </w:rPr>
        <w:t>（</w:t>
      </w:r>
      <w:r>
        <w:rPr>
          <w:rFonts w:ascii="宋体" w:eastAsia="宋体" w:hAnsi="宋体" w:cs="宋体" w:hint="eastAsia"/>
        </w:rPr>
        <w:t xml:space="preserve"> A</w:t>
      </w:r>
      <w:r>
        <w:rPr>
          <w:rFonts w:ascii="宋体" w:eastAsia="宋体" w:hAnsi="宋体" w:cs="宋体" w:hint="eastAsia"/>
        </w:rPr>
        <w:t>）</w:t>
      </w:r>
    </w:p>
    <w:p w14:paraId="5DED1152" w14:textId="77777777" w:rsidR="0083541B" w:rsidRDefault="00E67B5F">
      <w:pPr>
        <w:ind w:firstLineChars="200" w:firstLine="420"/>
        <w:rPr>
          <w:rFonts w:ascii="宋体" w:eastAsia="宋体" w:hAnsi="宋体" w:cs="宋体"/>
        </w:rPr>
      </w:pPr>
      <w:r>
        <w:rPr>
          <w:rFonts w:ascii="宋体" w:eastAsia="宋体" w:hAnsi="宋体" w:cs="宋体" w:hint="eastAsia"/>
        </w:rPr>
        <w:t>A.</w:t>
      </w:r>
      <w:r>
        <w:rPr>
          <w:rFonts w:ascii="宋体" w:eastAsia="宋体" w:hAnsi="宋体" w:cs="宋体" w:hint="eastAsia"/>
        </w:rPr>
        <w:t>镀锌钢管</w:t>
      </w:r>
    </w:p>
    <w:p w14:paraId="6ABE6F7F" w14:textId="77777777" w:rsidR="0083541B" w:rsidRDefault="00E67B5F">
      <w:pPr>
        <w:ind w:firstLineChars="200" w:firstLine="420"/>
        <w:rPr>
          <w:rFonts w:ascii="宋体" w:eastAsia="宋体" w:hAnsi="宋体" w:cs="宋体"/>
        </w:rPr>
      </w:pPr>
      <w:r>
        <w:rPr>
          <w:rFonts w:ascii="宋体" w:eastAsia="宋体" w:hAnsi="宋体" w:cs="宋体" w:hint="eastAsia"/>
        </w:rPr>
        <w:t>B.</w:t>
      </w:r>
      <w:r>
        <w:rPr>
          <w:rFonts w:ascii="宋体" w:eastAsia="宋体" w:hAnsi="宋体" w:cs="宋体" w:hint="eastAsia"/>
        </w:rPr>
        <w:t>焊接钢管</w:t>
      </w:r>
    </w:p>
    <w:p w14:paraId="26C84CE1" w14:textId="77777777" w:rsidR="0083541B" w:rsidRDefault="00E67B5F">
      <w:pPr>
        <w:ind w:firstLineChars="200" w:firstLine="420"/>
        <w:rPr>
          <w:rFonts w:ascii="宋体" w:eastAsia="宋体" w:hAnsi="宋体" w:cs="宋体"/>
        </w:rPr>
      </w:pPr>
      <w:r>
        <w:rPr>
          <w:rFonts w:ascii="宋体" w:eastAsia="宋体" w:hAnsi="宋体" w:cs="宋体" w:hint="eastAsia"/>
        </w:rPr>
        <w:t>C.</w:t>
      </w:r>
      <w:r>
        <w:rPr>
          <w:rFonts w:ascii="宋体" w:eastAsia="宋体" w:hAnsi="宋体" w:cs="宋体" w:hint="eastAsia"/>
        </w:rPr>
        <w:t>无</w:t>
      </w:r>
      <w:r>
        <w:rPr>
          <w:rFonts w:ascii="宋体" w:eastAsia="宋体" w:hAnsi="宋体" w:cs="宋体" w:hint="eastAsia"/>
        </w:rPr>
        <w:t>缝钢管</w:t>
      </w:r>
    </w:p>
    <w:p w14:paraId="6D3A233C" w14:textId="77777777" w:rsidR="0083541B" w:rsidRDefault="00E67B5F">
      <w:pPr>
        <w:ind w:firstLineChars="200" w:firstLine="420"/>
        <w:rPr>
          <w:rFonts w:ascii="宋体" w:eastAsia="宋体" w:hAnsi="宋体" w:cs="宋体"/>
        </w:rPr>
      </w:pPr>
      <w:r>
        <w:rPr>
          <w:rFonts w:ascii="宋体" w:eastAsia="宋体" w:hAnsi="宋体" w:cs="宋体" w:hint="eastAsia"/>
        </w:rPr>
        <w:t>D.</w:t>
      </w:r>
      <w:r>
        <w:rPr>
          <w:rFonts w:ascii="宋体" w:eastAsia="宋体" w:hAnsi="宋体" w:cs="宋体" w:hint="eastAsia"/>
        </w:rPr>
        <w:t>铜管</w:t>
      </w:r>
    </w:p>
    <w:p w14:paraId="6A66AA48" w14:textId="77777777" w:rsidR="0083541B" w:rsidRDefault="0083541B">
      <w:pPr>
        <w:rPr>
          <w:rFonts w:ascii="宋体" w:eastAsia="宋体" w:hAnsi="宋体" w:cs="宋体"/>
        </w:rPr>
      </w:pPr>
    </w:p>
    <w:p w14:paraId="7F9F8529" w14:textId="77777777" w:rsidR="0083541B" w:rsidRDefault="00E67B5F">
      <w:pPr>
        <w:rPr>
          <w:rFonts w:ascii="宋体" w:eastAsia="宋体" w:hAnsi="宋体" w:cs="宋体"/>
        </w:rPr>
      </w:pPr>
      <w:r>
        <w:rPr>
          <w:rFonts w:ascii="宋体" w:eastAsia="宋体" w:hAnsi="宋体" w:cs="宋体" w:hint="eastAsia"/>
        </w:rPr>
        <w:lastRenderedPageBreak/>
        <w:t>6</w:t>
      </w:r>
      <w:r>
        <w:rPr>
          <w:rFonts w:ascii="宋体" w:eastAsia="宋体" w:hAnsi="宋体" w:cs="宋体" w:hint="eastAsia"/>
        </w:rPr>
        <w:t>.</w:t>
      </w:r>
      <w:r>
        <w:rPr>
          <w:rFonts w:ascii="宋体" w:hAnsi="宋体" w:cs="宋体" w:hint="eastAsia"/>
        </w:rPr>
        <w:t>【</w:t>
      </w:r>
      <w:r>
        <w:rPr>
          <w:rFonts w:ascii="宋体" w:eastAsia="宋体" w:hAnsi="宋体" w:cs="宋体" w:hint="eastAsia"/>
        </w:rPr>
        <w:t>单选</w:t>
      </w:r>
      <w:r>
        <w:rPr>
          <w:rFonts w:ascii="宋体" w:hAnsi="宋体" w:cs="宋体" w:hint="eastAsia"/>
        </w:rPr>
        <w:t>】</w:t>
      </w:r>
      <w:r>
        <w:rPr>
          <w:rFonts w:ascii="宋体" w:eastAsia="宋体" w:hAnsi="宋体" w:cs="宋体" w:hint="eastAsia"/>
        </w:rPr>
        <w:t>在水</w:t>
      </w:r>
      <w:r>
        <w:rPr>
          <w:rFonts w:ascii="宋体" w:eastAsia="宋体" w:hAnsi="宋体" w:cs="宋体" w:hint="eastAsia"/>
        </w:rPr>
        <w:t>蓄</w:t>
      </w:r>
      <w:r>
        <w:rPr>
          <w:rFonts w:ascii="宋体" w:eastAsia="宋体" w:hAnsi="宋体" w:cs="宋体" w:hint="eastAsia"/>
        </w:rPr>
        <w:t>冷空调系统中，对于</w:t>
      </w:r>
      <w:r>
        <w:rPr>
          <w:rFonts w:ascii="宋体" w:eastAsia="宋体" w:hAnsi="宋体" w:cs="宋体" w:hint="eastAsia"/>
        </w:rPr>
        <w:t>蓄</w:t>
      </w:r>
      <w:r>
        <w:rPr>
          <w:rFonts w:ascii="宋体" w:eastAsia="宋体" w:hAnsi="宋体" w:cs="宋体" w:hint="eastAsia"/>
        </w:rPr>
        <w:t>冷水的温度，其正确取值应是下列何</w:t>
      </w:r>
      <w:r>
        <w:rPr>
          <w:rFonts w:ascii="宋体" w:eastAsia="宋体" w:hAnsi="宋体" w:cs="宋体" w:hint="eastAsia"/>
        </w:rPr>
        <w:t>项</w:t>
      </w:r>
      <w:r>
        <w:rPr>
          <w:rFonts w:ascii="宋体" w:eastAsia="宋体" w:hAnsi="宋体" w:cs="宋体" w:hint="eastAsia"/>
        </w:rPr>
        <w:t>值</w:t>
      </w:r>
      <w:r>
        <w:rPr>
          <w:rFonts w:ascii="宋体" w:eastAsia="宋体" w:hAnsi="宋体" w:cs="宋体" w:hint="eastAsia"/>
        </w:rPr>
        <w:t>？（</w:t>
      </w:r>
      <w:r>
        <w:rPr>
          <w:rFonts w:ascii="宋体" w:eastAsia="宋体" w:hAnsi="宋体" w:cs="宋体" w:hint="eastAsia"/>
        </w:rPr>
        <w:t xml:space="preserve"> D</w:t>
      </w:r>
      <w:r>
        <w:rPr>
          <w:rFonts w:ascii="宋体" w:eastAsia="宋体" w:hAnsi="宋体" w:cs="宋体" w:hint="eastAsia"/>
        </w:rPr>
        <w:t>）</w:t>
      </w:r>
    </w:p>
    <w:p w14:paraId="25C48383" w14:textId="77777777" w:rsidR="0083541B" w:rsidRDefault="00E67B5F">
      <w:pPr>
        <w:ind w:firstLineChars="200" w:firstLine="420"/>
        <w:rPr>
          <w:rFonts w:ascii="宋体" w:eastAsia="宋体" w:hAnsi="宋体" w:cs="宋体"/>
        </w:rPr>
      </w:pPr>
      <w:r>
        <w:rPr>
          <w:rFonts w:ascii="宋体" w:eastAsia="宋体" w:hAnsi="宋体" w:cs="宋体" w:hint="eastAsia"/>
        </w:rPr>
        <w:t>A.1~3</w:t>
      </w:r>
      <w:r>
        <w:rPr>
          <w:rFonts w:ascii="宋体" w:eastAsia="宋体" w:hAnsi="宋体" w:cs="宋体" w:hint="eastAsia"/>
        </w:rPr>
        <w:t>℃</w:t>
      </w:r>
    </w:p>
    <w:p w14:paraId="7EF5F7C0" w14:textId="77777777" w:rsidR="0083541B" w:rsidRDefault="00E67B5F">
      <w:pPr>
        <w:ind w:firstLineChars="200" w:firstLine="420"/>
        <w:rPr>
          <w:rFonts w:ascii="宋体" w:eastAsia="宋体" w:hAnsi="宋体" w:cs="宋体"/>
        </w:rPr>
      </w:pPr>
      <w:r>
        <w:rPr>
          <w:rFonts w:ascii="宋体" w:eastAsia="宋体" w:hAnsi="宋体" w:cs="宋体" w:hint="eastAsia"/>
        </w:rPr>
        <w:t>B.2~4</w:t>
      </w:r>
      <w:r>
        <w:rPr>
          <w:rFonts w:ascii="宋体" w:eastAsia="宋体" w:hAnsi="宋体" w:cs="宋体" w:hint="eastAsia"/>
        </w:rPr>
        <w:t>℃</w:t>
      </w:r>
    </w:p>
    <w:p w14:paraId="3D2E85AC" w14:textId="77777777" w:rsidR="0083541B" w:rsidRDefault="00E67B5F">
      <w:pPr>
        <w:ind w:firstLineChars="200" w:firstLine="420"/>
        <w:rPr>
          <w:rFonts w:ascii="宋体" w:eastAsia="宋体" w:hAnsi="宋体" w:cs="宋体"/>
        </w:rPr>
      </w:pPr>
      <w:r>
        <w:rPr>
          <w:rFonts w:ascii="宋体" w:eastAsia="宋体" w:hAnsi="宋体" w:cs="宋体" w:hint="eastAsia"/>
        </w:rPr>
        <w:t>C.3~5</w:t>
      </w:r>
      <w:r>
        <w:rPr>
          <w:rFonts w:ascii="宋体" w:eastAsia="宋体" w:hAnsi="宋体" w:cs="宋体" w:hint="eastAsia"/>
        </w:rPr>
        <w:t>℃</w:t>
      </w:r>
    </w:p>
    <w:p w14:paraId="3CCAFA51" w14:textId="77777777" w:rsidR="0083541B" w:rsidRDefault="00E67B5F">
      <w:pPr>
        <w:ind w:firstLineChars="200" w:firstLine="420"/>
        <w:rPr>
          <w:rFonts w:ascii="宋体" w:eastAsia="宋体" w:hAnsi="宋体" w:cs="宋体"/>
        </w:rPr>
      </w:pPr>
      <w:r>
        <w:rPr>
          <w:rFonts w:ascii="宋体" w:eastAsia="宋体" w:hAnsi="宋体" w:cs="宋体" w:hint="eastAsia"/>
        </w:rPr>
        <w:t>D.4~6</w:t>
      </w:r>
      <w:r>
        <w:rPr>
          <w:rFonts w:ascii="宋体" w:eastAsia="宋体" w:hAnsi="宋体" w:cs="宋体" w:hint="eastAsia"/>
        </w:rPr>
        <w:t>℃</w:t>
      </w:r>
    </w:p>
    <w:p w14:paraId="51F1BF4E" w14:textId="77777777" w:rsidR="0083541B" w:rsidRDefault="0083541B">
      <w:pPr>
        <w:rPr>
          <w:rFonts w:ascii="宋体" w:eastAsia="宋体" w:hAnsi="宋体" w:cs="宋体"/>
        </w:rPr>
      </w:pPr>
    </w:p>
    <w:p w14:paraId="4244F0EC" w14:textId="77777777" w:rsidR="0083541B" w:rsidRDefault="00E67B5F">
      <w:pPr>
        <w:rPr>
          <w:rFonts w:ascii="宋体" w:eastAsia="宋体" w:hAnsi="宋体" w:cs="宋体"/>
        </w:rPr>
      </w:pPr>
      <w:r>
        <w:rPr>
          <w:rFonts w:ascii="宋体" w:eastAsia="宋体" w:hAnsi="宋体" w:cs="宋体" w:hint="eastAsia"/>
        </w:rPr>
        <w:t xml:space="preserve">7. </w:t>
      </w:r>
      <w:r>
        <w:rPr>
          <w:rFonts w:ascii="宋体" w:hAnsi="宋体" w:cs="宋体" w:hint="eastAsia"/>
        </w:rPr>
        <w:t>【</w:t>
      </w:r>
      <w:r>
        <w:rPr>
          <w:rFonts w:ascii="宋体" w:eastAsia="宋体" w:hAnsi="宋体" w:cs="宋体" w:hint="eastAsia"/>
        </w:rPr>
        <w:t>单选</w:t>
      </w:r>
      <w:r>
        <w:rPr>
          <w:rFonts w:ascii="宋体" w:hAnsi="宋体" w:cs="宋体" w:hint="eastAsia"/>
        </w:rPr>
        <w:t>】</w:t>
      </w:r>
      <w:r>
        <w:rPr>
          <w:rFonts w:ascii="宋体" w:eastAsia="宋体" w:hAnsi="宋体" w:cs="宋体" w:hint="eastAsia"/>
        </w:rPr>
        <w:t>下列关于蓄冷的说法，哪</w:t>
      </w:r>
      <w:r>
        <w:rPr>
          <w:rFonts w:ascii="宋体" w:eastAsia="宋体" w:hAnsi="宋体" w:cs="宋体" w:hint="eastAsia"/>
        </w:rPr>
        <w:t>一</w:t>
      </w:r>
      <w:r>
        <w:rPr>
          <w:rFonts w:ascii="宋体" w:eastAsia="宋体" w:hAnsi="宋体" w:cs="宋体" w:hint="eastAsia"/>
        </w:rPr>
        <w:t>项是错误的</w:t>
      </w:r>
      <w:r>
        <w:rPr>
          <w:rFonts w:ascii="宋体" w:eastAsia="宋体" w:hAnsi="宋体" w:cs="宋体" w:hint="eastAsia"/>
        </w:rPr>
        <w:t>？（</w:t>
      </w:r>
      <w:r>
        <w:rPr>
          <w:rFonts w:ascii="宋体" w:eastAsia="宋体" w:hAnsi="宋体" w:cs="宋体" w:hint="eastAsia"/>
        </w:rPr>
        <w:t xml:space="preserve"> C</w:t>
      </w:r>
      <w:r>
        <w:rPr>
          <w:rFonts w:ascii="宋体" w:eastAsia="宋体" w:hAnsi="宋体" w:cs="宋体" w:hint="eastAsia"/>
        </w:rPr>
        <w:t>）</w:t>
      </w:r>
    </w:p>
    <w:p w14:paraId="69DB628D" w14:textId="77777777" w:rsidR="0083541B" w:rsidRDefault="00E67B5F">
      <w:pPr>
        <w:ind w:firstLineChars="200" w:firstLine="420"/>
        <w:rPr>
          <w:rFonts w:ascii="宋体" w:eastAsia="宋体" w:hAnsi="宋体" w:cs="宋体"/>
        </w:rPr>
      </w:pPr>
      <w:r>
        <w:rPr>
          <w:rFonts w:ascii="宋体" w:eastAsia="宋体" w:hAnsi="宋体" w:cs="宋体" w:hint="eastAsia"/>
        </w:rPr>
        <w:t>A.</w:t>
      </w:r>
      <w:r>
        <w:rPr>
          <w:rFonts w:ascii="宋体" w:eastAsia="宋体" w:hAnsi="宋体" w:cs="宋体" w:hint="eastAsia"/>
        </w:rPr>
        <w:t>采用地下室水池进行水蓄冷时，大楼的水有可能倒灌回水池中，连接水</w:t>
      </w:r>
      <w:r>
        <w:rPr>
          <w:rFonts w:ascii="宋体" w:eastAsia="宋体" w:hAnsi="宋体" w:cs="宋体" w:hint="eastAsia"/>
        </w:rPr>
        <w:t>池</w:t>
      </w:r>
      <w:r>
        <w:rPr>
          <w:rFonts w:ascii="宋体" w:eastAsia="宋体" w:hAnsi="宋体" w:cs="宋体" w:hint="eastAsia"/>
        </w:rPr>
        <w:t>和水系统的阀门会承受很大的压力</w:t>
      </w:r>
    </w:p>
    <w:p w14:paraId="2060ACBE" w14:textId="77777777" w:rsidR="0083541B" w:rsidRDefault="00E67B5F">
      <w:pPr>
        <w:ind w:firstLineChars="200" w:firstLine="420"/>
        <w:rPr>
          <w:rFonts w:ascii="宋体" w:eastAsia="宋体" w:hAnsi="宋体" w:cs="宋体"/>
        </w:rPr>
      </w:pPr>
      <w:r>
        <w:rPr>
          <w:rFonts w:ascii="宋体" w:eastAsia="宋体" w:hAnsi="宋体" w:cs="宋体" w:hint="eastAsia"/>
        </w:rPr>
        <w:t>B.</w:t>
      </w:r>
      <w:r>
        <w:rPr>
          <w:rFonts w:ascii="宋体" w:eastAsia="宋体" w:hAnsi="宋体" w:cs="宋体" w:hint="eastAsia"/>
        </w:rPr>
        <w:t>在均为一层建筑的工业厂房采用高架立罐式蓄冷槽时，冷冻水系统可采用蓄冷水罐定压</w:t>
      </w:r>
    </w:p>
    <w:p w14:paraId="37CFAF9E" w14:textId="77777777" w:rsidR="0083541B" w:rsidRDefault="00E67B5F">
      <w:pPr>
        <w:ind w:firstLineChars="200" w:firstLine="420"/>
        <w:rPr>
          <w:rFonts w:ascii="宋体" w:eastAsia="宋体" w:hAnsi="宋体" w:cs="宋体"/>
        </w:rPr>
      </w:pPr>
      <w:r>
        <w:rPr>
          <w:rFonts w:ascii="宋体" w:eastAsia="宋体" w:hAnsi="宋体" w:cs="宋体" w:hint="eastAsia"/>
        </w:rPr>
        <w:t>C.</w:t>
      </w:r>
      <w:r>
        <w:rPr>
          <w:rFonts w:ascii="宋体" w:eastAsia="宋体" w:hAnsi="宋体" w:cs="宋体" w:hint="eastAsia"/>
        </w:rPr>
        <w:t>在蓄冰系统中，冷机优先的控制策略可以保证全天供冷的可靠性，也可以较好地节约运行费用</w:t>
      </w:r>
    </w:p>
    <w:p w14:paraId="35911BE3" w14:textId="77777777" w:rsidR="0083541B" w:rsidRDefault="00E67B5F">
      <w:pPr>
        <w:ind w:firstLineChars="200" w:firstLine="420"/>
        <w:rPr>
          <w:rFonts w:ascii="宋体" w:eastAsia="宋体" w:hAnsi="宋体" w:cs="宋体"/>
        </w:rPr>
      </w:pPr>
      <w:r>
        <w:rPr>
          <w:rFonts w:ascii="宋体" w:eastAsia="宋体" w:hAnsi="宋体" w:cs="宋体" w:hint="eastAsia"/>
        </w:rPr>
        <w:t>D.</w:t>
      </w:r>
      <w:r>
        <w:rPr>
          <w:rFonts w:ascii="宋体" w:eastAsia="宋体" w:hAnsi="宋体" w:cs="宋体" w:hint="eastAsia"/>
        </w:rPr>
        <w:t>蓄冷系统的冷机容量不仅与尖峰负荷有关，也与整个设计日逐时负</w:t>
      </w:r>
      <w:r>
        <w:rPr>
          <w:rFonts w:ascii="宋体" w:eastAsia="宋体" w:hAnsi="宋体" w:cs="宋体" w:hint="eastAsia"/>
        </w:rPr>
        <w:t>荷</w:t>
      </w:r>
      <w:r>
        <w:rPr>
          <w:rFonts w:ascii="宋体" w:eastAsia="宋体" w:hAnsi="宋体" w:cs="宋体" w:hint="eastAsia"/>
        </w:rPr>
        <w:t>分布有关</w:t>
      </w:r>
      <w:r>
        <w:rPr>
          <w:rFonts w:ascii="宋体" w:eastAsia="宋体" w:hAnsi="宋体" w:cs="宋体" w:hint="eastAsia"/>
        </w:rPr>
        <w:t>，</w:t>
      </w:r>
      <w:r>
        <w:rPr>
          <w:rFonts w:ascii="宋体" w:eastAsia="宋体" w:hAnsi="宋体" w:cs="宋体" w:hint="eastAsia"/>
        </w:rPr>
        <w:t>其值可能小于尖峰负荷，也可能大于尖峰负荷</w:t>
      </w:r>
    </w:p>
    <w:p w14:paraId="1AE7A4FD" w14:textId="77777777" w:rsidR="0083541B" w:rsidRDefault="0083541B">
      <w:pPr>
        <w:rPr>
          <w:rFonts w:ascii="宋体" w:eastAsia="宋体" w:hAnsi="宋体" w:cs="宋体"/>
        </w:rPr>
      </w:pPr>
    </w:p>
    <w:p w14:paraId="43B1495D" w14:textId="77777777" w:rsidR="0083541B" w:rsidRDefault="00E67B5F">
      <w:pPr>
        <w:rPr>
          <w:rFonts w:ascii="宋体" w:eastAsia="宋体" w:hAnsi="宋体" w:cs="宋体"/>
        </w:rPr>
      </w:pPr>
      <w:r>
        <w:rPr>
          <w:rFonts w:ascii="宋体" w:eastAsia="宋体" w:hAnsi="宋体" w:cs="宋体" w:hint="eastAsia"/>
        </w:rPr>
        <w:t>8.</w:t>
      </w:r>
      <w:r>
        <w:rPr>
          <w:rFonts w:ascii="宋体" w:hAnsi="宋体" w:cs="宋体" w:hint="eastAsia"/>
        </w:rPr>
        <w:t>【</w:t>
      </w:r>
      <w:r>
        <w:rPr>
          <w:rFonts w:ascii="宋体" w:eastAsia="宋体" w:hAnsi="宋体" w:cs="宋体" w:hint="eastAsia"/>
        </w:rPr>
        <w:t>单</w:t>
      </w:r>
      <w:r>
        <w:rPr>
          <w:rFonts w:ascii="宋体" w:eastAsia="宋体" w:hAnsi="宋体" w:cs="宋体" w:hint="eastAsia"/>
        </w:rPr>
        <w:t>选</w:t>
      </w:r>
      <w:r>
        <w:rPr>
          <w:rFonts w:ascii="宋体" w:hAnsi="宋体" w:cs="宋体" w:hint="eastAsia"/>
        </w:rPr>
        <w:t>】</w:t>
      </w:r>
      <w:r>
        <w:rPr>
          <w:rFonts w:ascii="宋体" w:eastAsia="宋体" w:hAnsi="宋体" w:cs="宋体" w:hint="eastAsia"/>
        </w:rPr>
        <w:t>冰蓄</w:t>
      </w:r>
      <w:r>
        <w:rPr>
          <w:rFonts w:ascii="宋体" w:eastAsia="宋体" w:hAnsi="宋体" w:cs="宋体" w:hint="eastAsia"/>
        </w:rPr>
        <w:t>冷与水</w:t>
      </w:r>
      <w:r>
        <w:rPr>
          <w:rFonts w:ascii="宋体" w:eastAsia="宋体" w:hAnsi="宋体" w:cs="宋体" w:hint="eastAsia"/>
        </w:rPr>
        <w:t>蓄</w:t>
      </w:r>
      <w:r>
        <w:rPr>
          <w:rFonts w:ascii="宋体" w:eastAsia="宋体" w:hAnsi="宋体" w:cs="宋体" w:hint="eastAsia"/>
        </w:rPr>
        <w:t>冷是</w:t>
      </w:r>
      <w:r>
        <w:rPr>
          <w:rFonts w:ascii="宋体" w:eastAsia="宋体" w:hAnsi="宋体" w:cs="宋体" w:hint="eastAsia"/>
        </w:rPr>
        <w:t>蓄</w:t>
      </w:r>
      <w:r>
        <w:rPr>
          <w:rFonts w:ascii="宋体" w:eastAsia="宋体" w:hAnsi="宋体" w:cs="宋体" w:hint="eastAsia"/>
        </w:rPr>
        <w:t>能空调的两种主要形式</w:t>
      </w:r>
      <w:r>
        <w:rPr>
          <w:rFonts w:ascii="宋体" w:eastAsia="宋体" w:hAnsi="宋体" w:cs="宋体" w:hint="eastAsia"/>
        </w:rPr>
        <w:t>。</w:t>
      </w:r>
      <w:r>
        <w:rPr>
          <w:rFonts w:ascii="宋体" w:eastAsia="宋体" w:hAnsi="宋体" w:cs="宋体" w:hint="eastAsia"/>
        </w:rPr>
        <w:t>水</w:t>
      </w:r>
      <w:r>
        <w:rPr>
          <w:rFonts w:ascii="宋体" w:eastAsia="宋体" w:hAnsi="宋体" w:cs="宋体" w:hint="eastAsia"/>
        </w:rPr>
        <w:t>蓄</w:t>
      </w:r>
      <w:r>
        <w:rPr>
          <w:rFonts w:ascii="宋体" w:eastAsia="宋体" w:hAnsi="宋体" w:cs="宋体" w:hint="eastAsia"/>
        </w:rPr>
        <w:t>冷与冰</w:t>
      </w:r>
      <w:r>
        <w:rPr>
          <w:rFonts w:ascii="宋体" w:eastAsia="宋体" w:hAnsi="宋体" w:cs="宋体" w:hint="eastAsia"/>
        </w:rPr>
        <w:t>蓄</w:t>
      </w:r>
      <w:r>
        <w:rPr>
          <w:rFonts w:ascii="宋体" w:eastAsia="宋体" w:hAnsi="宋体" w:cs="宋体" w:hint="eastAsia"/>
        </w:rPr>
        <w:t>冷相比</w:t>
      </w:r>
      <w:r>
        <w:rPr>
          <w:rFonts w:ascii="宋体" w:eastAsia="宋体" w:hAnsi="宋体" w:cs="宋体" w:hint="eastAsia"/>
        </w:rPr>
        <w:t>，</w:t>
      </w:r>
      <w:r>
        <w:rPr>
          <w:rFonts w:ascii="宋体" w:eastAsia="宋体" w:hAnsi="宋体" w:cs="宋体" w:hint="eastAsia"/>
        </w:rPr>
        <w:t>水</w:t>
      </w:r>
      <w:r>
        <w:rPr>
          <w:rFonts w:ascii="宋体" w:eastAsia="宋体" w:hAnsi="宋体" w:cs="宋体" w:hint="eastAsia"/>
        </w:rPr>
        <w:t>蓄</w:t>
      </w:r>
      <w:r>
        <w:rPr>
          <w:rFonts w:ascii="宋体" w:eastAsia="宋体" w:hAnsi="宋体" w:cs="宋体" w:hint="eastAsia"/>
        </w:rPr>
        <w:t>冷</w:t>
      </w:r>
      <w:r>
        <w:rPr>
          <w:rFonts w:ascii="宋体" w:eastAsia="宋体" w:hAnsi="宋体" w:cs="宋体" w:hint="eastAsia"/>
        </w:rPr>
        <w:t>的优势</w:t>
      </w:r>
      <w:r>
        <w:rPr>
          <w:rFonts w:ascii="宋体" w:eastAsia="宋体" w:hAnsi="宋体" w:cs="宋体" w:hint="eastAsia"/>
        </w:rPr>
        <w:t>为下列哪一项</w:t>
      </w:r>
      <w:r>
        <w:rPr>
          <w:rFonts w:ascii="宋体" w:eastAsia="宋体" w:hAnsi="宋体" w:cs="宋体" w:hint="eastAsia"/>
        </w:rPr>
        <w:t>？（</w:t>
      </w:r>
      <w:r>
        <w:rPr>
          <w:rFonts w:ascii="宋体" w:eastAsia="宋体" w:hAnsi="宋体" w:cs="宋体" w:hint="eastAsia"/>
        </w:rPr>
        <w:t xml:space="preserve"> B</w:t>
      </w:r>
      <w:r>
        <w:rPr>
          <w:rFonts w:ascii="宋体" w:eastAsia="宋体" w:hAnsi="宋体" w:cs="宋体" w:hint="eastAsia"/>
        </w:rPr>
        <w:t>）</w:t>
      </w:r>
    </w:p>
    <w:p w14:paraId="03584B42" w14:textId="77777777" w:rsidR="0083541B" w:rsidRDefault="00E67B5F">
      <w:pPr>
        <w:ind w:firstLineChars="200" w:firstLine="420"/>
        <w:rPr>
          <w:rFonts w:ascii="宋体" w:eastAsia="宋体" w:hAnsi="宋体" w:cs="宋体"/>
        </w:rPr>
      </w:pPr>
      <w:r>
        <w:rPr>
          <w:rFonts w:ascii="宋体" w:eastAsia="宋体" w:hAnsi="宋体" w:cs="宋体" w:hint="eastAsia"/>
        </w:rPr>
        <w:t>A.</w:t>
      </w:r>
      <w:r>
        <w:rPr>
          <w:rFonts w:ascii="宋体" w:eastAsia="宋体" w:hAnsi="宋体" w:cs="宋体" w:hint="eastAsia"/>
        </w:rPr>
        <w:t>蓄冷密度更大</w:t>
      </w:r>
    </w:p>
    <w:p w14:paraId="6D4BC79D" w14:textId="77777777" w:rsidR="0083541B" w:rsidRDefault="00E67B5F">
      <w:pPr>
        <w:ind w:firstLineChars="200" w:firstLine="420"/>
        <w:rPr>
          <w:rFonts w:ascii="宋体" w:eastAsia="宋体" w:hAnsi="宋体" w:cs="宋体"/>
        </w:rPr>
      </w:pPr>
      <w:r>
        <w:rPr>
          <w:rFonts w:ascii="宋体" w:eastAsia="宋体" w:hAnsi="宋体" w:cs="宋体" w:hint="eastAsia"/>
        </w:rPr>
        <w:t>B.</w:t>
      </w:r>
      <w:r>
        <w:rPr>
          <w:rFonts w:ascii="宋体" w:eastAsia="宋体" w:hAnsi="宋体" w:cs="宋体" w:hint="eastAsia"/>
        </w:rPr>
        <w:t>维护费用更低</w:t>
      </w:r>
    </w:p>
    <w:p w14:paraId="0F35CB6C" w14:textId="77777777" w:rsidR="0083541B" w:rsidRDefault="00E67B5F">
      <w:pPr>
        <w:ind w:firstLineChars="200" w:firstLine="420"/>
        <w:rPr>
          <w:rFonts w:ascii="宋体" w:eastAsia="宋体" w:hAnsi="宋体" w:cs="宋体"/>
        </w:rPr>
      </w:pPr>
      <w:r>
        <w:rPr>
          <w:rFonts w:ascii="宋体" w:eastAsia="宋体" w:hAnsi="宋体" w:cs="宋体" w:hint="eastAsia"/>
        </w:rPr>
        <w:t>C.</w:t>
      </w:r>
      <w:r>
        <w:rPr>
          <w:rFonts w:ascii="宋体" w:eastAsia="宋体" w:hAnsi="宋体" w:cs="宋体" w:hint="eastAsia"/>
        </w:rPr>
        <w:t>冷损耗更小</w:t>
      </w:r>
    </w:p>
    <w:p w14:paraId="1DC9AB9A" w14:textId="77777777" w:rsidR="0083541B" w:rsidRDefault="00E67B5F">
      <w:pPr>
        <w:ind w:firstLineChars="200" w:firstLine="420"/>
        <w:rPr>
          <w:rFonts w:ascii="宋体" w:eastAsia="宋体" w:hAnsi="宋体" w:cs="宋体"/>
        </w:rPr>
      </w:pPr>
      <w:r>
        <w:rPr>
          <w:rFonts w:ascii="宋体" w:eastAsia="宋体" w:hAnsi="宋体" w:cs="宋体" w:hint="eastAsia"/>
        </w:rPr>
        <w:t>D.</w:t>
      </w:r>
      <w:r>
        <w:rPr>
          <w:rFonts w:ascii="宋体" w:eastAsia="宋体" w:hAnsi="宋体" w:cs="宋体" w:hint="eastAsia"/>
        </w:rPr>
        <w:t>冷冻水温度更低</w:t>
      </w:r>
    </w:p>
    <w:p w14:paraId="5CC903B7" w14:textId="77777777" w:rsidR="0083541B" w:rsidRDefault="0083541B">
      <w:pPr>
        <w:widowControl/>
        <w:jc w:val="left"/>
        <w:rPr>
          <w:rFonts w:ascii="Times New Roman" w:hAnsi="Times New Roman" w:cs="Times New Roman"/>
        </w:rPr>
      </w:pPr>
    </w:p>
    <w:p w14:paraId="26A07C57" w14:textId="77777777" w:rsidR="0083541B" w:rsidRDefault="00E67B5F">
      <w:pP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【单选】</w:t>
      </w:r>
      <w:r>
        <w:rPr>
          <w:rFonts w:ascii="Times New Roman" w:hAnsi="Times New Roman" w:cs="Times New Roman" w:hint="eastAsia"/>
        </w:rPr>
        <w:t>以下关于冰蓄冷的看法，哪一项是错误的？</w:t>
      </w:r>
      <w:r>
        <w:rPr>
          <w:rFonts w:ascii="Times New Roman" w:hAnsi="Times New Roman" w:cs="Times New Roman" w:hint="eastAsia"/>
        </w:rPr>
        <w:t>(A  )</w:t>
      </w:r>
    </w:p>
    <w:p w14:paraId="75CEEEEB" w14:textId="77777777" w:rsidR="0083541B" w:rsidRDefault="00E67B5F">
      <w:pPr>
        <w:ind w:firstLineChars="200" w:firstLine="420"/>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冰蓄冷系统节流量的计算方法和其它制冷节能技术的计算方法相同</w:t>
      </w:r>
    </w:p>
    <w:p w14:paraId="1EB09AFE" w14:textId="77777777" w:rsidR="0083541B" w:rsidRDefault="00E67B5F">
      <w:pPr>
        <w:ind w:firstLineChars="200" w:firstLine="420"/>
        <w:rPr>
          <w:rFonts w:ascii="Times New Roman" w:hAnsi="Times New Roman" w:cs="Times New Roman"/>
        </w:rPr>
      </w:pPr>
      <w:r>
        <w:rPr>
          <w:rFonts w:ascii="Times New Roman" w:hAnsi="Times New Roman" w:cs="Times New Roman" w:hint="eastAsia"/>
        </w:rPr>
        <w:t>B</w:t>
      </w:r>
      <w:r>
        <w:rPr>
          <w:rFonts w:ascii="Times New Roman" w:hAnsi="Times New Roman" w:cs="Times New Roman" w:hint="eastAsia"/>
        </w:rPr>
        <w:t>冰蓄冷系统节流量的计算方法和其它制冷节能技术的计算方法不同</w:t>
      </w:r>
    </w:p>
    <w:p w14:paraId="7836D238" w14:textId="77777777" w:rsidR="0083541B" w:rsidRDefault="00E67B5F">
      <w:pPr>
        <w:ind w:firstLineChars="200" w:firstLine="420"/>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采用冰蓄冷系统的用户侧的实际用电量会增加</w:t>
      </w:r>
    </w:p>
    <w:p w14:paraId="6A2BA747" w14:textId="77777777" w:rsidR="0083541B" w:rsidRDefault="00E67B5F">
      <w:pPr>
        <w:ind w:firstLineChars="200" w:firstLine="420"/>
        <w:rPr>
          <w:rFonts w:ascii="Times New Roman" w:hAnsi="Times New Roman" w:cs="Times New Roman"/>
        </w:rPr>
      </w:pPr>
      <w:r>
        <w:rPr>
          <w:rFonts w:ascii="Times New Roman" w:hAnsi="Times New Roman" w:cs="Times New Roman" w:hint="eastAsia"/>
        </w:rPr>
        <w:t>D</w:t>
      </w:r>
      <w:r>
        <w:rPr>
          <w:rFonts w:ascii="Times New Roman" w:hAnsi="Times New Roman" w:cs="Times New Roman" w:hint="eastAsia"/>
        </w:rPr>
        <w:t>采用冰蓄冷系统能够移峰填谷，可以减少电厂的发电设备增加，同时有发电厂已有发电设备处于高效运行，广义上属于节能减排技术</w:t>
      </w:r>
    </w:p>
    <w:p w14:paraId="27BD2F3A" w14:textId="77777777" w:rsidR="0083541B" w:rsidRDefault="0083541B">
      <w:pPr>
        <w:rPr>
          <w:rFonts w:ascii="Times New Roman" w:hAnsi="Times New Roman" w:cs="Times New Roman"/>
        </w:rPr>
      </w:pPr>
    </w:p>
    <w:p w14:paraId="1FC99525" w14:textId="77777777" w:rsidR="0083541B" w:rsidRDefault="00E67B5F">
      <w:pPr>
        <w:widowControl/>
        <w:jc w:val="left"/>
        <w:rPr>
          <w:rFonts w:ascii="Times New Roman" w:hAnsi="Times New Roman" w:cs="Times New Roman"/>
        </w:rPr>
      </w:pPr>
      <w:r>
        <w:rPr>
          <w:rFonts w:ascii="Times New Roman" w:hAnsi="Times New Roman" w:cs="Times New Roman" w:hint="eastAsia"/>
        </w:rPr>
        <w:t>10</w:t>
      </w:r>
      <w:r>
        <w:rPr>
          <w:rFonts w:ascii="Times New Roman" w:hAnsi="Times New Roman" w:cs="Times New Roman"/>
        </w:rPr>
        <w:t>【</w:t>
      </w:r>
      <w:r>
        <w:rPr>
          <w:rFonts w:ascii="Times New Roman" w:hAnsi="Times New Roman" w:cs="Times New Roman" w:hint="eastAsia"/>
        </w:rPr>
        <w:t>单</w:t>
      </w:r>
      <w:r>
        <w:rPr>
          <w:rFonts w:ascii="Times New Roman" w:hAnsi="Times New Roman" w:cs="Times New Roman"/>
        </w:rPr>
        <w:t>选】</w:t>
      </w:r>
      <w:r>
        <w:rPr>
          <w:rFonts w:ascii="Times New Roman" w:hAnsi="Times New Roman" w:cs="Times New Roman" w:hint="eastAsia"/>
        </w:rPr>
        <w:t>关于冰蓄冷内融冰与外融冰的说法，正确的应是下列哪一项？（</w:t>
      </w:r>
      <w:r>
        <w:rPr>
          <w:rFonts w:ascii="Times New Roman" w:hAnsi="Times New Roman" w:cs="Times New Roman" w:hint="eastAsia"/>
        </w:rPr>
        <w:t xml:space="preserve"> C</w:t>
      </w:r>
      <w:r>
        <w:rPr>
          <w:rFonts w:ascii="Times New Roman" w:hAnsi="Times New Roman" w:cs="Times New Roman" w:hint="eastAsia"/>
        </w:rPr>
        <w:t>）</w:t>
      </w:r>
      <w:r>
        <w:rPr>
          <w:rFonts w:ascii="Times New Roman" w:hAnsi="Times New Roman" w:cs="Times New Roman"/>
        </w:rPr>
        <w:br/>
        <w:t xml:space="preserve">   </w:t>
      </w:r>
      <w:r>
        <w:rPr>
          <w:rFonts w:ascii="Times New Roman" w:hAnsi="Times New Roman" w:cs="Times New Roman"/>
        </w:rPr>
        <w:tab/>
        <w:t>A.</w:t>
      </w:r>
      <w:r>
        <w:rPr>
          <w:rFonts w:ascii="Times New Roman" w:hAnsi="Times New Roman" w:cs="Times New Roman" w:hint="eastAsia"/>
        </w:rPr>
        <w:t>冰蓄冷的方式一般分为内融冰和外融冰两大类</w:t>
      </w:r>
    </w:p>
    <w:p w14:paraId="136B7473" w14:textId="77777777" w:rsidR="0083541B" w:rsidRDefault="00E67B5F">
      <w:pPr>
        <w:widowControl/>
        <w:ind w:left="420"/>
        <w:jc w:val="left"/>
        <w:rPr>
          <w:rFonts w:ascii="Times New Roman" w:hAnsi="Times New Roman" w:cs="Times New Roman"/>
        </w:rPr>
      </w:pPr>
      <w:r>
        <w:rPr>
          <w:rFonts w:ascii="Times New Roman" w:hAnsi="Times New Roman" w:cs="Times New Roman" w:hint="eastAsia"/>
        </w:rPr>
        <w:t>B</w:t>
      </w:r>
      <w:r>
        <w:rPr>
          <w:rFonts w:ascii="Times New Roman" w:hAnsi="Times New Roman" w:cs="Times New Roman" w:hint="eastAsia"/>
        </w:rPr>
        <w:t>内融冰和外融冰蓄冰储槽都是开式储槽类型</w:t>
      </w:r>
    </w:p>
    <w:p w14:paraId="1C5F289C" w14:textId="77777777" w:rsidR="0083541B" w:rsidRDefault="00E67B5F">
      <w:pPr>
        <w:widowControl/>
        <w:ind w:left="420"/>
        <w:jc w:val="left"/>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盘管式蓄冰系统有内融冰和外融冰两大类</w:t>
      </w:r>
    </w:p>
    <w:p w14:paraId="09A5B16E" w14:textId="77777777" w:rsidR="0083541B" w:rsidRDefault="00E67B5F">
      <w:pPr>
        <w:widowControl/>
        <w:ind w:left="420"/>
        <w:jc w:val="left"/>
        <w:rPr>
          <w:rFonts w:ascii="Times New Roman" w:hAnsi="Times New Roman" w:cs="Times New Roman"/>
        </w:rPr>
      </w:pPr>
      <w:r>
        <w:rPr>
          <w:rFonts w:ascii="Times New Roman" w:hAnsi="Times New Roman" w:cs="Times New Roman" w:hint="eastAsia"/>
        </w:rPr>
        <w:t>D</w:t>
      </w:r>
      <w:r>
        <w:rPr>
          <w:rFonts w:ascii="Times New Roman" w:hAnsi="Times New Roman" w:cs="Times New Roman" w:hint="eastAsia"/>
        </w:rPr>
        <w:t>内融冰和外融冰的释冷流体都采用乙二醇水溶液</w:t>
      </w:r>
    </w:p>
    <w:p w14:paraId="34948AC0" w14:textId="77777777" w:rsidR="0083541B" w:rsidRDefault="0083541B">
      <w:pPr>
        <w:widowControl/>
        <w:jc w:val="left"/>
        <w:rPr>
          <w:rFonts w:ascii="Times New Roman" w:hAnsi="Times New Roman" w:cs="Times New Roman"/>
        </w:rPr>
      </w:pPr>
    </w:p>
    <w:p w14:paraId="419BADA9" w14:textId="77777777" w:rsidR="0083541B" w:rsidRDefault="00E67B5F">
      <w:pPr>
        <w:widowControl/>
        <w:jc w:val="left"/>
        <w:rPr>
          <w:rFonts w:ascii="Times New Roman" w:hAnsi="Times New Roman" w:cs="Times New Roman"/>
        </w:rPr>
      </w:pPr>
      <w:r>
        <w:rPr>
          <w:rFonts w:ascii="Times New Roman" w:hAnsi="Times New Roman" w:cs="Times New Roman" w:hint="eastAsia"/>
        </w:rPr>
        <w:t>11</w:t>
      </w:r>
      <w:r>
        <w:rPr>
          <w:rFonts w:ascii="Times New Roman" w:hAnsi="Times New Roman" w:cs="Times New Roman"/>
        </w:rPr>
        <w:t>【</w:t>
      </w:r>
      <w:r>
        <w:rPr>
          <w:rFonts w:ascii="Times New Roman" w:hAnsi="Times New Roman" w:cs="Times New Roman" w:hint="eastAsia"/>
        </w:rPr>
        <w:t>单</w:t>
      </w:r>
      <w:r>
        <w:rPr>
          <w:rFonts w:ascii="Times New Roman" w:hAnsi="Times New Roman" w:cs="Times New Roman"/>
        </w:rPr>
        <w:t>选】</w:t>
      </w:r>
      <w:r>
        <w:rPr>
          <w:rFonts w:ascii="Times New Roman" w:hAnsi="Times New Roman" w:cs="Times New Roman" w:hint="eastAsia"/>
        </w:rPr>
        <w:t>有关冰蓄冷系</w:t>
      </w:r>
      <w:r>
        <w:rPr>
          <w:rFonts w:ascii="Times New Roman" w:hAnsi="Times New Roman" w:cs="Times New Roman" w:hint="eastAsia"/>
        </w:rPr>
        <w:t>统设计的表述，下列哪项是错误的？</w:t>
      </w:r>
      <w:r>
        <w:rPr>
          <w:rFonts w:ascii="Times New Roman" w:hAnsi="Times New Roman" w:cs="Times New Roman" w:hint="eastAsia"/>
        </w:rPr>
        <w:t>(D  )</w:t>
      </w:r>
    </w:p>
    <w:p w14:paraId="0C61F1EE" w14:textId="77777777" w:rsidR="0083541B" w:rsidRDefault="00E67B5F">
      <w:pPr>
        <w:widowControl/>
        <w:ind w:left="420"/>
        <w:jc w:val="left"/>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串联系统中多采用“制冷机上游”的蓄冰流程</w:t>
      </w:r>
    </w:p>
    <w:p w14:paraId="248B0085" w14:textId="77777777" w:rsidR="0083541B" w:rsidRDefault="00E67B5F">
      <w:pPr>
        <w:widowControl/>
        <w:ind w:left="420"/>
        <w:jc w:val="left"/>
        <w:rPr>
          <w:rFonts w:ascii="Times New Roman" w:hAnsi="Times New Roman" w:cs="Times New Roman"/>
        </w:rPr>
      </w:pPr>
      <w:r>
        <w:rPr>
          <w:rFonts w:ascii="Times New Roman" w:hAnsi="Times New Roman" w:cs="Times New Roman" w:hint="eastAsia"/>
        </w:rPr>
        <w:t>B</w:t>
      </w:r>
      <w:r>
        <w:rPr>
          <w:rFonts w:ascii="Times New Roman" w:hAnsi="Times New Roman" w:cs="Times New Roman" w:hint="eastAsia"/>
        </w:rPr>
        <w:t>采用“制冷机上游”较“制冷机下游”进制冷机乙二醇液的温度要高</w:t>
      </w:r>
    </w:p>
    <w:p w14:paraId="039FA59E" w14:textId="77777777" w:rsidR="0083541B" w:rsidRDefault="00E67B5F">
      <w:pPr>
        <w:widowControl/>
        <w:ind w:left="420"/>
        <w:jc w:val="left"/>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当冷凝温度相同时，进制冷机的乙二醇液温度高，则制冷机能效比更高</w:t>
      </w:r>
    </w:p>
    <w:p w14:paraId="1EA153D3" w14:textId="77777777" w:rsidR="0083541B" w:rsidRDefault="00E67B5F">
      <w:pPr>
        <w:widowControl/>
        <w:ind w:left="420"/>
        <w:jc w:val="left"/>
        <w:rPr>
          <w:rFonts w:ascii="Times New Roman" w:hAnsi="Times New Roman" w:cs="Times New Roman"/>
        </w:rPr>
      </w:pPr>
      <w:r>
        <w:rPr>
          <w:rFonts w:ascii="Times New Roman" w:hAnsi="Times New Roman" w:cs="Times New Roman" w:hint="eastAsia"/>
        </w:rPr>
        <w:t>D</w:t>
      </w:r>
      <w:r>
        <w:rPr>
          <w:rFonts w:ascii="Times New Roman" w:hAnsi="Times New Roman" w:cs="Times New Roman" w:hint="eastAsia"/>
        </w:rPr>
        <w:t>内融冰蓄冷系统的蓄冰流程只有串联形式</w:t>
      </w:r>
    </w:p>
    <w:p w14:paraId="2E198CB0" w14:textId="77777777" w:rsidR="0083541B" w:rsidRDefault="0083541B">
      <w:pPr>
        <w:widowControl/>
        <w:jc w:val="left"/>
        <w:rPr>
          <w:rFonts w:ascii="Times New Roman" w:hAnsi="Times New Roman" w:cs="Times New Roman"/>
        </w:rPr>
      </w:pPr>
    </w:p>
    <w:p w14:paraId="2536F6E8" w14:textId="77777777" w:rsidR="0083541B" w:rsidRDefault="00E67B5F">
      <w:pPr>
        <w:widowControl/>
        <w:jc w:val="left"/>
        <w:rPr>
          <w:rFonts w:ascii="Times New Roman" w:hAnsi="Times New Roman" w:cs="Times New Roman"/>
        </w:rPr>
      </w:pPr>
      <w:r>
        <w:rPr>
          <w:rFonts w:ascii="Times New Roman" w:hAnsi="Times New Roman" w:cs="Times New Roman" w:hint="eastAsia"/>
        </w:rPr>
        <w:t>12</w:t>
      </w:r>
      <w:r>
        <w:rPr>
          <w:rFonts w:ascii="Times New Roman" w:hAnsi="Times New Roman" w:cs="Times New Roman"/>
        </w:rPr>
        <w:t> </w:t>
      </w:r>
      <w:r>
        <w:rPr>
          <w:rFonts w:ascii="Times New Roman" w:hAnsi="Times New Roman" w:cs="Times New Roman"/>
        </w:rPr>
        <w:t>【单选】</w:t>
      </w:r>
      <w:r>
        <w:rPr>
          <w:rFonts w:ascii="Times New Roman" w:hAnsi="Times New Roman" w:cs="Times New Roman" w:hint="eastAsia"/>
        </w:rPr>
        <w:t>有关蓄冷装置与蓄冷系统的说法，下列哪一项是正确的？</w:t>
      </w:r>
      <w:r>
        <w:rPr>
          <w:rFonts w:ascii="Times New Roman" w:hAnsi="Times New Roman" w:cs="Times New Roman"/>
        </w:rPr>
        <w:t>(</w:t>
      </w:r>
      <w:r>
        <w:rPr>
          <w:rFonts w:ascii="Times New Roman" w:hAnsi="Times New Roman" w:cs="Times New Roman" w:hint="eastAsia"/>
        </w:rPr>
        <w:t>C</w:t>
      </w:r>
      <w:r>
        <w:rPr>
          <w:rFonts w:ascii="Times New Roman" w:hAnsi="Times New Roman" w:cs="Times New Roman"/>
        </w:rPr>
        <w:t>)</w:t>
      </w:r>
      <w:r>
        <w:rPr>
          <w:rFonts w:ascii="Times New Roman" w:hAnsi="Times New Roman" w:cs="Times New Roman"/>
        </w:rPr>
        <w:br/>
        <w:t xml:space="preserve">   </w:t>
      </w:r>
      <w:r>
        <w:rPr>
          <w:rFonts w:ascii="Times New Roman" w:hAnsi="Times New Roman" w:cs="Times New Roman"/>
        </w:rPr>
        <w:tab/>
        <w:t>A.</w:t>
      </w:r>
      <w:r>
        <w:rPr>
          <w:rFonts w:ascii="Times New Roman" w:hAnsi="Times New Roman" w:cs="Times New Roman" w:hint="eastAsia"/>
        </w:rPr>
        <w:t>采用内融冰蓄冷槽应防止管簇间形成冰桥</w:t>
      </w:r>
    </w:p>
    <w:p w14:paraId="48AAFA3F" w14:textId="77777777" w:rsidR="0083541B" w:rsidRDefault="00E67B5F">
      <w:pPr>
        <w:widowControl/>
        <w:ind w:left="420"/>
        <w:jc w:val="left"/>
        <w:rPr>
          <w:rFonts w:ascii="Times New Roman" w:hAnsi="Times New Roman" w:cs="Times New Roman"/>
        </w:rPr>
      </w:pPr>
      <w:r>
        <w:rPr>
          <w:rFonts w:ascii="Times New Roman" w:hAnsi="Times New Roman" w:cs="Times New Roman" w:hint="eastAsia"/>
        </w:rPr>
        <w:lastRenderedPageBreak/>
        <w:t>B</w:t>
      </w:r>
      <w:r>
        <w:rPr>
          <w:rFonts w:ascii="Times New Roman" w:hAnsi="Times New Roman" w:cs="Times New Roman" w:hint="eastAsia"/>
        </w:rPr>
        <w:t>蓄冰槽应采用内保温</w:t>
      </w:r>
    </w:p>
    <w:p w14:paraId="624F262A" w14:textId="77777777" w:rsidR="0083541B" w:rsidRDefault="00E67B5F">
      <w:pPr>
        <w:widowControl/>
        <w:ind w:left="420"/>
        <w:jc w:val="left"/>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水蓄冷系统的蓄冰水池可与消防水池兼用</w:t>
      </w:r>
    </w:p>
    <w:p w14:paraId="11780CF3" w14:textId="77777777" w:rsidR="0083541B" w:rsidRDefault="00E67B5F">
      <w:pPr>
        <w:widowControl/>
        <w:ind w:left="420"/>
        <w:jc w:val="left"/>
        <w:rPr>
          <w:rFonts w:ascii="Times New Roman" w:hAnsi="Times New Roman" w:cs="Times New Roman"/>
        </w:rPr>
      </w:pPr>
      <w:r>
        <w:rPr>
          <w:rFonts w:ascii="Times New Roman" w:hAnsi="Times New Roman" w:cs="Times New Roman" w:hint="eastAsia"/>
        </w:rPr>
        <w:t>D</w:t>
      </w:r>
      <w:r>
        <w:rPr>
          <w:rFonts w:ascii="Times New Roman" w:hAnsi="Times New Roman" w:cs="Times New Roman" w:hint="eastAsia"/>
        </w:rPr>
        <w:t>采用区域供冷时，应采用内融冰系统</w:t>
      </w:r>
    </w:p>
    <w:p w14:paraId="45958B23" w14:textId="77777777" w:rsidR="0083541B" w:rsidRDefault="0083541B">
      <w:pPr>
        <w:widowControl/>
        <w:jc w:val="left"/>
        <w:rPr>
          <w:rFonts w:ascii="Times New Roman" w:hAnsi="Times New Roman" w:cs="Times New Roman"/>
        </w:rPr>
      </w:pPr>
    </w:p>
    <w:p w14:paraId="150794C9" w14:textId="77777777" w:rsidR="0083541B" w:rsidRDefault="00E67B5F">
      <w:pPr>
        <w:rPr>
          <w:rFonts w:ascii="Times New Roman" w:hAnsi="Times New Roman"/>
        </w:rPr>
      </w:pPr>
      <w:r>
        <w:rPr>
          <w:rFonts w:ascii="Times New Roman" w:hAnsi="Times New Roman"/>
        </w:rPr>
        <w:t>13</w:t>
      </w:r>
      <w:r>
        <w:rPr>
          <w:rFonts w:ascii="Times New Roman" w:hAnsi="Times New Roman" w:hint="eastAsia"/>
        </w:rPr>
        <w:t>【</w:t>
      </w:r>
      <w:r>
        <w:rPr>
          <w:rFonts w:ascii="Times New Roman" w:hAnsi="Times New Roman"/>
        </w:rPr>
        <w:t>多选</w:t>
      </w:r>
      <w:r>
        <w:rPr>
          <w:rFonts w:ascii="Times New Roman" w:hAnsi="Times New Roman" w:hint="eastAsia"/>
        </w:rPr>
        <w:t>】</w:t>
      </w:r>
      <w:r>
        <w:rPr>
          <w:rFonts w:ascii="Times New Roman" w:hAnsi="Times New Roman"/>
        </w:rPr>
        <w:t>关于蓄冷系统的说法，正确的应是下列选项中的哪几项</w:t>
      </w:r>
      <w:r>
        <w:rPr>
          <w:rFonts w:ascii="Times New Roman" w:hAnsi="Times New Roman"/>
        </w:rPr>
        <w:t>?</w:t>
      </w:r>
      <w:r>
        <w:rPr>
          <w:rFonts w:ascii="Times New Roman" w:hAnsi="Times New Roman" w:hint="eastAsia"/>
        </w:rPr>
        <w:t xml:space="preserve"> </w:t>
      </w:r>
      <w:r>
        <w:rPr>
          <w:rFonts w:ascii="Times New Roman" w:hAnsi="Times New Roman" w:hint="eastAsia"/>
        </w:rPr>
        <w:t>（</w:t>
      </w:r>
      <w:r>
        <w:rPr>
          <w:rFonts w:ascii="Times New Roman" w:hAnsi="Times New Roman" w:hint="eastAsia"/>
        </w:rPr>
        <w:t>AC</w:t>
      </w:r>
      <w:r>
        <w:rPr>
          <w:rFonts w:ascii="Times New Roman" w:hAnsi="Times New Roman" w:hint="eastAsia"/>
        </w:rPr>
        <w:t>）</w:t>
      </w:r>
    </w:p>
    <w:p w14:paraId="5EE3990B" w14:textId="77777777" w:rsidR="0083541B" w:rsidRDefault="00E67B5F">
      <w:pPr>
        <w:ind w:firstLineChars="200" w:firstLine="420"/>
        <w:rPr>
          <w:rFonts w:ascii="Times New Roman" w:hAnsi="Times New Roman"/>
        </w:rPr>
      </w:pPr>
      <w:r>
        <w:rPr>
          <w:rFonts w:ascii="Times New Roman" w:hAnsi="Times New Roman"/>
        </w:rPr>
        <w:t>A.</w:t>
      </w:r>
      <w:r>
        <w:rPr>
          <w:rFonts w:ascii="Times New Roman" w:hAnsi="Times New Roman"/>
        </w:rPr>
        <w:t>冰蓄冷系统通常能够节约运行费用但不能节约能耗</w:t>
      </w:r>
    </w:p>
    <w:p w14:paraId="5C731369" w14:textId="77777777" w:rsidR="0083541B" w:rsidRDefault="00E67B5F">
      <w:pPr>
        <w:ind w:firstLineChars="200" w:firstLine="420"/>
        <w:rPr>
          <w:rFonts w:ascii="Times New Roman" w:hAnsi="Times New Roman"/>
        </w:rPr>
      </w:pPr>
      <w:r>
        <w:rPr>
          <w:rFonts w:ascii="Times New Roman" w:hAnsi="Times New Roman"/>
        </w:rPr>
        <w:t>B.</w:t>
      </w:r>
      <w:r>
        <w:rPr>
          <w:rFonts w:ascii="Times New Roman" w:hAnsi="Times New Roman"/>
        </w:rPr>
        <w:t>蓄冷系统不适合于有夜间负荷的建筑</w:t>
      </w:r>
    </w:p>
    <w:p w14:paraId="45BC89DF" w14:textId="77777777" w:rsidR="0083541B" w:rsidRDefault="00E67B5F">
      <w:pPr>
        <w:ind w:firstLineChars="200" w:firstLine="420"/>
        <w:rPr>
          <w:rFonts w:ascii="Times New Roman" w:hAnsi="Times New Roman"/>
        </w:rPr>
      </w:pPr>
      <w:r>
        <w:rPr>
          <w:rFonts w:ascii="Times New Roman" w:hAnsi="Times New Roman"/>
        </w:rPr>
        <w:t>C.</w:t>
      </w:r>
      <w:r>
        <w:rPr>
          <w:rFonts w:ascii="Times New Roman" w:hAnsi="Times New Roman"/>
        </w:rPr>
        <w:t>水蓄冷系统的投资回收期通常比冰蓄冷系统短</w:t>
      </w:r>
    </w:p>
    <w:p w14:paraId="6D020AF9" w14:textId="77777777" w:rsidR="0083541B" w:rsidRDefault="00E67B5F">
      <w:pPr>
        <w:ind w:firstLineChars="200" w:firstLine="420"/>
        <w:rPr>
          <w:rFonts w:ascii="Times New Roman" w:hAnsi="Times New Roman"/>
        </w:rPr>
      </w:pPr>
      <w:r>
        <w:rPr>
          <w:rFonts w:ascii="Times New Roman" w:hAnsi="Times New Roman"/>
        </w:rPr>
        <w:t>D.</w:t>
      </w:r>
      <w:r>
        <w:rPr>
          <w:rFonts w:ascii="Times New Roman" w:hAnsi="Times New Roman"/>
        </w:rPr>
        <w:t>冰蓄冷系统采用冷机优先策略可最大幅度节约运行费用</w:t>
      </w:r>
    </w:p>
    <w:p w14:paraId="026BDFEE" w14:textId="77777777" w:rsidR="0083541B" w:rsidRDefault="0083541B">
      <w:pPr>
        <w:rPr>
          <w:rFonts w:ascii="Times New Roman" w:hAnsi="Times New Roman"/>
        </w:rPr>
      </w:pPr>
    </w:p>
    <w:p w14:paraId="7F7A6F78" w14:textId="77777777" w:rsidR="0083541B" w:rsidRDefault="00E67B5F">
      <w:pPr>
        <w:rPr>
          <w:rFonts w:ascii="Times New Roman" w:eastAsia="宋体" w:hAnsi="Times New Roman"/>
        </w:rPr>
      </w:pPr>
      <w:r>
        <w:rPr>
          <w:rFonts w:ascii="Times New Roman" w:hAnsi="Times New Roman"/>
        </w:rPr>
        <w:t>14</w:t>
      </w:r>
      <w:r>
        <w:rPr>
          <w:rFonts w:ascii="Times New Roman" w:hAnsi="Times New Roman" w:hint="eastAsia"/>
        </w:rPr>
        <w:t>【</w:t>
      </w:r>
      <w:r>
        <w:rPr>
          <w:rFonts w:ascii="Times New Roman" w:hAnsi="Times New Roman"/>
        </w:rPr>
        <w:t>多选</w:t>
      </w:r>
      <w:r>
        <w:rPr>
          <w:rFonts w:ascii="Times New Roman" w:hAnsi="Times New Roman" w:hint="eastAsia"/>
        </w:rPr>
        <w:t>】</w:t>
      </w:r>
      <w:r>
        <w:rPr>
          <w:rFonts w:ascii="Times New Roman" w:hAnsi="Times New Roman"/>
        </w:rPr>
        <w:t>在相同著冷负荷条件下，冰蓄冷系统与水蓄冷系统的特性有以下比较，哪些</w:t>
      </w:r>
      <w:r>
        <w:rPr>
          <w:rFonts w:ascii="Times New Roman" w:hAnsi="Times New Roman" w:hint="eastAsia"/>
        </w:rPr>
        <w:t>表述</w:t>
      </w:r>
      <w:r>
        <w:rPr>
          <w:rFonts w:ascii="Times New Roman" w:hAnsi="Times New Roman"/>
        </w:rPr>
        <w:t>是正确的</w:t>
      </w:r>
      <w:r>
        <w:rPr>
          <w:rFonts w:ascii="Times New Roman" w:hAnsi="Times New Roman"/>
        </w:rPr>
        <w:t>?</w:t>
      </w:r>
      <w:r>
        <w:rPr>
          <w:rFonts w:ascii="Times New Roman" w:hAnsi="Times New Roman" w:hint="eastAsia"/>
        </w:rPr>
        <w:t>（</w:t>
      </w:r>
      <w:r>
        <w:rPr>
          <w:rFonts w:ascii="Times New Roman" w:hAnsi="Times New Roman" w:hint="eastAsia"/>
        </w:rPr>
        <w:t>CD</w:t>
      </w:r>
      <w:r>
        <w:rPr>
          <w:rFonts w:ascii="Times New Roman" w:hAnsi="Times New Roman" w:hint="eastAsia"/>
        </w:rPr>
        <w:t>）</w:t>
      </w:r>
    </w:p>
    <w:p w14:paraId="17134FC6" w14:textId="77777777" w:rsidR="0083541B" w:rsidRDefault="0083541B">
      <w:pPr>
        <w:rPr>
          <w:rFonts w:ascii="Times New Roman" w:hAnsi="Times New Roman"/>
        </w:rPr>
      </w:pPr>
    </w:p>
    <w:p w14:paraId="5AE82F2D" w14:textId="77777777" w:rsidR="0083541B" w:rsidRDefault="00E67B5F">
      <w:pPr>
        <w:ind w:firstLineChars="200" w:firstLine="420"/>
        <w:rPr>
          <w:rFonts w:ascii="Times New Roman" w:hAnsi="Times New Roman"/>
        </w:rPr>
      </w:pPr>
      <w:r>
        <w:rPr>
          <w:rFonts w:ascii="Times New Roman" w:hAnsi="Times New Roman"/>
        </w:rPr>
        <w:t>A.</w:t>
      </w:r>
      <w:r>
        <w:rPr>
          <w:rFonts w:ascii="Times New Roman" w:hAnsi="Times New Roman"/>
        </w:rPr>
        <w:t>冰蓄冷系统蓄冷槽的冷损耗小于水蓄冷系统蓄冷槽的冷损耗</w:t>
      </w:r>
    </w:p>
    <w:p w14:paraId="1866BFCB" w14:textId="77777777" w:rsidR="0083541B" w:rsidRDefault="00E67B5F">
      <w:pPr>
        <w:ind w:firstLineChars="200" w:firstLine="420"/>
        <w:rPr>
          <w:rFonts w:ascii="Times New Roman" w:hAnsi="Times New Roman"/>
        </w:rPr>
      </w:pPr>
      <w:r>
        <w:rPr>
          <w:rFonts w:ascii="Times New Roman" w:hAnsi="Times New Roman"/>
        </w:rPr>
        <w:t>B.</w:t>
      </w:r>
      <w:r>
        <w:rPr>
          <w:rFonts w:ascii="Times New Roman" w:hAnsi="Times New Roman"/>
        </w:rPr>
        <w:t>冰蓄冷系统制冷机的性能系数高于水蓄冷系统制冷机的性能系数</w:t>
      </w:r>
    </w:p>
    <w:p w14:paraId="38D89E8C" w14:textId="77777777" w:rsidR="0083541B" w:rsidRDefault="00E67B5F">
      <w:pPr>
        <w:ind w:firstLineChars="200" w:firstLine="420"/>
        <w:rPr>
          <w:rFonts w:ascii="Times New Roman" w:hAnsi="Times New Roman"/>
        </w:rPr>
      </w:pPr>
      <w:r>
        <w:rPr>
          <w:rFonts w:ascii="Times New Roman" w:hAnsi="Times New Roman"/>
        </w:rPr>
        <w:t>C.</w:t>
      </w:r>
      <w:r>
        <w:rPr>
          <w:rFonts w:ascii="Times New Roman" w:hAnsi="Times New Roman"/>
        </w:rPr>
        <w:t>冰蓄冷系统可以实现低温送风</w:t>
      </w:r>
    </w:p>
    <w:p w14:paraId="6947257E" w14:textId="77777777" w:rsidR="0083541B" w:rsidRDefault="00E67B5F">
      <w:pPr>
        <w:ind w:firstLineChars="200" w:firstLine="420"/>
        <w:rPr>
          <w:rFonts w:ascii="Times New Roman" w:hAnsi="Times New Roman"/>
        </w:rPr>
      </w:pPr>
      <w:r>
        <w:rPr>
          <w:rFonts w:ascii="Times New Roman" w:hAnsi="Times New Roman"/>
        </w:rPr>
        <w:t>D.</w:t>
      </w:r>
      <w:r>
        <w:rPr>
          <w:rFonts w:ascii="Times New Roman" w:hAnsi="Times New Roman"/>
        </w:rPr>
        <w:t>水蓄冷系统属于显热蓄冷方式</w:t>
      </w:r>
    </w:p>
    <w:p w14:paraId="69763B4C" w14:textId="77777777" w:rsidR="0083541B" w:rsidRDefault="0083541B">
      <w:pPr>
        <w:rPr>
          <w:rFonts w:ascii="Times New Roman" w:hAnsi="Times New Roman"/>
        </w:rPr>
      </w:pPr>
    </w:p>
    <w:p w14:paraId="77CDBB5B" w14:textId="77777777" w:rsidR="0083541B" w:rsidRDefault="00E67B5F">
      <w:pPr>
        <w:rPr>
          <w:rFonts w:ascii="Times New Roman" w:hAnsi="Times New Roman"/>
        </w:rPr>
      </w:pPr>
      <w:r>
        <w:rPr>
          <w:rFonts w:ascii="Times New Roman" w:hAnsi="Times New Roman"/>
        </w:rPr>
        <w:t>15.</w:t>
      </w:r>
      <w:r>
        <w:rPr>
          <w:rFonts w:ascii="Times New Roman" w:hAnsi="Times New Roman" w:hint="eastAsia"/>
        </w:rPr>
        <w:t>【</w:t>
      </w:r>
      <w:r>
        <w:rPr>
          <w:rFonts w:ascii="Times New Roman" w:hAnsi="Times New Roman"/>
        </w:rPr>
        <w:t>多选</w:t>
      </w:r>
      <w:r>
        <w:rPr>
          <w:rFonts w:ascii="Times New Roman" w:hAnsi="Times New Roman" w:hint="eastAsia"/>
        </w:rPr>
        <w:t>】</w:t>
      </w:r>
      <w:r>
        <w:rPr>
          <w:rFonts w:ascii="Times New Roman" w:hAnsi="Times New Roman"/>
        </w:rPr>
        <w:t>关于冰蓄冷</w:t>
      </w:r>
      <w:r>
        <w:rPr>
          <w:rFonts w:ascii="Times New Roman" w:hAnsi="Times New Roman"/>
        </w:rPr>
        <w:t>+</w:t>
      </w:r>
      <w:r>
        <w:rPr>
          <w:rFonts w:ascii="Times New Roman" w:hAnsi="Times New Roman"/>
        </w:rPr>
        <w:t>低温送风系统的优点，说法正确的应是下列哪几项</w:t>
      </w:r>
      <w:r>
        <w:rPr>
          <w:rFonts w:ascii="Times New Roman" w:hAnsi="Times New Roman"/>
        </w:rPr>
        <w:t>?(</w:t>
      </w:r>
      <w:r>
        <w:rPr>
          <w:rFonts w:ascii="Times New Roman" w:hAnsi="Times New Roman" w:hint="eastAsia"/>
        </w:rPr>
        <w:t xml:space="preserve"> CD </w:t>
      </w:r>
      <w:r>
        <w:rPr>
          <w:rFonts w:ascii="Times New Roman" w:hAnsi="Times New Roman"/>
        </w:rPr>
        <w:t>)</w:t>
      </w:r>
    </w:p>
    <w:p w14:paraId="2A998FB7" w14:textId="77777777" w:rsidR="0083541B" w:rsidRDefault="00E67B5F">
      <w:pPr>
        <w:ind w:firstLineChars="200" w:firstLine="420"/>
        <w:rPr>
          <w:rFonts w:ascii="Times New Roman" w:eastAsia="宋体" w:hAnsi="Times New Roman"/>
        </w:rPr>
      </w:pPr>
      <w:r>
        <w:rPr>
          <w:rFonts w:ascii="Times New Roman" w:hAnsi="Times New Roman"/>
        </w:rPr>
        <w:t>A.</w:t>
      </w:r>
      <w:r>
        <w:rPr>
          <w:rFonts w:ascii="Times New Roman" w:hAnsi="Times New Roman"/>
        </w:rPr>
        <w:t>比采用常规电制冷系统</w:t>
      </w:r>
      <w:r>
        <w:rPr>
          <w:rFonts w:ascii="Times New Roman" w:hAnsi="Times New Roman"/>
        </w:rPr>
        <w:t>+</w:t>
      </w:r>
      <w:r>
        <w:rPr>
          <w:rFonts w:ascii="Times New Roman" w:hAnsi="Times New Roman"/>
        </w:rPr>
        <w:t>常规全空气空调系统初投资要小</w:t>
      </w:r>
    </w:p>
    <w:p w14:paraId="602B2A7B" w14:textId="77777777" w:rsidR="0083541B" w:rsidRDefault="00E67B5F">
      <w:pPr>
        <w:ind w:firstLineChars="200" w:firstLine="420"/>
        <w:rPr>
          <w:rFonts w:ascii="Times New Roman" w:hAnsi="Times New Roman"/>
        </w:rPr>
      </w:pPr>
      <w:r>
        <w:rPr>
          <w:rFonts w:ascii="Times New Roman" w:hAnsi="Times New Roman"/>
        </w:rPr>
        <w:t>B.</w:t>
      </w:r>
      <w:r>
        <w:rPr>
          <w:rFonts w:ascii="Times New Roman" w:hAnsi="Times New Roman"/>
        </w:rPr>
        <w:t>比采用常规电制冷系统</w:t>
      </w:r>
      <w:r>
        <w:rPr>
          <w:rFonts w:ascii="Times New Roman" w:hAnsi="Times New Roman"/>
        </w:rPr>
        <w:t>+</w:t>
      </w:r>
      <w:r>
        <w:rPr>
          <w:rFonts w:ascii="Times New Roman" w:hAnsi="Times New Roman"/>
        </w:rPr>
        <w:t>常规全空气空调系统运行能耗小</w:t>
      </w:r>
    </w:p>
    <w:p w14:paraId="7309AA11" w14:textId="77777777" w:rsidR="0083541B" w:rsidRDefault="00E67B5F">
      <w:pPr>
        <w:ind w:firstLineChars="200" w:firstLine="420"/>
        <w:rPr>
          <w:rFonts w:ascii="Times New Roman" w:hAnsi="Times New Roman"/>
        </w:rPr>
      </w:pPr>
      <w:r>
        <w:rPr>
          <w:rFonts w:ascii="Times New Roman" w:hAnsi="Times New Roman"/>
        </w:rPr>
        <w:t>C.</w:t>
      </w:r>
      <w:r>
        <w:rPr>
          <w:rFonts w:ascii="Times New Roman" w:hAnsi="Times New Roman"/>
        </w:rPr>
        <w:t>适用于电力增容受到限制和风管安装空间受到限制的工程</w:t>
      </w:r>
    </w:p>
    <w:p w14:paraId="54CE31E8" w14:textId="77777777" w:rsidR="0083541B" w:rsidRDefault="00E67B5F">
      <w:pPr>
        <w:ind w:firstLineChars="200" w:firstLine="420"/>
        <w:rPr>
          <w:rFonts w:ascii="Times New Roman" w:hAnsi="Times New Roman"/>
        </w:rPr>
      </w:pPr>
      <w:r>
        <w:rPr>
          <w:rFonts w:ascii="Times New Roman" w:hAnsi="Times New Roman"/>
        </w:rPr>
        <w:t>D.</w:t>
      </w:r>
      <w:r>
        <w:rPr>
          <w:rFonts w:ascii="Times New Roman" w:hAnsi="Times New Roman"/>
        </w:rPr>
        <w:t>比采用常规全空气空调系统，空调风系统的风机和风管尺寸减小</w:t>
      </w:r>
    </w:p>
    <w:p w14:paraId="055D6222" w14:textId="77777777" w:rsidR="0083541B" w:rsidRDefault="0083541B">
      <w:pPr>
        <w:rPr>
          <w:rFonts w:ascii="Times New Roman" w:hAnsi="Times New Roman"/>
        </w:rPr>
      </w:pPr>
    </w:p>
    <w:p w14:paraId="6A8A6573" w14:textId="77777777" w:rsidR="0083541B" w:rsidRDefault="00E67B5F">
      <w:pPr>
        <w:rPr>
          <w:rFonts w:ascii="Times New Roman" w:eastAsia="宋体" w:hAnsi="Times New Roman"/>
        </w:rPr>
      </w:pPr>
      <w:r>
        <w:rPr>
          <w:rFonts w:ascii="Times New Roman" w:hAnsi="Times New Roman"/>
        </w:rPr>
        <w:t xml:space="preserve">16. </w:t>
      </w:r>
      <w:r>
        <w:rPr>
          <w:rFonts w:ascii="Times New Roman" w:hAnsi="Times New Roman" w:hint="eastAsia"/>
        </w:rPr>
        <w:t>【</w:t>
      </w:r>
      <w:r>
        <w:rPr>
          <w:rFonts w:ascii="Times New Roman" w:hAnsi="Times New Roman"/>
        </w:rPr>
        <w:t>多选</w:t>
      </w:r>
      <w:r>
        <w:rPr>
          <w:rFonts w:ascii="Times New Roman" w:hAnsi="Times New Roman" w:hint="eastAsia"/>
        </w:rPr>
        <w:t>】</w:t>
      </w:r>
      <w:r>
        <w:rPr>
          <w:rFonts w:ascii="Times New Roman" w:hAnsi="Times New Roman"/>
        </w:rPr>
        <w:t>冰蓄冷系统的描述，正确的应是下列哪几项</w:t>
      </w:r>
      <w:r>
        <w:rPr>
          <w:rFonts w:ascii="Times New Roman" w:hAnsi="Times New Roman"/>
        </w:rPr>
        <w:t>?</w:t>
      </w:r>
      <w:r>
        <w:rPr>
          <w:rFonts w:ascii="Times New Roman" w:hAnsi="Times New Roman" w:hint="eastAsia"/>
        </w:rPr>
        <w:t>（</w:t>
      </w:r>
      <w:r>
        <w:rPr>
          <w:rFonts w:ascii="Times New Roman" w:hAnsi="Times New Roman" w:hint="eastAsia"/>
        </w:rPr>
        <w:t xml:space="preserve"> BD </w:t>
      </w:r>
      <w:r>
        <w:rPr>
          <w:rFonts w:ascii="Times New Roman" w:hAnsi="Times New Roman" w:hint="eastAsia"/>
        </w:rPr>
        <w:t>）</w:t>
      </w:r>
    </w:p>
    <w:p w14:paraId="5A62E855" w14:textId="77777777" w:rsidR="0083541B" w:rsidRDefault="00E67B5F">
      <w:pPr>
        <w:ind w:firstLineChars="200" w:firstLine="420"/>
        <w:rPr>
          <w:rFonts w:ascii="Times New Roman" w:hAnsi="Times New Roman"/>
        </w:rPr>
      </w:pPr>
      <w:r>
        <w:rPr>
          <w:rFonts w:ascii="Times New Roman" w:hAnsi="Times New Roman"/>
        </w:rPr>
        <w:t>A.</w:t>
      </w:r>
      <w:r>
        <w:rPr>
          <w:rFonts w:ascii="Times New Roman" w:hAnsi="Times New Roman"/>
        </w:rPr>
        <w:t>串联系统中的制冷机位于冰槽上游方式，制冷机组进水温度较低</w:t>
      </w:r>
    </w:p>
    <w:p w14:paraId="1F77F2E0" w14:textId="77777777" w:rsidR="0083541B" w:rsidRDefault="00E67B5F">
      <w:pPr>
        <w:ind w:firstLineChars="200" w:firstLine="420"/>
        <w:rPr>
          <w:rFonts w:ascii="Times New Roman" w:hAnsi="Times New Roman"/>
        </w:rPr>
      </w:pPr>
      <w:r>
        <w:rPr>
          <w:rFonts w:ascii="Times New Roman" w:hAnsi="Times New Roman"/>
        </w:rPr>
        <w:t>B.</w:t>
      </w:r>
      <w:r>
        <w:rPr>
          <w:rFonts w:ascii="Times New Roman" w:hAnsi="Times New Roman"/>
        </w:rPr>
        <w:t>串联系统中的制冷机位于冰槽下游方式，机组效率低</w:t>
      </w:r>
    </w:p>
    <w:p w14:paraId="57AD47BA" w14:textId="77777777" w:rsidR="0083541B" w:rsidRDefault="00E67B5F">
      <w:pPr>
        <w:ind w:firstLineChars="200" w:firstLine="420"/>
        <w:rPr>
          <w:rFonts w:ascii="Times New Roman" w:hAnsi="Times New Roman"/>
        </w:rPr>
      </w:pPr>
      <w:r>
        <w:rPr>
          <w:rFonts w:ascii="Times New Roman" w:hAnsi="Times New Roman"/>
        </w:rPr>
        <w:t>C.</w:t>
      </w:r>
      <w:r>
        <w:rPr>
          <w:rFonts w:ascii="Times New Roman" w:hAnsi="Times New Roman"/>
        </w:rPr>
        <w:t>共晶盐冰球式蓄冷装置，只能采用双工况冷水机组作为冷源</w:t>
      </w:r>
    </w:p>
    <w:p w14:paraId="2DA587EF" w14:textId="77777777" w:rsidR="0083541B" w:rsidRDefault="00E67B5F">
      <w:pPr>
        <w:ind w:firstLineChars="200" w:firstLine="420"/>
        <w:rPr>
          <w:rFonts w:ascii="Times New Roman" w:hAnsi="Times New Roman"/>
        </w:rPr>
      </w:pPr>
      <w:r>
        <w:rPr>
          <w:rFonts w:ascii="Times New Roman" w:hAnsi="Times New Roman"/>
        </w:rPr>
        <w:t>D.</w:t>
      </w:r>
      <w:r>
        <w:rPr>
          <w:rFonts w:ascii="Times New Roman" w:hAnsi="Times New Roman"/>
        </w:rPr>
        <w:t>冰球式蓄冷装置属于封装冰蓄冷方式，需要中间冷媒</w:t>
      </w:r>
    </w:p>
    <w:p w14:paraId="425C9BBD" w14:textId="77777777" w:rsidR="0083541B" w:rsidRDefault="0083541B">
      <w:pPr>
        <w:widowControl/>
        <w:jc w:val="left"/>
        <w:rPr>
          <w:rFonts w:ascii="Times New Roman" w:hAnsi="Times New Roman" w:cs="Times New Roman"/>
        </w:rPr>
      </w:pPr>
    </w:p>
    <w:p w14:paraId="75CF792C" w14:textId="77777777" w:rsidR="0083541B" w:rsidRDefault="00E67B5F">
      <w:pPr>
        <w:widowControl/>
        <w:jc w:val="left"/>
        <w:rPr>
          <w:rFonts w:ascii="Times New Roman" w:hAnsi="Times New Roman" w:cs="Times New Roman"/>
        </w:rPr>
      </w:pPr>
      <w:r>
        <w:rPr>
          <w:rFonts w:ascii="Times New Roman" w:hAnsi="Times New Roman" w:cs="Times New Roman"/>
        </w:rPr>
        <w:t>17.</w:t>
      </w:r>
      <w:r>
        <w:rPr>
          <w:rFonts w:ascii="Times New Roman" w:hAnsi="Times New Roman" w:cs="Times New Roman" w:hint="eastAsia"/>
        </w:rPr>
        <w:t>【多选】水蓄冷系统的设置原则，说法错误的应是下列哪几项？（</w:t>
      </w:r>
      <w:r>
        <w:rPr>
          <w:rFonts w:ascii="Times New Roman" w:hAnsi="Times New Roman" w:cs="Times New Roman" w:hint="eastAsia"/>
        </w:rPr>
        <w:t xml:space="preserve">  AC</w:t>
      </w:r>
      <w:r>
        <w:rPr>
          <w:rFonts w:ascii="Times New Roman" w:hAnsi="Times New Roman" w:cs="Times New Roman" w:hint="eastAsia"/>
        </w:rPr>
        <w:t>）</w:t>
      </w:r>
    </w:p>
    <w:p w14:paraId="3368932F" w14:textId="77777777" w:rsidR="0083541B" w:rsidRDefault="00E67B5F">
      <w:pPr>
        <w:pStyle w:val="a4"/>
        <w:widowControl/>
        <w:numPr>
          <w:ilvl w:val="0"/>
          <w:numId w:val="14"/>
        </w:numPr>
        <w:ind w:firstLineChars="0"/>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根据水蓄冷槽内水分层、热力特性等要求，蓄冷水的温度以低于</w:t>
      </w:r>
      <w:r>
        <w:rPr>
          <w:rFonts w:ascii="Times New Roman" w:hAnsi="Times New Roman" w:cs="Times New Roman"/>
        </w:rPr>
        <w:t>4</w:t>
      </w:r>
      <w:r>
        <w:rPr>
          <w:rFonts w:ascii="Times New Roman" w:hAnsi="Times New Roman" w:cs="Times New Roman" w:hint="eastAsia"/>
        </w:rPr>
        <w:t>℃为宜</w:t>
      </w:r>
    </w:p>
    <w:p w14:paraId="4DE331D6" w14:textId="77777777" w:rsidR="0083541B" w:rsidRDefault="00E67B5F">
      <w:pPr>
        <w:pStyle w:val="a4"/>
        <w:widowControl/>
        <w:numPr>
          <w:ilvl w:val="0"/>
          <w:numId w:val="14"/>
        </w:numPr>
        <w:ind w:firstLineChars="0"/>
        <w:jc w:val="left"/>
        <w:rPr>
          <w:rFonts w:ascii="Times New Roman" w:hAnsi="Times New Roman" w:cs="Times New Roman"/>
        </w:rPr>
      </w:pPr>
      <w:r>
        <w:rPr>
          <w:rFonts w:ascii="Times New Roman" w:hAnsi="Times New Roman" w:cs="Times New Roman" w:hint="eastAsia"/>
        </w:rPr>
        <w:t>水蓄冷槽容积不易小于</w:t>
      </w:r>
      <w:r>
        <w:rPr>
          <w:rFonts w:ascii="Times New Roman" w:hAnsi="Times New Roman" w:cs="Times New Roman"/>
        </w:rPr>
        <w:t>100 m</w:t>
      </w:r>
      <w:r>
        <w:rPr>
          <w:rFonts w:ascii="Times New Roman" w:hAnsi="Times New Roman" w:cs="Times New Roman" w:hint="eastAsia"/>
        </w:rPr>
        <w:t>³，应充分利用建筑物的地下空间</w:t>
      </w:r>
    </w:p>
    <w:p w14:paraId="1FFBCEB0" w14:textId="77777777" w:rsidR="0083541B" w:rsidRDefault="00E67B5F">
      <w:pPr>
        <w:pStyle w:val="a4"/>
        <w:widowControl/>
        <w:numPr>
          <w:ilvl w:val="0"/>
          <w:numId w:val="14"/>
        </w:numPr>
        <w:ind w:firstLineChars="0"/>
        <w:jc w:val="left"/>
        <w:rPr>
          <w:rFonts w:ascii="Times New Roman" w:hAnsi="Times New Roman" w:cs="Times New Roman"/>
        </w:rPr>
      </w:pPr>
      <w:r>
        <w:rPr>
          <w:rFonts w:ascii="Times New Roman" w:hAnsi="Times New Roman" w:cs="Times New Roman" w:hint="eastAsia"/>
        </w:rPr>
        <w:t>温度分层型水蓄冷槽的测温点沿高度布置，测点间距为</w:t>
      </w:r>
      <w:r>
        <w:rPr>
          <w:rFonts w:ascii="Times New Roman" w:hAnsi="Times New Roman" w:cs="Times New Roman"/>
        </w:rPr>
        <w:t>2.5</w:t>
      </w:r>
      <w:r>
        <w:rPr>
          <w:rFonts w:ascii="Times New Roman" w:hAnsi="Times New Roman" w:cs="Times New Roman" w:hint="eastAsia"/>
        </w:rPr>
        <w:t>～</w:t>
      </w:r>
      <w:r>
        <w:rPr>
          <w:rFonts w:ascii="Times New Roman" w:hAnsi="Times New Roman" w:cs="Times New Roman"/>
        </w:rPr>
        <w:t>3.0m</w:t>
      </w:r>
    </w:p>
    <w:p w14:paraId="1A34F7A7" w14:textId="77777777" w:rsidR="0083541B" w:rsidRDefault="00E67B5F">
      <w:pPr>
        <w:pStyle w:val="a4"/>
        <w:widowControl/>
        <w:numPr>
          <w:ilvl w:val="0"/>
          <w:numId w:val="14"/>
        </w:numPr>
        <w:ind w:firstLineChars="0"/>
        <w:jc w:val="left"/>
        <w:rPr>
          <w:rFonts w:ascii="Times New Roman" w:hAnsi="Times New Roman" w:cs="Times New Roman"/>
        </w:rPr>
      </w:pPr>
      <w:r>
        <w:rPr>
          <w:rFonts w:ascii="Times New Roman" w:hAnsi="Times New Roman" w:cs="Times New Roman" w:hint="eastAsia"/>
        </w:rPr>
        <w:t>稳流器的设计应使与其相连接的干支管、规格和空间位置对称布置</w:t>
      </w:r>
    </w:p>
    <w:p w14:paraId="7D0D809B" w14:textId="77777777" w:rsidR="0083541B" w:rsidRDefault="0083541B">
      <w:pPr>
        <w:widowControl/>
        <w:jc w:val="left"/>
        <w:rPr>
          <w:rFonts w:ascii="Times New Roman" w:hAnsi="Times New Roman" w:cs="Times New Roman"/>
        </w:rPr>
      </w:pPr>
    </w:p>
    <w:p w14:paraId="0A0BAA54" w14:textId="77777777" w:rsidR="0083541B" w:rsidRDefault="00E67B5F">
      <w:pPr>
        <w:widowControl/>
        <w:jc w:val="left"/>
        <w:rPr>
          <w:rFonts w:ascii="Times New Roman" w:hAnsi="Times New Roman" w:cs="Times New Roman"/>
        </w:rPr>
      </w:pPr>
      <w:r>
        <w:rPr>
          <w:rFonts w:ascii="Times New Roman" w:hAnsi="Times New Roman" w:cs="Times New Roman"/>
        </w:rPr>
        <w:t>18.</w:t>
      </w:r>
      <w:r>
        <w:rPr>
          <w:rFonts w:ascii="Times New Roman" w:hAnsi="Times New Roman" w:cs="Times New Roman" w:hint="eastAsia"/>
        </w:rPr>
        <w:t>【多选】冰蓄冷的制冷机组选型，不能采用的机组是下列哪几项？（</w:t>
      </w:r>
      <w:r>
        <w:rPr>
          <w:rFonts w:ascii="Times New Roman" w:hAnsi="Times New Roman" w:cs="Times New Roman" w:hint="eastAsia"/>
        </w:rPr>
        <w:t xml:space="preserve"> CD </w:t>
      </w:r>
      <w:r>
        <w:rPr>
          <w:rFonts w:ascii="Times New Roman" w:hAnsi="Times New Roman" w:cs="Times New Roman" w:hint="eastAsia"/>
        </w:rPr>
        <w:t>）</w:t>
      </w:r>
    </w:p>
    <w:p w14:paraId="7C922145" w14:textId="77777777" w:rsidR="0083541B" w:rsidRDefault="00E67B5F">
      <w:pPr>
        <w:pStyle w:val="a4"/>
        <w:widowControl/>
        <w:numPr>
          <w:ilvl w:val="0"/>
          <w:numId w:val="15"/>
        </w:numPr>
        <w:ind w:firstLineChars="0"/>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螺杆式压缩机组</w:t>
      </w:r>
    </w:p>
    <w:p w14:paraId="0D133C38" w14:textId="77777777" w:rsidR="0083541B" w:rsidRDefault="00E67B5F">
      <w:pPr>
        <w:pStyle w:val="a4"/>
        <w:widowControl/>
        <w:numPr>
          <w:ilvl w:val="0"/>
          <w:numId w:val="15"/>
        </w:numPr>
        <w:ind w:firstLineChars="0"/>
        <w:jc w:val="left"/>
        <w:rPr>
          <w:rFonts w:ascii="Times New Roman" w:hAnsi="Times New Roman" w:cs="Times New Roman"/>
        </w:rPr>
      </w:pPr>
      <w:r>
        <w:rPr>
          <w:rFonts w:ascii="Times New Roman" w:hAnsi="Times New Roman" w:cs="Times New Roman" w:hint="eastAsia"/>
        </w:rPr>
        <w:t>离心式压缩机组</w:t>
      </w:r>
    </w:p>
    <w:p w14:paraId="35F9F667" w14:textId="77777777" w:rsidR="0083541B" w:rsidRDefault="00E67B5F">
      <w:pPr>
        <w:pStyle w:val="a4"/>
        <w:widowControl/>
        <w:numPr>
          <w:ilvl w:val="0"/>
          <w:numId w:val="15"/>
        </w:numPr>
        <w:ind w:firstLineChars="0"/>
        <w:jc w:val="left"/>
        <w:rPr>
          <w:rFonts w:ascii="Times New Roman" w:hAnsi="Times New Roman" w:cs="Times New Roman"/>
        </w:rPr>
      </w:pPr>
      <w:r>
        <w:rPr>
          <w:rFonts w:ascii="Times New Roman" w:hAnsi="Times New Roman" w:cs="Times New Roman" w:hint="eastAsia"/>
        </w:rPr>
        <w:t>单效溴化锂吸收式制冷机组</w:t>
      </w:r>
    </w:p>
    <w:p w14:paraId="516EA0E3" w14:textId="77777777" w:rsidR="0083541B" w:rsidRDefault="00E67B5F">
      <w:pPr>
        <w:pStyle w:val="a4"/>
        <w:widowControl/>
        <w:numPr>
          <w:ilvl w:val="0"/>
          <w:numId w:val="15"/>
        </w:numPr>
        <w:ind w:firstLineChars="0"/>
        <w:jc w:val="left"/>
        <w:rPr>
          <w:rFonts w:ascii="Times New Roman" w:hAnsi="Times New Roman" w:cs="Times New Roman"/>
        </w:rPr>
      </w:pPr>
      <w:r>
        <w:rPr>
          <w:rFonts w:ascii="Times New Roman" w:hAnsi="Times New Roman" w:cs="Times New Roman" w:hint="eastAsia"/>
        </w:rPr>
        <w:t>双效</w:t>
      </w:r>
      <w:r>
        <w:rPr>
          <w:rFonts w:ascii="Times New Roman" w:hAnsi="Times New Roman" w:cs="Times New Roman"/>
        </w:rPr>
        <w:t>溴化锂吸收式制冷机组</w:t>
      </w:r>
    </w:p>
    <w:p w14:paraId="1C1F0BA5" w14:textId="77777777" w:rsidR="0083541B" w:rsidRDefault="0083541B">
      <w:pPr>
        <w:widowControl/>
        <w:jc w:val="left"/>
        <w:rPr>
          <w:rFonts w:ascii="Times New Roman" w:hAnsi="Times New Roman" w:cs="Times New Roman"/>
        </w:rPr>
      </w:pPr>
    </w:p>
    <w:p w14:paraId="6E0E70FC" w14:textId="77777777" w:rsidR="0083541B" w:rsidRDefault="00E67B5F">
      <w:pPr>
        <w:widowControl/>
        <w:jc w:val="left"/>
        <w:rPr>
          <w:rFonts w:ascii="Times New Roman" w:hAnsi="Times New Roman" w:cs="Times New Roman"/>
        </w:rPr>
      </w:pPr>
      <w:r>
        <w:rPr>
          <w:rFonts w:ascii="Times New Roman" w:hAnsi="Times New Roman" w:cs="Times New Roman"/>
        </w:rPr>
        <w:t>19.</w:t>
      </w:r>
      <w:r>
        <w:rPr>
          <w:rFonts w:ascii="Times New Roman" w:hAnsi="Times New Roman" w:cs="Times New Roman" w:hint="eastAsia"/>
        </w:rPr>
        <w:t>【多选】水蓄冷系统中钢筋混凝土水蓄冷储槽的设置，说法正确的应是下列哪几项？（</w:t>
      </w:r>
      <w:r>
        <w:rPr>
          <w:rFonts w:ascii="Times New Roman" w:hAnsi="Times New Roman" w:cs="Times New Roman" w:hint="eastAsia"/>
        </w:rPr>
        <w:t xml:space="preserve"> BD </w:t>
      </w:r>
      <w:r>
        <w:rPr>
          <w:rFonts w:ascii="Times New Roman" w:hAnsi="Times New Roman" w:cs="Times New Roman" w:hint="eastAsia"/>
        </w:rPr>
        <w:t>）</w:t>
      </w:r>
    </w:p>
    <w:p w14:paraId="3B116EA8" w14:textId="77777777" w:rsidR="0083541B" w:rsidRDefault="00E67B5F">
      <w:pPr>
        <w:widowControl/>
        <w:numPr>
          <w:ilvl w:val="0"/>
          <w:numId w:val="16"/>
        </w:numPr>
        <w:jc w:val="left"/>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hint="eastAsia"/>
        </w:rPr>
        <w:t>确定水蓄冷槽的容积时，对蓄冷槽的类型不进行修正</w:t>
      </w:r>
    </w:p>
    <w:p w14:paraId="26CEE74B" w14:textId="77777777" w:rsidR="0083541B" w:rsidRDefault="00E67B5F">
      <w:pPr>
        <w:widowControl/>
        <w:numPr>
          <w:ilvl w:val="0"/>
          <w:numId w:val="16"/>
        </w:numPr>
        <w:jc w:val="left"/>
        <w:rPr>
          <w:rFonts w:ascii="Times New Roman" w:hAnsi="Times New Roman" w:cs="Times New Roman"/>
        </w:rPr>
      </w:pPr>
      <w:r>
        <w:rPr>
          <w:rFonts w:ascii="Times New Roman" w:hAnsi="Times New Roman" w:cs="Times New Roman" w:hint="eastAsia"/>
        </w:rPr>
        <w:t>同一储槽采用内保温做法与采用外保温做法相比较，前者可避免冷桥产生</w:t>
      </w:r>
    </w:p>
    <w:p w14:paraId="6A8BEDED" w14:textId="77777777" w:rsidR="0083541B" w:rsidRDefault="00E67B5F">
      <w:pPr>
        <w:widowControl/>
        <w:numPr>
          <w:ilvl w:val="0"/>
          <w:numId w:val="16"/>
        </w:numPr>
        <w:jc w:val="left"/>
        <w:rPr>
          <w:rFonts w:ascii="Times New Roman" w:hAnsi="Times New Roman" w:cs="Times New Roman"/>
        </w:rPr>
      </w:pPr>
      <w:r>
        <w:rPr>
          <w:rFonts w:ascii="Times New Roman" w:hAnsi="Times New Roman" w:cs="Times New Roman" w:hint="eastAsia"/>
        </w:rPr>
        <w:t>同一储槽</w:t>
      </w:r>
      <w:r>
        <w:rPr>
          <w:rFonts w:ascii="Times New Roman" w:hAnsi="Times New Roman" w:cs="Times New Roman" w:hint="eastAsia"/>
        </w:rPr>
        <w:t>采用内保温做法与采用外保温做法相比较，前者的蓄冷量利用率更高</w:t>
      </w:r>
    </w:p>
    <w:p w14:paraId="15339A75" w14:textId="77777777" w:rsidR="0083541B" w:rsidRDefault="00E67B5F">
      <w:pPr>
        <w:widowControl/>
        <w:numPr>
          <w:ilvl w:val="0"/>
          <w:numId w:val="16"/>
        </w:numPr>
        <w:jc w:val="left"/>
        <w:rPr>
          <w:rFonts w:ascii="Times New Roman" w:hAnsi="Times New Roman" w:cs="Times New Roman"/>
        </w:rPr>
      </w:pPr>
      <w:r>
        <w:rPr>
          <w:rFonts w:ascii="Times New Roman" w:hAnsi="Times New Roman" w:cs="Times New Roman"/>
        </w:rPr>
        <w:t>同一储槽采用内保温做法与采用外保温做法相比较</w:t>
      </w:r>
      <w:r>
        <w:rPr>
          <w:rFonts w:ascii="Times New Roman" w:hAnsi="Times New Roman" w:cs="Times New Roman" w:hint="eastAsia"/>
        </w:rPr>
        <w:t>，前者与外界环境接触传热面积更小</w:t>
      </w:r>
    </w:p>
    <w:p w14:paraId="77B9298E" w14:textId="77777777" w:rsidR="0083541B" w:rsidRDefault="0083541B">
      <w:pPr>
        <w:widowControl/>
        <w:jc w:val="left"/>
        <w:rPr>
          <w:rFonts w:ascii="Times New Roman" w:hAnsi="Times New Roman" w:cs="Times New Roman"/>
        </w:rPr>
      </w:pPr>
    </w:p>
    <w:p w14:paraId="157C2F7D" w14:textId="77777777" w:rsidR="0083541B" w:rsidRDefault="00E67B5F">
      <w:pPr>
        <w:widowControl/>
        <w:jc w:val="left"/>
        <w:rPr>
          <w:rFonts w:ascii="Times New Roman" w:hAnsi="Times New Roman" w:cs="Times New Roman"/>
        </w:rPr>
      </w:pPr>
      <w:r>
        <w:rPr>
          <w:rFonts w:ascii="Times New Roman" w:hAnsi="Times New Roman" w:cs="Times New Roman"/>
        </w:rPr>
        <w:t>20.</w:t>
      </w:r>
      <w:r>
        <w:rPr>
          <w:rFonts w:ascii="Times New Roman" w:hAnsi="Times New Roman" w:cs="Times New Roman" w:hint="eastAsia"/>
        </w:rPr>
        <w:t>【多选】水蓄冷系统的概述，下列哪几项说法是正确的？（</w:t>
      </w:r>
      <w:r>
        <w:rPr>
          <w:rFonts w:ascii="Times New Roman" w:hAnsi="Times New Roman" w:cs="Times New Roman" w:hint="eastAsia"/>
        </w:rPr>
        <w:t xml:space="preserve"> AD </w:t>
      </w:r>
      <w:r>
        <w:rPr>
          <w:rFonts w:ascii="Times New Roman" w:hAnsi="Times New Roman" w:cs="Times New Roman" w:hint="eastAsia"/>
        </w:rPr>
        <w:t>）</w:t>
      </w:r>
    </w:p>
    <w:p w14:paraId="58368E79" w14:textId="77777777" w:rsidR="0083541B" w:rsidRDefault="00E67B5F">
      <w:pPr>
        <w:widowControl/>
        <w:numPr>
          <w:ilvl w:val="0"/>
          <w:numId w:val="17"/>
        </w:numPr>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根据冰蓄冷槽内水分层、热力特性等要求，蓄冷水的温度以</w:t>
      </w:r>
      <w:r>
        <w:rPr>
          <w:rFonts w:ascii="Times New Roman" w:hAnsi="Times New Roman" w:cs="Times New Roman"/>
        </w:rPr>
        <w:t>4</w:t>
      </w:r>
      <w:r>
        <w:rPr>
          <w:rFonts w:ascii="Times New Roman" w:hAnsi="Times New Roman" w:cs="Times New Roman" w:hint="eastAsia"/>
        </w:rPr>
        <w:t>℃为宜</w:t>
      </w:r>
    </w:p>
    <w:p w14:paraId="40049D69" w14:textId="77777777" w:rsidR="0083541B" w:rsidRDefault="00E67B5F">
      <w:pPr>
        <w:widowControl/>
        <w:numPr>
          <w:ilvl w:val="0"/>
          <w:numId w:val="17"/>
        </w:numPr>
        <w:jc w:val="left"/>
        <w:rPr>
          <w:rFonts w:ascii="Times New Roman" w:hAnsi="Times New Roman" w:cs="Times New Roman"/>
        </w:rPr>
      </w:pPr>
      <w:r>
        <w:rPr>
          <w:rFonts w:ascii="Times New Roman" w:hAnsi="Times New Roman" w:cs="Times New Roman" w:hint="eastAsia"/>
        </w:rPr>
        <w:t>温度分层型圆形水蓄冷槽的高径比宜为</w:t>
      </w:r>
      <w:r>
        <w:rPr>
          <w:rFonts w:ascii="Times New Roman" w:hAnsi="Times New Roman" w:cs="Times New Roman"/>
        </w:rPr>
        <w:t>0.8</w:t>
      </w:r>
      <w:r>
        <w:rPr>
          <w:rFonts w:ascii="Times New Roman" w:hAnsi="Times New Roman" w:cs="Times New Roman" w:hint="eastAsia"/>
        </w:rPr>
        <w:t>～</w:t>
      </w:r>
      <w:r>
        <w:rPr>
          <w:rFonts w:ascii="Times New Roman" w:hAnsi="Times New Roman" w:cs="Times New Roman"/>
        </w:rPr>
        <w:t>1.0</w:t>
      </w:r>
    </w:p>
    <w:p w14:paraId="0C179CBD" w14:textId="77777777" w:rsidR="0083541B" w:rsidRDefault="00E67B5F">
      <w:pPr>
        <w:widowControl/>
        <w:numPr>
          <w:ilvl w:val="0"/>
          <w:numId w:val="17"/>
        </w:numPr>
        <w:jc w:val="left"/>
        <w:rPr>
          <w:rFonts w:ascii="Times New Roman" w:hAnsi="Times New Roman" w:cs="Times New Roman"/>
        </w:rPr>
      </w:pPr>
      <w:r>
        <w:rPr>
          <w:rFonts w:ascii="Times New Roman" w:hAnsi="Times New Roman" w:cs="Times New Roman" w:hint="eastAsia"/>
        </w:rPr>
        <w:t>温度分层型水蓄冷槽的测温点沿高度布置，测点间距为</w:t>
      </w:r>
      <w:r>
        <w:rPr>
          <w:rFonts w:ascii="Times New Roman" w:hAnsi="Times New Roman" w:cs="Times New Roman"/>
        </w:rPr>
        <w:t>2.5</w:t>
      </w:r>
      <w:r>
        <w:rPr>
          <w:rFonts w:ascii="Times New Roman" w:hAnsi="Times New Roman" w:cs="Times New Roman" w:hint="eastAsia"/>
        </w:rPr>
        <w:t>～</w:t>
      </w:r>
      <w:r>
        <w:rPr>
          <w:rFonts w:ascii="Times New Roman" w:hAnsi="Times New Roman" w:cs="Times New Roman"/>
        </w:rPr>
        <w:t>3.0</w:t>
      </w:r>
    </w:p>
    <w:p w14:paraId="00E4BF1A" w14:textId="77777777" w:rsidR="0083541B" w:rsidRDefault="00E67B5F">
      <w:pPr>
        <w:widowControl/>
        <w:numPr>
          <w:ilvl w:val="0"/>
          <w:numId w:val="17"/>
        </w:numPr>
        <w:jc w:val="left"/>
        <w:rPr>
          <w:rFonts w:ascii="Times New Roman" w:hAnsi="Times New Roman" w:cs="Times New Roman"/>
        </w:rPr>
      </w:pPr>
      <w:r>
        <w:rPr>
          <w:rFonts w:ascii="Times New Roman" w:hAnsi="Times New Roman" w:cs="Times New Roman" w:hint="eastAsia"/>
        </w:rPr>
        <w:t>稳流器的设计既要控制弗劳德数</w:t>
      </w:r>
      <w:r>
        <w:rPr>
          <w:rFonts w:ascii="Times New Roman" w:hAnsi="Times New Roman" w:cs="Times New Roman"/>
        </w:rPr>
        <w:t>Fr</w:t>
      </w:r>
      <w:r>
        <w:rPr>
          <w:rFonts w:ascii="Times New Roman" w:hAnsi="Times New Roman" w:cs="Times New Roman" w:hint="eastAsia"/>
        </w:rPr>
        <w:t>，又要控制雷诺数</w:t>
      </w:r>
      <w:r>
        <w:rPr>
          <w:rFonts w:ascii="Times New Roman" w:hAnsi="Times New Roman" w:cs="Times New Roman"/>
        </w:rPr>
        <w:t>Re</w:t>
      </w:r>
    </w:p>
    <w:p w14:paraId="62840403" w14:textId="77777777" w:rsidR="0083541B" w:rsidRDefault="0083541B">
      <w:pPr>
        <w:widowControl/>
        <w:jc w:val="left"/>
        <w:rPr>
          <w:rFonts w:ascii="Times New Roman" w:hAnsi="Times New Roman" w:cs="Times New Roman"/>
        </w:rPr>
      </w:pPr>
    </w:p>
    <w:p w14:paraId="7D9AD070" w14:textId="77777777" w:rsidR="0083541B" w:rsidRDefault="00E67B5F">
      <w:pPr>
        <w:widowControl/>
        <w:numPr>
          <w:ilvl w:val="0"/>
          <w:numId w:val="18"/>
        </w:numPr>
        <w:jc w:val="left"/>
        <w:rPr>
          <w:rFonts w:ascii="Times New Roman" w:hAnsi="Times New Roman" w:cs="Times New Roman"/>
        </w:rPr>
      </w:pPr>
      <w:r>
        <w:rPr>
          <w:rFonts w:ascii="Times New Roman" w:hAnsi="Times New Roman" w:cs="Times New Roman" w:hint="eastAsia"/>
        </w:rPr>
        <w:t>【多选】关于冰蓄冷系统的设计描述，正确的应该是下列哪几项？（</w:t>
      </w:r>
      <w:r>
        <w:rPr>
          <w:rFonts w:ascii="Times New Roman" w:hAnsi="Times New Roman" w:cs="Times New Roman" w:hint="eastAsia"/>
        </w:rPr>
        <w:t xml:space="preserve"> BCD </w:t>
      </w:r>
      <w:r>
        <w:rPr>
          <w:rFonts w:ascii="Times New Roman" w:hAnsi="Times New Roman" w:cs="Times New Roman" w:hint="eastAsia"/>
        </w:rPr>
        <w:t>）</w:t>
      </w:r>
    </w:p>
    <w:p w14:paraId="373B4CD4" w14:textId="77777777" w:rsidR="0083541B" w:rsidRDefault="00E67B5F">
      <w:pPr>
        <w:widowControl/>
        <w:numPr>
          <w:ilvl w:val="0"/>
          <w:numId w:val="19"/>
        </w:numPr>
        <w:ind w:left="408"/>
        <w:jc w:val="left"/>
        <w:rPr>
          <w:rFonts w:ascii="Times New Roman" w:hAnsi="Times New Roman" w:cs="Times New Roman"/>
        </w:rPr>
      </w:pPr>
      <w:r>
        <w:rPr>
          <w:rFonts w:ascii="Times New Roman" w:hAnsi="Times New Roman" w:cs="Times New Roman" w:hint="eastAsia"/>
        </w:rPr>
        <w:t>电动压缩式制冷机组的蒸发温度升高，则主机耗电量增加</w:t>
      </w:r>
    </w:p>
    <w:p w14:paraId="78FF2978" w14:textId="77777777" w:rsidR="0083541B" w:rsidRDefault="00E67B5F">
      <w:pPr>
        <w:widowControl/>
        <w:numPr>
          <w:ilvl w:val="0"/>
          <w:numId w:val="19"/>
        </w:numPr>
        <w:ind w:left="408"/>
        <w:jc w:val="left"/>
        <w:rPr>
          <w:rFonts w:ascii="Times New Roman" w:hAnsi="Times New Roman" w:cs="Times New Roman"/>
        </w:rPr>
      </w:pPr>
      <w:r>
        <w:rPr>
          <w:rFonts w:ascii="Times New Roman" w:hAnsi="Times New Roman" w:cs="Times New Roman" w:hint="eastAsia"/>
        </w:rPr>
        <w:t>IPF</w:t>
      </w:r>
      <w:r>
        <w:rPr>
          <w:rFonts w:ascii="Times New Roman" w:hAnsi="Times New Roman" w:cs="Times New Roman" w:hint="eastAsia"/>
        </w:rPr>
        <w:t>值要高，以减少冷损失</w:t>
      </w:r>
    </w:p>
    <w:p w14:paraId="6FE6D33B" w14:textId="77777777" w:rsidR="0083541B" w:rsidRDefault="00E67B5F">
      <w:pPr>
        <w:widowControl/>
        <w:numPr>
          <w:ilvl w:val="0"/>
          <w:numId w:val="19"/>
        </w:numPr>
        <w:ind w:left="408"/>
        <w:jc w:val="left"/>
        <w:rPr>
          <w:rFonts w:ascii="Times New Roman" w:hAnsi="Times New Roman" w:cs="Times New Roman"/>
        </w:rPr>
      </w:pPr>
      <w:r>
        <w:rPr>
          <w:rFonts w:ascii="Times New Roman" w:hAnsi="Times New Roman" w:cs="Times New Roman" w:hint="eastAsia"/>
        </w:rPr>
        <w:t>蓄冰槽体积要小，占地空间要小</w:t>
      </w:r>
    </w:p>
    <w:p w14:paraId="05427B58" w14:textId="77777777" w:rsidR="0083541B" w:rsidRDefault="00E67B5F">
      <w:pPr>
        <w:widowControl/>
        <w:numPr>
          <w:ilvl w:val="0"/>
          <w:numId w:val="19"/>
        </w:numPr>
        <w:ind w:left="408"/>
        <w:jc w:val="left"/>
        <w:rPr>
          <w:rFonts w:ascii="Times New Roman" w:hAnsi="Times New Roman" w:cs="Times New Roman"/>
        </w:rPr>
      </w:pPr>
      <w:r>
        <w:rPr>
          <w:rFonts w:ascii="Times New Roman" w:hAnsi="Times New Roman" w:cs="Times New Roman" w:hint="eastAsia"/>
        </w:rPr>
        <w:t>蓄冷及释冷速率快</w:t>
      </w:r>
    </w:p>
    <w:p w14:paraId="62828AA6" w14:textId="77777777" w:rsidR="0083541B" w:rsidRDefault="0083541B">
      <w:pPr>
        <w:widowControl/>
        <w:jc w:val="left"/>
        <w:rPr>
          <w:rFonts w:ascii="Times New Roman" w:hAnsi="Times New Roman" w:cs="Times New Roman"/>
        </w:rPr>
      </w:pPr>
    </w:p>
    <w:p w14:paraId="450DFE89" w14:textId="77777777" w:rsidR="0083541B" w:rsidRDefault="00E67B5F">
      <w:pPr>
        <w:widowControl/>
        <w:numPr>
          <w:ilvl w:val="0"/>
          <w:numId w:val="18"/>
        </w:numPr>
        <w:jc w:val="left"/>
        <w:rPr>
          <w:rFonts w:ascii="Times New Roman" w:hAnsi="Times New Roman" w:cs="Times New Roman"/>
        </w:rPr>
      </w:pPr>
      <w:r>
        <w:rPr>
          <w:rFonts w:ascii="Times New Roman" w:hAnsi="Times New Roman" w:cs="Times New Roman" w:hint="eastAsia"/>
        </w:rPr>
        <w:t>【多选】关于水蓄冷系统和冰蓄冷系统的说法，下列哪几项是正确的？（</w:t>
      </w:r>
      <w:r>
        <w:rPr>
          <w:rFonts w:ascii="Times New Roman" w:hAnsi="Times New Roman" w:cs="Times New Roman" w:hint="eastAsia"/>
        </w:rPr>
        <w:t xml:space="preserve"> ABC </w:t>
      </w:r>
      <w:r>
        <w:rPr>
          <w:rFonts w:ascii="Times New Roman" w:hAnsi="Times New Roman" w:cs="Times New Roman" w:hint="eastAsia"/>
        </w:rPr>
        <w:t>）</w:t>
      </w:r>
    </w:p>
    <w:p w14:paraId="44EAADC1" w14:textId="77777777" w:rsidR="0083541B" w:rsidRDefault="00E67B5F">
      <w:pPr>
        <w:widowControl/>
        <w:numPr>
          <w:ilvl w:val="0"/>
          <w:numId w:val="20"/>
        </w:numPr>
        <w:jc w:val="left"/>
        <w:rPr>
          <w:rFonts w:ascii="Times New Roman" w:hAnsi="Times New Roman" w:cs="Times New Roman"/>
        </w:rPr>
      </w:pPr>
      <w:r>
        <w:rPr>
          <w:rFonts w:ascii="Times New Roman" w:hAnsi="Times New Roman" w:cs="Times New Roman" w:hint="eastAsia"/>
        </w:rPr>
        <w:t>水蓄冷槽可利用已有的消防水池</w:t>
      </w:r>
    </w:p>
    <w:p w14:paraId="7A1892BC" w14:textId="77777777" w:rsidR="0083541B" w:rsidRDefault="00E67B5F">
      <w:pPr>
        <w:widowControl/>
        <w:numPr>
          <w:ilvl w:val="0"/>
          <w:numId w:val="20"/>
        </w:numPr>
        <w:jc w:val="left"/>
        <w:rPr>
          <w:rFonts w:ascii="Times New Roman" w:hAnsi="Times New Roman" w:cs="Times New Roman"/>
        </w:rPr>
      </w:pPr>
      <w:r>
        <w:rPr>
          <w:rFonts w:ascii="Times New Roman" w:hAnsi="Times New Roman" w:cs="Times New Roman" w:hint="eastAsia"/>
        </w:rPr>
        <w:t>水蓄冷槽可兼作水蓄热槽</w:t>
      </w:r>
    </w:p>
    <w:p w14:paraId="1BC23D65" w14:textId="77777777" w:rsidR="0083541B" w:rsidRDefault="00E67B5F">
      <w:pPr>
        <w:widowControl/>
        <w:numPr>
          <w:ilvl w:val="0"/>
          <w:numId w:val="20"/>
        </w:numPr>
        <w:jc w:val="left"/>
        <w:rPr>
          <w:rFonts w:ascii="Times New Roman" w:hAnsi="Times New Roman" w:cs="Times New Roman"/>
        </w:rPr>
      </w:pPr>
      <w:r>
        <w:rPr>
          <w:rFonts w:ascii="Times New Roman" w:hAnsi="Times New Roman" w:cs="Times New Roman" w:hint="eastAsia"/>
        </w:rPr>
        <w:t>冰蓄冷槽可兼作水蓄热槽</w:t>
      </w:r>
    </w:p>
    <w:p w14:paraId="05BA125A" w14:textId="77777777" w:rsidR="0083541B" w:rsidRDefault="00E67B5F">
      <w:pPr>
        <w:widowControl/>
        <w:numPr>
          <w:ilvl w:val="0"/>
          <w:numId w:val="20"/>
        </w:numPr>
        <w:jc w:val="left"/>
        <w:rPr>
          <w:rFonts w:ascii="Times New Roman" w:hAnsi="Times New Roman" w:cs="Times New Roman"/>
        </w:rPr>
      </w:pPr>
      <w:r>
        <w:rPr>
          <w:rFonts w:ascii="Times New Roman" w:hAnsi="Times New Roman" w:cs="Times New Roman" w:hint="eastAsia"/>
        </w:rPr>
        <w:t>冰蓄冷系统中乙二醇溶液的管道内壁应镀锌</w:t>
      </w:r>
    </w:p>
    <w:p w14:paraId="4E5EC52F" w14:textId="77777777" w:rsidR="0083541B" w:rsidRDefault="0083541B">
      <w:pPr>
        <w:jc w:val="center"/>
        <w:rPr>
          <w:b/>
          <w:bCs/>
        </w:rPr>
      </w:pPr>
    </w:p>
    <w:p w14:paraId="24BF88A6" w14:textId="77777777" w:rsidR="0083541B" w:rsidRDefault="00E67B5F">
      <w:pPr>
        <w:jc w:val="center"/>
        <w:rPr>
          <w:b/>
          <w:bCs/>
        </w:rPr>
      </w:pPr>
      <w:r>
        <w:rPr>
          <w:rFonts w:hint="eastAsia"/>
          <w:b/>
          <w:bCs/>
        </w:rPr>
        <w:t>第八章</w:t>
      </w:r>
    </w:p>
    <w:p w14:paraId="62EA0359" w14:textId="77777777" w:rsidR="0083541B" w:rsidRDefault="00E67B5F">
      <w:pPr>
        <w:numPr>
          <w:ilvl w:val="0"/>
          <w:numId w:val="21"/>
        </w:numPr>
        <w:rPr>
          <w:rFonts w:ascii="Times New Roman" w:hAnsi="Times New Roman" w:cs="Times New Roman"/>
        </w:rPr>
      </w:pPr>
      <w:r>
        <w:rPr>
          <w:rFonts w:ascii="Times New Roman" w:hAnsi="Times New Roman" w:cs="Times New Roman"/>
        </w:rPr>
        <w:t>【单选】关于燃气冷热电三联供，以下叙述正确的是哪一项？（</w:t>
      </w:r>
      <w:r>
        <w:rPr>
          <w:rFonts w:ascii="Times New Roman" w:hAnsi="Times New Roman" w:cs="Times New Roman" w:hint="eastAsia"/>
        </w:rPr>
        <w:t>C</w:t>
      </w:r>
      <w:r>
        <w:rPr>
          <w:rFonts w:ascii="Times New Roman" w:hAnsi="Times New Roman" w:cs="Times New Roman"/>
        </w:rPr>
        <w:t>）</w:t>
      </w:r>
    </w:p>
    <w:p w14:paraId="468F4C44" w14:textId="77777777" w:rsidR="0083541B" w:rsidRDefault="00E67B5F">
      <w:pPr>
        <w:numPr>
          <w:ilvl w:val="0"/>
          <w:numId w:val="22"/>
        </w:numPr>
        <w:ind w:firstLine="420"/>
        <w:rPr>
          <w:rFonts w:ascii="Times New Roman" w:hAnsi="Times New Roman" w:cs="Times New Roman"/>
        </w:rPr>
      </w:pPr>
      <w:r>
        <w:rPr>
          <w:rFonts w:ascii="Times New Roman" w:hAnsi="Times New Roman" w:cs="Times New Roman"/>
        </w:rPr>
        <w:t>燃气冷热电三联供系统单项发电效率在</w:t>
      </w:r>
      <w:r>
        <w:rPr>
          <w:rFonts w:ascii="Times New Roman" w:hAnsi="Times New Roman" w:cs="Times New Roman"/>
        </w:rPr>
        <w:t>80%</w:t>
      </w:r>
      <w:r>
        <w:rPr>
          <w:rFonts w:ascii="Times New Roman" w:hAnsi="Times New Roman" w:cs="Times New Roman"/>
        </w:rPr>
        <w:t>左右</w:t>
      </w:r>
    </w:p>
    <w:p w14:paraId="026DABDE" w14:textId="77777777" w:rsidR="0083541B" w:rsidRDefault="00E67B5F">
      <w:pPr>
        <w:numPr>
          <w:ilvl w:val="0"/>
          <w:numId w:val="22"/>
        </w:numPr>
        <w:ind w:firstLine="420"/>
        <w:rPr>
          <w:rFonts w:ascii="Times New Roman" w:hAnsi="Times New Roman" w:cs="Times New Roman"/>
        </w:rPr>
      </w:pPr>
      <w:r>
        <w:rPr>
          <w:rFonts w:ascii="Times New Roman" w:hAnsi="Times New Roman" w:cs="Times New Roman"/>
        </w:rPr>
        <w:t>燃气冷热电三联供系统使用户自成一格能源供应系统，不可与公用电网并联运行</w:t>
      </w:r>
    </w:p>
    <w:p w14:paraId="44670AFC" w14:textId="77777777" w:rsidR="0083541B" w:rsidRDefault="00E67B5F">
      <w:pPr>
        <w:numPr>
          <w:ilvl w:val="0"/>
          <w:numId w:val="22"/>
        </w:numPr>
        <w:ind w:firstLine="420"/>
        <w:rPr>
          <w:rFonts w:ascii="Times New Roman" w:hAnsi="Times New Roman" w:cs="Times New Roman"/>
        </w:rPr>
      </w:pPr>
      <w:r>
        <w:rPr>
          <w:rFonts w:ascii="Times New Roman" w:hAnsi="Times New Roman" w:cs="Times New Roman"/>
        </w:rPr>
        <w:t>燃气冷热电三联供系统可以使一次能源利用效率提高</w:t>
      </w:r>
      <w:r>
        <w:rPr>
          <w:rFonts w:ascii="Times New Roman" w:hAnsi="Times New Roman" w:cs="Times New Roman"/>
        </w:rPr>
        <w:t>45%~55%</w:t>
      </w:r>
    </w:p>
    <w:p w14:paraId="401D4D40" w14:textId="77777777" w:rsidR="0083541B" w:rsidRDefault="00E67B5F">
      <w:pPr>
        <w:numPr>
          <w:ilvl w:val="0"/>
          <w:numId w:val="22"/>
        </w:numPr>
        <w:ind w:firstLine="420"/>
        <w:rPr>
          <w:rFonts w:ascii="Times New Roman" w:hAnsi="Times New Roman" w:cs="Times New Roman"/>
        </w:rPr>
      </w:pPr>
      <w:r>
        <w:rPr>
          <w:rFonts w:ascii="Times New Roman" w:hAnsi="Times New Roman" w:cs="Times New Roman"/>
        </w:rPr>
        <w:t>燃气冷热电三联供系统的投资回收期一般不超过两年</w:t>
      </w:r>
    </w:p>
    <w:p w14:paraId="3F2969B7" w14:textId="77777777" w:rsidR="0083541B" w:rsidRDefault="0083541B">
      <w:pPr>
        <w:rPr>
          <w:rFonts w:ascii="Times New Roman" w:hAnsi="Times New Roman" w:cs="Times New Roman"/>
        </w:rPr>
      </w:pPr>
    </w:p>
    <w:p w14:paraId="32C966AD" w14:textId="77777777" w:rsidR="0083541B" w:rsidRDefault="00E67B5F">
      <w:pPr>
        <w:widowControl/>
        <w:numPr>
          <w:ilvl w:val="0"/>
          <w:numId w:val="21"/>
        </w:numPr>
        <w:jc w:val="left"/>
        <w:rPr>
          <w:rFonts w:ascii="Times New Roman" w:hAnsi="Times New Roman" w:cs="Times New Roman"/>
        </w:rPr>
      </w:pPr>
      <w:r>
        <w:rPr>
          <w:rFonts w:ascii="Times New Roman" w:hAnsi="Times New Roman" w:cs="Times New Roman"/>
        </w:rPr>
        <w:t>【多选】关于燃气冷热电三联供，以下叙述不正确的是哪几项</w:t>
      </w:r>
      <w:r>
        <w:rPr>
          <w:rFonts w:ascii="Times New Roman" w:hAnsi="Times New Roman" w:cs="Times New Roman"/>
        </w:rPr>
        <w:t>? ( </w:t>
      </w:r>
      <w:r>
        <w:rPr>
          <w:rFonts w:ascii="Times New Roman" w:hAnsi="Times New Roman" w:cs="Times New Roman" w:hint="eastAsia"/>
        </w:rPr>
        <w:t>AD</w:t>
      </w:r>
      <w:r>
        <w:rPr>
          <w:rFonts w:ascii="Times New Roman" w:hAnsi="Times New Roman" w:cs="Times New Roman"/>
        </w:rPr>
        <w:t>)</w:t>
      </w:r>
      <w:r>
        <w:rPr>
          <w:rFonts w:ascii="Times New Roman" w:hAnsi="Times New Roman" w:cs="Times New Roman"/>
        </w:rPr>
        <w:br/>
        <w:t xml:space="preserve">   </w:t>
      </w:r>
      <w:r>
        <w:rPr>
          <w:rFonts w:ascii="Times New Roman" w:hAnsi="Times New Roman" w:cs="Times New Roman"/>
        </w:rPr>
        <w:tab/>
        <w:t>A.</w:t>
      </w:r>
      <w:r>
        <w:rPr>
          <w:rFonts w:ascii="Times New Roman" w:hAnsi="Times New Roman" w:cs="Times New Roman"/>
        </w:rPr>
        <w:tab/>
      </w:r>
      <w:r>
        <w:rPr>
          <w:rFonts w:ascii="Times New Roman" w:hAnsi="Times New Roman" w:cs="Times New Roman"/>
        </w:rPr>
        <w:t>燃气冷热电三联供系统年平均能源综合利用率较高，一般不超过</w:t>
      </w:r>
      <w:r>
        <w:rPr>
          <w:rFonts w:ascii="Times New Roman" w:hAnsi="Times New Roman" w:cs="Times New Roman"/>
        </w:rPr>
        <w:t>70%</w:t>
      </w:r>
    </w:p>
    <w:p w14:paraId="7374C27A" w14:textId="77777777" w:rsidR="0083541B" w:rsidRDefault="00E67B5F">
      <w:pPr>
        <w:widowControl/>
        <w:numPr>
          <w:ilvl w:val="0"/>
          <w:numId w:val="23"/>
        </w:numPr>
        <w:ind w:firstLine="420"/>
        <w:jc w:val="left"/>
        <w:rPr>
          <w:rFonts w:ascii="Times New Roman" w:hAnsi="Times New Roman" w:cs="Times New Roman"/>
        </w:rPr>
      </w:pPr>
      <w:r>
        <w:rPr>
          <w:rFonts w:ascii="Times New Roman" w:hAnsi="Times New Roman" w:cs="Times New Roman"/>
        </w:rPr>
        <w:t>大型蒸汽轮机的发电效率仅为</w:t>
      </w:r>
      <w:r>
        <w:rPr>
          <w:rFonts w:ascii="Times New Roman" w:hAnsi="Times New Roman" w:cs="Times New Roman"/>
        </w:rPr>
        <w:t>35%~55%</w:t>
      </w:r>
    </w:p>
    <w:p w14:paraId="6155B509" w14:textId="77777777" w:rsidR="0083541B" w:rsidRDefault="00E67B5F">
      <w:pPr>
        <w:widowControl/>
        <w:numPr>
          <w:ilvl w:val="0"/>
          <w:numId w:val="23"/>
        </w:numPr>
        <w:ind w:firstLine="420"/>
        <w:jc w:val="left"/>
        <w:rPr>
          <w:rFonts w:ascii="Times New Roman" w:hAnsi="Times New Roman" w:cs="Times New Roman"/>
        </w:rPr>
      </w:pPr>
      <w:r>
        <w:rPr>
          <w:rFonts w:ascii="Times New Roman" w:hAnsi="Times New Roman" w:cs="Times New Roman"/>
        </w:rPr>
        <w:t>燃气冷热电三联供系统年平均余热利用率宜大于</w:t>
      </w:r>
      <w:r>
        <w:rPr>
          <w:rFonts w:ascii="Times New Roman" w:hAnsi="Times New Roman" w:cs="Times New Roman"/>
        </w:rPr>
        <w:t>70%</w:t>
      </w:r>
    </w:p>
    <w:p w14:paraId="300EF7B5" w14:textId="77777777" w:rsidR="0083541B" w:rsidRDefault="00E67B5F">
      <w:pPr>
        <w:widowControl/>
        <w:numPr>
          <w:ilvl w:val="0"/>
          <w:numId w:val="23"/>
        </w:numPr>
        <w:ind w:firstLine="420"/>
        <w:jc w:val="left"/>
        <w:rPr>
          <w:rFonts w:ascii="Times New Roman" w:hAnsi="Times New Roman" w:cs="Times New Roman"/>
        </w:rPr>
      </w:pPr>
      <w:r>
        <w:rPr>
          <w:rFonts w:ascii="Times New Roman" w:hAnsi="Times New Roman" w:cs="Times New Roman"/>
        </w:rPr>
        <w:t>一次能源利用效率提高到</w:t>
      </w:r>
      <w:r>
        <w:rPr>
          <w:rFonts w:ascii="Times New Roman" w:hAnsi="Times New Roman" w:cs="Times New Roman"/>
        </w:rPr>
        <w:t> 45%~55%</w:t>
      </w:r>
      <w:r>
        <w:rPr>
          <w:rFonts w:ascii="Times New Roman" w:hAnsi="Times New Roman" w:cs="Times New Roman"/>
        </w:rPr>
        <w:t>，对节能减排产生的环境效益显著</w:t>
      </w:r>
    </w:p>
    <w:p w14:paraId="4941A1A3" w14:textId="77777777" w:rsidR="0083541B" w:rsidRDefault="0083541B">
      <w:pPr>
        <w:widowControl/>
        <w:jc w:val="left"/>
        <w:rPr>
          <w:rFonts w:ascii="Times New Roman" w:hAnsi="Times New Roman" w:cs="Times New Roman"/>
        </w:rPr>
      </w:pPr>
    </w:p>
    <w:p w14:paraId="75E2BD9B" w14:textId="77777777" w:rsidR="0083541B" w:rsidRDefault="00E67B5F">
      <w:pPr>
        <w:widowControl/>
        <w:numPr>
          <w:ilvl w:val="0"/>
          <w:numId w:val="21"/>
        </w:numPr>
        <w:jc w:val="left"/>
        <w:rPr>
          <w:rFonts w:ascii="Times New Roman" w:hAnsi="Times New Roman" w:cs="Times New Roman"/>
        </w:rPr>
      </w:pPr>
      <w:r>
        <w:rPr>
          <w:rFonts w:ascii="Times New Roman" w:hAnsi="Times New Roman" w:cs="Times New Roman"/>
        </w:rPr>
        <w:t>【多选】燃气发电机采用内燃机时，联供系统可以采用以下哪几种形式</w:t>
      </w:r>
      <w:r>
        <w:rPr>
          <w:rFonts w:ascii="Times New Roman" w:hAnsi="Times New Roman" w:cs="Times New Roman"/>
        </w:rPr>
        <w:t>? (</w:t>
      </w:r>
      <w:r>
        <w:rPr>
          <w:rFonts w:ascii="Times New Roman" w:hAnsi="Times New Roman" w:cs="Times New Roman" w:hint="eastAsia"/>
        </w:rPr>
        <w:t>CD</w:t>
      </w:r>
      <w:r>
        <w:rPr>
          <w:rFonts w:ascii="Times New Roman" w:hAnsi="Times New Roman" w:cs="Times New Roman"/>
        </w:rPr>
        <w:t> )</w:t>
      </w:r>
    </w:p>
    <w:p w14:paraId="1690E9E2" w14:textId="77777777" w:rsidR="0083541B" w:rsidRDefault="00E67B5F">
      <w:pPr>
        <w:widowControl/>
        <w:numPr>
          <w:ilvl w:val="0"/>
          <w:numId w:val="24"/>
        </w:numPr>
        <w:ind w:firstLine="420"/>
        <w:jc w:val="left"/>
        <w:rPr>
          <w:rFonts w:ascii="Times New Roman" w:hAnsi="Times New Roman" w:cs="Times New Roman"/>
        </w:rPr>
      </w:pPr>
      <w:r>
        <w:rPr>
          <w:rFonts w:ascii="Times New Roman" w:hAnsi="Times New Roman" w:cs="Times New Roman"/>
        </w:rPr>
        <w:t>燃气轮机</w:t>
      </w:r>
      <w:r>
        <w:rPr>
          <w:rFonts w:ascii="Times New Roman" w:hAnsi="Times New Roman" w:cs="Times New Roman"/>
        </w:rPr>
        <w:t>+</w:t>
      </w:r>
      <w:r>
        <w:rPr>
          <w:rFonts w:ascii="Times New Roman" w:hAnsi="Times New Roman" w:cs="Times New Roman"/>
        </w:rPr>
        <w:t>补燃型烟气热水型吸收式冷</w:t>
      </w:r>
      <w:r>
        <w:rPr>
          <w:rFonts w:ascii="Times New Roman" w:hAnsi="Times New Roman" w:cs="Times New Roman"/>
        </w:rPr>
        <w:t>(</w:t>
      </w:r>
      <w:r>
        <w:rPr>
          <w:rFonts w:ascii="Times New Roman" w:hAnsi="Times New Roman" w:cs="Times New Roman"/>
        </w:rPr>
        <w:t>温</w:t>
      </w:r>
      <w:r>
        <w:rPr>
          <w:rFonts w:ascii="Times New Roman" w:hAnsi="Times New Roman" w:cs="Times New Roman"/>
        </w:rPr>
        <w:t>)</w:t>
      </w:r>
      <w:r>
        <w:rPr>
          <w:rFonts w:ascii="Times New Roman" w:hAnsi="Times New Roman" w:cs="Times New Roman"/>
        </w:rPr>
        <w:t>水机组</w:t>
      </w:r>
    </w:p>
    <w:p w14:paraId="50693F45" w14:textId="77777777" w:rsidR="0083541B" w:rsidRDefault="00E67B5F">
      <w:pPr>
        <w:widowControl/>
        <w:numPr>
          <w:ilvl w:val="0"/>
          <w:numId w:val="24"/>
        </w:numPr>
        <w:ind w:firstLine="420"/>
        <w:jc w:val="left"/>
        <w:rPr>
          <w:rFonts w:ascii="Times New Roman" w:hAnsi="Times New Roman" w:cs="Times New Roman"/>
        </w:rPr>
      </w:pPr>
      <w:r>
        <w:rPr>
          <w:rFonts w:ascii="Times New Roman" w:hAnsi="Times New Roman" w:cs="Times New Roman"/>
        </w:rPr>
        <w:t>燃气内燃机</w:t>
      </w:r>
      <w:r>
        <w:rPr>
          <w:rFonts w:ascii="Times New Roman" w:hAnsi="Times New Roman" w:cs="Times New Roman"/>
        </w:rPr>
        <w:t>+</w:t>
      </w:r>
      <w:r>
        <w:rPr>
          <w:rFonts w:ascii="Times New Roman" w:hAnsi="Times New Roman" w:cs="Times New Roman"/>
        </w:rPr>
        <w:t>直燃机</w:t>
      </w:r>
    </w:p>
    <w:p w14:paraId="70AD0E6F" w14:textId="77777777" w:rsidR="0083541B" w:rsidRDefault="00E67B5F">
      <w:pPr>
        <w:widowControl/>
        <w:numPr>
          <w:ilvl w:val="0"/>
          <w:numId w:val="24"/>
        </w:numPr>
        <w:ind w:firstLine="420"/>
        <w:jc w:val="left"/>
        <w:rPr>
          <w:rFonts w:ascii="Times New Roman" w:hAnsi="Times New Roman" w:cs="Times New Roman"/>
        </w:rPr>
      </w:pPr>
      <w:r>
        <w:rPr>
          <w:rFonts w:ascii="Times New Roman" w:hAnsi="Times New Roman" w:cs="Times New Roman"/>
        </w:rPr>
        <w:t>燃气内燃机</w:t>
      </w:r>
      <w:r>
        <w:rPr>
          <w:rFonts w:ascii="Times New Roman" w:hAnsi="Times New Roman" w:cs="Times New Roman"/>
        </w:rPr>
        <w:t>+</w:t>
      </w:r>
      <w:r>
        <w:rPr>
          <w:rFonts w:ascii="Times New Roman" w:hAnsi="Times New Roman" w:cs="Times New Roman"/>
        </w:rPr>
        <w:t>热水型吸收式制冷机</w:t>
      </w:r>
      <w:r>
        <w:rPr>
          <w:rFonts w:ascii="Times New Roman" w:hAnsi="Times New Roman" w:cs="Times New Roman"/>
        </w:rPr>
        <w:t>+</w:t>
      </w:r>
      <w:r>
        <w:rPr>
          <w:rFonts w:ascii="Times New Roman" w:hAnsi="Times New Roman" w:cs="Times New Roman"/>
        </w:rPr>
        <w:t>电制冷机</w:t>
      </w:r>
      <w:r>
        <w:rPr>
          <w:rFonts w:ascii="Times New Roman" w:hAnsi="Times New Roman" w:cs="Times New Roman"/>
        </w:rPr>
        <w:t>+</w:t>
      </w:r>
      <w:r>
        <w:rPr>
          <w:rFonts w:ascii="Times New Roman" w:hAnsi="Times New Roman" w:cs="Times New Roman"/>
        </w:rPr>
        <w:t>燃气锅炉</w:t>
      </w:r>
    </w:p>
    <w:p w14:paraId="3A0FA665" w14:textId="77777777" w:rsidR="0083541B" w:rsidRDefault="00E67B5F">
      <w:pPr>
        <w:widowControl/>
        <w:numPr>
          <w:ilvl w:val="0"/>
          <w:numId w:val="24"/>
        </w:numPr>
        <w:ind w:firstLine="420"/>
        <w:jc w:val="left"/>
        <w:rPr>
          <w:rFonts w:ascii="Times New Roman" w:hAnsi="Times New Roman" w:cs="Times New Roman"/>
        </w:rPr>
      </w:pPr>
      <w:r>
        <w:rPr>
          <w:rFonts w:ascii="Times New Roman" w:hAnsi="Times New Roman" w:cs="Times New Roman"/>
        </w:rPr>
        <w:t>燃气内燃机</w:t>
      </w:r>
      <w:r>
        <w:rPr>
          <w:rFonts w:ascii="Times New Roman" w:hAnsi="Times New Roman" w:cs="Times New Roman"/>
        </w:rPr>
        <w:t>+</w:t>
      </w:r>
      <w:r>
        <w:rPr>
          <w:rFonts w:ascii="Times New Roman" w:hAnsi="Times New Roman" w:cs="Times New Roman"/>
        </w:rPr>
        <w:t>热水型吸收式制冷机</w:t>
      </w:r>
      <w:r>
        <w:rPr>
          <w:rFonts w:ascii="Times New Roman" w:hAnsi="Times New Roman" w:cs="Times New Roman"/>
        </w:rPr>
        <w:t>+</w:t>
      </w:r>
      <w:r>
        <w:rPr>
          <w:rFonts w:ascii="Times New Roman" w:hAnsi="Times New Roman" w:cs="Times New Roman"/>
        </w:rPr>
        <w:t>热泵型电制冷机</w:t>
      </w:r>
      <w:r>
        <w:rPr>
          <w:rFonts w:ascii="Times New Roman" w:hAnsi="Times New Roman" w:cs="Times New Roman"/>
        </w:rPr>
        <w:t>+</w:t>
      </w:r>
      <w:r>
        <w:rPr>
          <w:rFonts w:ascii="Times New Roman" w:hAnsi="Times New Roman" w:cs="Times New Roman"/>
        </w:rPr>
        <w:t>电制冷机</w:t>
      </w:r>
      <w:r>
        <w:rPr>
          <w:rFonts w:ascii="Times New Roman" w:hAnsi="Times New Roman" w:cs="Times New Roman"/>
        </w:rPr>
        <w:t>+</w:t>
      </w:r>
      <w:r>
        <w:rPr>
          <w:rFonts w:ascii="Times New Roman" w:hAnsi="Times New Roman" w:cs="Times New Roman"/>
        </w:rPr>
        <w:t>蓄冷装置</w:t>
      </w:r>
      <w:r>
        <w:rPr>
          <w:rFonts w:ascii="Times New Roman" w:hAnsi="Times New Roman" w:cs="Times New Roman"/>
        </w:rPr>
        <w:t>+</w:t>
      </w:r>
      <w:r>
        <w:rPr>
          <w:rFonts w:ascii="Times New Roman" w:hAnsi="Times New Roman" w:cs="Times New Roman"/>
        </w:rPr>
        <w:t>燃气锅</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炉</w:t>
      </w:r>
    </w:p>
    <w:p w14:paraId="056F4417" w14:textId="77777777" w:rsidR="0083541B" w:rsidRDefault="0083541B">
      <w:pPr>
        <w:widowControl/>
        <w:jc w:val="left"/>
        <w:rPr>
          <w:rFonts w:ascii="Times New Roman" w:hAnsi="Times New Roman" w:cs="Times New Roman"/>
        </w:rPr>
      </w:pPr>
    </w:p>
    <w:p w14:paraId="1893E034" w14:textId="77777777" w:rsidR="0083541B" w:rsidRDefault="00E67B5F">
      <w:pPr>
        <w:widowControl/>
        <w:numPr>
          <w:ilvl w:val="0"/>
          <w:numId w:val="21"/>
        </w:numPr>
        <w:jc w:val="left"/>
        <w:rPr>
          <w:rFonts w:ascii="Times New Roman" w:hAnsi="Times New Roman" w:cs="Times New Roman"/>
        </w:rPr>
      </w:pPr>
      <w:r>
        <w:rPr>
          <w:rFonts w:ascii="Times New Roman" w:hAnsi="Times New Roman" w:cs="Times New Roman"/>
        </w:rPr>
        <w:lastRenderedPageBreak/>
        <w:t> </w:t>
      </w:r>
      <w:r>
        <w:rPr>
          <w:rFonts w:ascii="Times New Roman" w:hAnsi="Times New Roman" w:cs="Times New Roman"/>
        </w:rPr>
        <w:t>【单选】关于燃气冷热电三联供系统设计，下列哪项结论是错误的</w:t>
      </w:r>
      <w:r>
        <w:rPr>
          <w:rFonts w:ascii="Times New Roman" w:hAnsi="Times New Roman" w:cs="Times New Roman"/>
        </w:rPr>
        <w:t>? (</w:t>
      </w:r>
      <w:r>
        <w:rPr>
          <w:rFonts w:ascii="Times New Roman" w:hAnsi="Times New Roman" w:cs="Times New Roman" w:hint="eastAsia"/>
        </w:rPr>
        <w:t>C</w:t>
      </w:r>
      <w:r>
        <w:rPr>
          <w:rFonts w:ascii="Times New Roman" w:hAnsi="Times New Roman" w:cs="Times New Roman"/>
        </w:rPr>
        <w:t>)</w:t>
      </w:r>
      <w:r>
        <w:rPr>
          <w:rFonts w:ascii="Times New Roman" w:hAnsi="Times New Roman" w:cs="Times New Roman"/>
        </w:rPr>
        <w:br/>
        <w:t xml:space="preserve">   </w:t>
      </w:r>
      <w:r>
        <w:rPr>
          <w:rFonts w:ascii="Times New Roman" w:hAnsi="Times New Roman" w:cs="Times New Roman"/>
        </w:rPr>
        <w:tab/>
        <w:t>A.</w:t>
      </w:r>
      <w:r>
        <w:rPr>
          <w:rFonts w:ascii="Times New Roman" w:hAnsi="Times New Roman" w:cs="Times New Roman"/>
        </w:rPr>
        <w:tab/>
      </w:r>
      <w:r>
        <w:rPr>
          <w:rFonts w:ascii="Times New Roman" w:hAnsi="Times New Roman" w:cs="Times New Roman"/>
        </w:rPr>
        <w:t>系统设计应根据燃气供应条件和能源价格进行技术经济比较</w:t>
      </w:r>
    </w:p>
    <w:p w14:paraId="7C0CE70E" w14:textId="77777777" w:rsidR="0083541B" w:rsidRDefault="00E67B5F">
      <w:pPr>
        <w:widowControl/>
        <w:numPr>
          <w:ilvl w:val="0"/>
          <w:numId w:val="25"/>
        </w:numPr>
        <w:ind w:firstLine="420"/>
        <w:jc w:val="left"/>
        <w:rPr>
          <w:rFonts w:ascii="Times New Roman" w:hAnsi="Times New Roman" w:cs="Times New Roman"/>
        </w:rPr>
      </w:pPr>
      <w:r>
        <w:rPr>
          <w:rFonts w:ascii="Times New Roman" w:hAnsi="Times New Roman" w:cs="Times New Roman"/>
        </w:rPr>
        <w:t>系统宜采用并网的运</w:t>
      </w:r>
      <w:r>
        <w:rPr>
          <w:rFonts w:ascii="Times New Roman" w:hAnsi="Times New Roman" w:cs="Times New Roman"/>
        </w:rPr>
        <w:t>行方式</w:t>
      </w:r>
    </w:p>
    <w:p w14:paraId="1608FED2" w14:textId="77777777" w:rsidR="0083541B" w:rsidRDefault="00E67B5F">
      <w:pPr>
        <w:widowControl/>
        <w:numPr>
          <w:ilvl w:val="0"/>
          <w:numId w:val="25"/>
        </w:numPr>
        <w:ind w:firstLine="420"/>
        <w:jc w:val="left"/>
        <w:rPr>
          <w:rFonts w:ascii="Times New Roman" w:hAnsi="Times New Roman" w:cs="Times New Roman"/>
        </w:rPr>
      </w:pPr>
      <w:r>
        <w:rPr>
          <w:rFonts w:ascii="Times New Roman" w:hAnsi="Times New Roman" w:cs="Times New Roman"/>
        </w:rPr>
        <w:t>系统应用的燃气轮发电机的总容量不宜小于</w:t>
      </w:r>
      <w:r>
        <w:rPr>
          <w:rFonts w:ascii="Times New Roman" w:hAnsi="Times New Roman" w:cs="Times New Roman"/>
        </w:rPr>
        <w:t>15MW</w:t>
      </w:r>
    </w:p>
    <w:p w14:paraId="72248624" w14:textId="77777777" w:rsidR="0083541B" w:rsidRDefault="00E67B5F">
      <w:pPr>
        <w:widowControl/>
        <w:numPr>
          <w:ilvl w:val="0"/>
          <w:numId w:val="25"/>
        </w:numPr>
        <w:ind w:firstLine="420"/>
        <w:jc w:val="left"/>
        <w:rPr>
          <w:rFonts w:ascii="Times New Roman" w:hAnsi="Times New Roman" w:cs="Times New Roman"/>
        </w:rPr>
      </w:pPr>
      <w:r>
        <w:rPr>
          <w:rFonts w:ascii="Times New Roman" w:hAnsi="Times New Roman" w:cs="Times New Roman"/>
        </w:rPr>
        <w:t>系统能源站应靠近冷热电的负荷区</w:t>
      </w:r>
    </w:p>
    <w:p w14:paraId="7E3B1AB2" w14:textId="77777777" w:rsidR="0083541B" w:rsidRDefault="0083541B">
      <w:pPr>
        <w:jc w:val="center"/>
        <w:rPr>
          <w:b/>
          <w:bCs/>
        </w:rPr>
      </w:pPr>
    </w:p>
    <w:sectPr w:rsidR="008354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4C5E4E"/>
    <w:multiLevelType w:val="singleLevel"/>
    <w:tmpl w:val="B64C5E4E"/>
    <w:lvl w:ilvl="0">
      <w:start w:val="1"/>
      <w:numFmt w:val="upperLetter"/>
      <w:lvlText w:val="%1."/>
      <w:lvlJc w:val="left"/>
      <w:pPr>
        <w:tabs>
          <w:tab w:val="left" w:pos="312"/>
        </w:tabs>
      </w:pPr>
    </w:lvl>
  </w:abstractNum>
  <w:abstractNum w:abstractNumId="1" w15:restartNumberingAfterBreak="0">
    <w:nsid w:val="BFBF2D1A"/>
    <w:multiLevelType w:val="singleLevel"/>
    <w:tmpl w:val="BFBF2D1A"/>
    <w:lvl w:ilvl="0">
      <w:start w:val="1"/>
      <w:numFmt w:val="decimal"/>
      <w:lvlText w:val="%1."/>
      <w:lvlJc w:val="left"/>
      <w:pPr>
        <w:tabs>
          <w:tab w:val="left" w:pos="312"/>
        </w:tabs>
      </w:pPr>
    </w:lvl>
  </w:abstractNum>
  <w:abstractNum w:abstractNumId="2" w15:restartNumberingAfterBreak="0">
    <w:nsid w:val="C691C612"/>
    <w:multiLevelType w:val="singleLevel"/>
    <w:tmpl w:val="C691C612"/>
    <w:lvl w:ilvl="0">
      <w:start w:val="1"/>
      <w:numFmt w:val="upperLetter"/>
      <w:lvlText w:val="%1."/>
      <w:lvlJc w:val="left"/>
      <w:pPr>
        <w:tabs>
          <w:tab w:val="left" w:pos="312"/>
        </w:tabs>
      </w:pPr>
    </w:lvl>
  </w:abstractNum>
  <w:abstractNum w:abstractNumId="3" w15:restartNumberingAfterBreak="0">
    <w:nsid w:val="C9A83A3E"/>
    <w:multiLevelType w:val="singleLevel"/>
    <w:tmpl w:val="C9A83A3E"/>
    <w:lvl w:ilvl="0">
      <w:start w:val="2"/>
      <w:numFmt w:val="upperLetter"/>
      <w:lvlText w:val="%1."/>
      <w:lvlJc w:val="left"/>
      <w:pPr>
        <w:tabs>
          <w:tab w:val="left" w:pos="312"/>
        </w:tabs>
      </w:pPr>
    </w:lvl>
  </w:abstractNum>
  <w:abstractNum w:abstractNumId="4" w15:restartNumberingAfterBreak="0">
    <w:nsid w:val="D9CF0598"/>
    <w:multiLevelType w:val="singleLevel"/>
    <w:tmpl w:val="D9CF0598"/>
    <w:lvl w:ilvl="0">
      <w:start w:val="2"/>
      <w:numFmt w:val="decimal"/>
      <w:lvlText w:val="%1."/>
      <w:lvlJc w:val="left"/>
      <w:pPr>
        <w:tabs>
          <w:tab w:val="left" w:pos="312"/>
        </w:tabs>
      </w:pPr>
    </w:lvl>
  </w:abstractNum>
  <w:abstractNum w:abstractNumId="5" w15:restartNumberingAfterBreak="0">
    <w:nsid w:val="ED257FA9"/>
    <w:multiLevelType w:val="singleLevel"/>
    <w:tmpl w:val="ED257FA9"/>
    <w:lvl w:ilvl="0">
      <w:start w:val="1"/>
      <w:numFmt w:val="upperLetter"/>
      <w:lvlText w:val="%1."/>
      <w:lvlJc w:val="left"/>
      <w:pPr>
        <w:tabs>
          <w:tab w:val="left" w:pos="312"/>
        </w:tabs>
      </w:pPr>
    </w:lvl>
  </w:abstractNum>
  <w:abstractNum w:abstractNumId="6" w15:restartNumberingAfterBreak="0">
    <w:nsid w:val="F6B05741"/>
    <w:multiLevelType w:val="singleLevel"/>
    <w:tmpl w:val="F6B05741"/>
    <w:lvl w:ilvl="0">
      <w:start w:val="1"/>
      <w:numFmt w:val="upperLetter"/>
      <w:lvlText w:val="%1."/>
      <w:lvlJc w:val="left"/>
      <w:pPr>
        <w:tabs>
          <w:tab w:val="left" w:pos="312"/>
        </w:tabs>
      </w:pPr>
    </w:lvl>
  </w:abstractNum>
  <w:abstractNum w:abstractNumId="7" w15:restartNumberingAfterBreak="0">
    <w:nsid w:val="00000007"/>
    <w:multiLevelType w:val="multilevel"/>
    <w:tmpl w:val="00000007"/>
    <w:lvl w:ilvl="0">
      <w:start w:val="1"/>
      <w:numFmt w:val="upperLetter"/>
      <w:lvlText w:val="%1."/>
      <w:lvlJc w:val="left"/>
      <w:pPr>
        <w:ind w:left="840" w:hanging="420"/>
      </w:pPr>
    </w:lvl>
    <w:lvl w:ilvl="1">
      <w:start w:val="1"/>
      <w:numFmt w:val="lowerLetter"/>
      <w:lvlRestart w:val="0"/>
      <w:lvlText w:val="%2)"/>
      <w:lvlJc w:val="left"/>
      <w:pPr>
        <w:ind w:left="1260" w:hanging="420"/>
      </w:pPr>
    </w:lvl>
    <w:lvl w:ilvl="2">
      <w:start w:val="1"/>
      <w:numFmt w:val="lowerRoman"/>
      <w:lvlRestart w:val="0"/>
      <w:lvlText w:val="%3."/>
      <w:lvlJc w:val="right"/>
      <w:pPr>
        <w:ind w:left="1680" w:hanging="420"/>
      </w:pPr>
    </w:lvl>
    <w:lvl w:ilvl="3">
      <w:start w:val="1"/>
      <w:numFmt w:val="decimal"/>
      <w:lvlRestart w:val="0"/>
      <w:lvlText w:val="%4."/>
      <w:lvlJc w:val="left"/>
      <w:pPr>
        <w:ind w:left="2100" w:hanging="420"/>
      </w:pPr>
    </w:lvl>
    <w:lvl w:ilvl="4">
      <w:start w:val="1"/>
      <w:numFmt w:val="lowerLetter"/>
      <w:lvlRestart w:val="0"/>
      <w:lvlText w:val="%5)"/>
      <w:lvlJc w:val="left"/>
      <w:pPr>
        <w:ind w:left="2520" w:hanging="420"/>
      </w:pPr>
    </w:lvl>
    <w:lvl w:ilvl="5">
      <w:start w:val="1"/>
      <w:numFmt w:val="lowerRoman"/>
      <w:lvlRestart w:val="0"/>
      <w:lvlText w:val="%6."/>
      <w:lvlJc w:val="right"/>
      <w:pPr>
        <w:ind w:left="2940" w:hanging="420"/>
      </w:pPr>
    </w:lvl>
    <w:lvl w:ilvl="6">
      <w:start w:val="1"/>
      <w:numFmt w:val="decimal"/>
      <w:lvlRestart w:val="0"/>
      <w:lvlText w:val="%7."/>
      <w:lvlJc w:val="left"/>
      <w:pPr>
        <w:ind w:left="3360" w:hanging="420"/>
      </w:pPr>
    </w:lvl>
    <w:lvl w:ilvl="7">
      <w:start w:val="1"/>
      <w:numFmt w:val="lowerLetter"/>
      <w:lvlRestart w:val="0"/>
      <w:lvlText w:val="%8)"/>
      <w:lvlJc w:val="left"/>
      <w:pPr>
        <w:ind w:left="3780" w:hanging="420"/>
      </w:pPr>
    </w:lvl>
    <w:lvl w:ilvl="8">
      <w:start w:val="1"/>
      <w:numFmt w:val="lowerRoman"/>
      <w:lvlRestart w:val="0"/>
      <w:lvlText w:val="%9."/>
      <w:lvlJc w:val="right"/>
      <w:pPr>
        <w:ind w:left="4200" w:hanging="420"/>
      </w:pPr>
    </w:lvl>
  </w:abstractNum>
  <w:abstractNum w:abstractNumId="8" w15:restartNumberingAfterBreak="0">
    <w:nsid w:val="00000009"/>
    <w:multiLevelType w:val="multilevel"/>
    <w:tmpl w:val="00000009"/>
    <w:lvl w:ilvl="0">
      <w:start w:val="1"/>
      <w:numFmt w:val="upperLetter"/>
      <w:lvlText w:val="%1."/>
      <w:lvlJc w:val="left"/>
      <w:pPr>
        <w:ind w:left="840" w:hanging="420"/>
      </w:pPr>
    </w:lvl>
    <w:lvl w:ilvl="1">
      <w:start w:val="1"/>
      <w:numFmt w:val="lowerLetter"/>
      <w:lvlRestart w:val="0"/>
      <w:lvlText w:val="%2)"/>
      <w:lvlJc w:val="left"/>
      <w:pPr>
        <w:ind w:left="1260" w:hanging="420"/>
      </w:pPr>
    </w:lvl>
    <w:lvl w:ilvl="2">
      <w:start w:val="1"/>
      <w:numFmt w:val="lowerRoman"/>
      <w:lvlRestart w:val="0"/>
      <w:lvlText w:val="%3."/>
      <w:lvlJc w:val="right"/>
      <w:pPr>
        <w:ind w:left="1680" w:hanging="420"/>
      </w:pPr>
    </w:lvl>
    <w:lvl w:ilvl="3">
      <w:start w:val="1"/>
      <w:numFmt w:val="decimal"/>
      <w:lvlRestart w:val="0"/>
      <w:lvlText w:val="%4."/>
      <w:lvlJc w:val="left"/>
      <w:pPr>
        <w:ind w:left="2100" w:hanging="420"/>
      </w:pPr>
    </w:lvl>
    <w:lvl w:ilvl="4">
      <w:start w:val="1"/>
      <w:numFmt w:val="lowerLetter"/>
      <w:lvlRestart w:val="0"/>
      <w:lvlText w:val="%5)"/>
      <w:lvlJc w:val="left"/>
      <w:pPr>
        <w:ind w:left="2520" w:hanging="420"/>
      </w:pPr>
    </w:lvl>
    <w:lvl w:ilvl="5">
      <w:start w:val="1"/>
      <w:numFmt w:val="lowerRoman"/>
      <w:lvlRestart w:val="0"/>
      <w:lvlText w:val="%6."/>
      <w:lvlJc w:val="right"/>
      <w:pPr>
        <w:ind w:left="2940" w:hanging="420"/>
      </w:pPr>
    </w:lvl>
    <w:lvl w:ilvl="6">
      <w:start w:val="1"/>
      <w:numFmt w:val="decimal"/>
      <w:lvlRestart w:val="0"/>
      <w:lvlText w:val="%7."/>
      <w:lvlJc w:val="left"/>
      <w:pPr>
        <w:ind w:left="3360" w:hanging="420"/>
      </w:pPr>
    </w:lvl>
    <w:lvl w:ilvl="7">
      <w:start w:val="1"/>
      <w:numFmt w:val="lowerLetter"/>
      <w:lvlRestart w:val="0"/>
      <w:lvlText w:val="%8)"/>
      <w:lvlJc w:val="left"/>
      <w:pPr>
        <w:ind w:left="3780" w:hanging="420"/>
      </w:pPr>
    </w:lvl>
    <w:lvl w:ilvl="8">
      <w:start w:val="1"/>
      <w:numFmt w:val="lowerRoman"/>
      <w:lvlRestart w:val="0"/>
      <w:lvlText w:val="%9."/>
      <w:lvlJc w:val="right"/>
      <w:pPr>
        <w:ind w:left="4200" w:hanging="420"/>
      </w:pPr>
    </w:lvl>
  </w:abstractNum>
  <w:abstractNum w:abstractNumId="9" w15:restartNumberingAfterBreak="0">
    <w:nsid w:val="0000000B"/>
    <w:multiLevelType w:val="multilevel"/>
    <w:tmpl w:val="0000000B"/>
    <w:lvl w:ilvl="0">
      <w:start w:val="1"/>
      <w:numFmt w:val="upperLetter"/>
      <w:lvlText w:val="%1."/>
      <w:lvlJc w:val="left"/>
      <w:pPr>
        <w:ind w:left="840" w:hanging="420"/>
      </w:pPr>
    </w:lvl>
    <w:lvl w:ilvl="1">
      <w:start w:val="1"/>
      <w:numFmt w:val="lowerLetter"/>
      <w:lvlRestart w:val="0"/>
      <w:lvlText w:val="%2)"/>
      <w:lvlJc w:val="left"/>
      <w:pPr>
        <w:ind w:left="1260" w:hanging="420"/>
      </w:pPr>
    </w:lvl>
    <w:lvl w:ilvl="2">
      <w:start w:val="1"/>
      <w:numFmt w:val="lowerRoman"/>
      <w:lvlRestart w:val="0"/>
      <w:lvlText w:val="%3."/>
      <w:lvlJc w:val="right"/>
      <w:pPr>
        <w:ind w:left="1680" w:hanging="420"/>
      </w:pPr>
    </w:lvl>
    <w:lvl w:ilvl="3">
      <w:start w:val="1"/>
      <w:numFmt w:val="decimal"/>
      <w:lvlRestart w:val="0"/>
      <w:lvlText w:val="%4."/>
      <w:lvlJc w:val="left"/>
      <w:pPr>
        <w:ind w:left="2100" w:hanging="420"/>
      </w:pPr>
    </w:lvl>
    <w:lvl w:ilvl="4">
      <w:start w:val="1"/>
      <w:numFmt w:val="lowerLetter"/>
      <w:lvlRestart w:val="0"/>
      <w:lvlText w:val="%5)"/>
      <w:lvlJc w:val="left"/>
      <w:pPr>
        <w:ind w:left="2520" w:hanging="420"/>
      </w:pPr>
    </w:lvl>
    <w:lvl w:ilvl="5">
      <w:start w:val="1"/>
      <w:numFmt w:val="lowerRoman"/>
      <w:lvlRestart w:val="0"/>
      <w:lvlText w:val="%6."/>
      <w:lvlJc w:val="right"/>
      <w:pPr>
        <w:ind w:left="2940" w:hanging="420"/>
      </w:pPr>
    </w:lvl>
    <w:lvl w:ilvl="6">
      <w:start w:val="1"/>
      <w:numFmt w:val="decimal"/>
      <w:lvlRestart w:val="0"/>
      <w:lvlText w:val="%7."/>
      <w:lvlJc w:val="left"/>
      <w:pPr>
        <w:ind w:left="3360" w:hanging="420"/>
      </w:pPr>
    </w:lvl>
    <w:lvl w:ilvl="7">
      <w:start w:val="1"/>
      <w:numFmt w:val="lowerLetter"/>
      <w:lvlRestart w:val="0"/>
      <w:lvlText w:val="%8)"/>
      <w:lvlJc w:val="left"/>
      <w:pPr>
        <w:ind w:left="3780" w:hanging="420"/>
      </w:pPr>
    </w:lvl>
    <w:lvl w:ilvl="8">
      <w:start w:val="1"/>
      <w:numFmt w:val="lowerRoman"/>
      <w:lvlRestart w:val="0"/>
      <w:lvlText w:val="%9."/>
      <w:lvlJc w:val="right"/>
      <w:pPr>
        <w:ind w:left="4200" w:hanging="420"/>
      </w:pPr>
    </w:lvl>
  </w:abstractNum>
  <w:abstractNum w:abstractNumId="10" w15:restartNumberingAfterBreak="0">
    <w:nsid w:val="0000000D"/>
    <w:multiLevelType w:val="multilevel"/>
    <w:tmpl w:val="0000000D"/>
    <w:lvl w:ilvl="0">
      <w:start w:val="1"/>
      <w:numFmt w:val="upperLetter"/>
      <w:lvlText w:val="%1."/>
      <w:lvlJc w:val="left"/>
      <w:pPr>
        <w:ind w:left="840" w:hanging="420"/>
      </w:pPr>
    </w:lvl>
    <w:lvl w:ilvl="1">
      <w:start w:val="1"/>
      <w:numFmt w:val="lowerLetter"/>
      <w:lvlRestart w:val="0"/>
      <w:lvlText w:val="%2)"/>
      <w:lvlJc w:val="left"/>
      <w:pPr>
        <w:ind w:left="1260" w:hanging="420"/>
      </w:pPr>
    </w:lvl>
    <w:lvl w:ilvl="2">
      <w:start w:val="1"/>
      <w:numFmt w:val="lowerRoman"/>
      <w:lvlRestart w:val="0"/>
      <w:lvlText w:val="%3."/>
      <w:lvlJc w:val="right"/>
      <w:pPr>
        <w:ind w:left="1680" w:hanging="420"/>
      </w:pPr>
    </w:lvl>
    <w:lvl w:ilvl="3">
      <w:start w:val="1"/>
      <w:numFmt w:val="decimal"/>
      <w:lvlRestart w:val="0"/>
      <w:lvlText w:val="%4."/>
      <w:lvlJc w:val="left"/>
      <w:pPr>
        <w:ind w:left="2100" w:hanging="420"/>
      </w:pPr>
    </w:lvl>
    <w:lvl w:ilvl="4">
      <w:start w:val="1"/>
      <w:numFmt w:val="lowerLetter"/>
      <w:lvlRestart w:val="0"/>
      <w:lvlText w:val="%5)"/>
      <w:lvlJc w:val="left"/>
      <w:pPr>
        <w:ind w:left="2520" w:hanging="420"/>
      </w:pPr>
    </w:lvl>
    <w:lvl w:ilvl="5">
      <w:start w:val="1"/>
      <w:numFmt w:val="lowerRoman"/>
      <w:lvlRestart w:val="0"/>
      <w:lvlText w:val="%6."/>
      <w:lvlJc w:val="right"/>
      <w:pPr>
        <w:ind w:left="2940" w:hanging="420"/>
      </w:pPr>
    </w:lvl>
    <w:lvl w:ilvl="6">
      <w:start w:val="1"/>
      <w:numFmt w:val="decimal"/>
      <w:lvlRestart w:val="0"/>
      <w:lvlText w:val="%7."/>
      <w:lvlJc w:val="left"/>
      <w:pPr>
        <w:ind w:left="3360" w:hanging="420"/>
      </w:pPr>
    </w:lvl>
    <w:lvl w:ilvl="7">
      <w:start w:val="1"/>
      <w:numFmt w:val="lowerLetter"/>
      <w:lvlRestart w:val="0"/>
      <w:lvlText w:val="%8)"/>
      <w:lvlJc w:val="left"/>
      <w:pPr>
        <w:ind w:left="3780" w:hanging="420"/>
      </w:pPr>
    </w:lvl>
    <w:lvl w:ilvl="8">
      <w:start w:val="1"/>
      <w:numFmt w:val="lowerRoman"/>
      <w:lvlRestart w:val="0"/>
      <w:lvlText w:val="%9."/>
      <w:lvlJc w:val="right"/>
      <w:pPr>
        <w:ind w:left="4200" w:hanging="420"/>
      </w:pPr>
    </w:lvl>
  </w:abstractNum>
  <w:abstractNum w:abstractNumId="11" w15:restartNumberingAfterBreak="0">
    <w:nsid w:val="00197D4B"/>
    <w:multiLevelType w:val="multilevel"/>
    <w:tmpl w:val="00197D4B"/>
    <w:lvl w:ilvl="0">
      <w:start w:val="1"/>
      <w:numFmt w:val="upperLetter"/>
      <w:lvlText w:val="%1．"/>
      <w:lvlJc w:val="left"/>
      <w:pPr>
        <w:ind w:left="360" w:hanging="360"/>
      </w:pPr>
      <w:rPr>
        <w:rFonts w:eastAsiaTheme="minorHAnsi"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399234A"/>
    <w:multiLevelType w:val="multilevel"/>
    <w:tmpl w:val="0399234A"/>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6406525"/>
    <w:multiLevelType w:val="multilevel"/>
    <w:tmpl w:val="06406525"/>
    <w:lvl w:ilvl="0">
      <w:start w:val="1"/>
      <w:numFmt w:val="upperLetter"/>
      <w:lvlText w:val="%1."/>
      <w:lvlJc w:val="left"/>
      <w:pPr>
        <w:ind w:left="360" w:hanging="360"/>
      </w:pPr>
      <w:rPr>
        <w:rFonts w:asciiTheme="minorEastAsia"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099975C9"/>
    <w:multiLevelType w:val="multilevel"/>
    <w:tmpl w:val="099975C9"/>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E2FD942"/>
    <w:multiLevelType w:val="singleLevel"/>
    <w:tmpl w:val="0E2FD942"/>
    <w:lvl w:ilvl="0">
      <w:start w:val="2"/>
      <w:numFmt w:val="upperLetter"/>
      <w:lvlText w:val="%1."/>
      <w:lvlJc w:val="left"/>
    </w:lvl>
  </w:abstractNum>
  <w:abstractNum w:abstractNumId="16" w15:restartNumberingAfterBreak="0">
    <w:nsid w:val="12EB66A4"/>
    <w:multiLevelType w:val="singleLevel"/>
    <w:tmpl w:val="12EB66A4"/>
    <w:lvl w:ilvl="0">
      <w:start w:val="21"/>
      <w:numFmt w:val="decimal"/>
      <w:lvlText w:val="%1."/>
      <w:lvlJc w:val="left"/>
      <w:pPr>
        <w:tabs>
          <w:tab w:val="left" w:pos="312"/>
        </w:tabs>
      </w:pPr>
    </w:lvl>
  </w:abstractNum>
  <w:abstractNum w:abstractNumId="17" w15:restartNumberingAfterBreak="0">
    <w:nsid w:val="1524E005"/>
    <w:multiLevelType w:val="singleLevel"/>
    <w:tmpl w:val="1524E005"/>
    <w:lvl w:ilvl="0">
      <w:start w:val="1"/>
      <w:numFmt w:val="upperLetter"/>
      <w:lvlText w:val="%1."/>
      <w:lvlJc w:val="left"/>
      <w:pPr>
        <w:tabs>
          <w:tab w:val="left" w:pos="312"/>
        </w:tabs>
      </w:pPr>
    </w:lvl>
  </w:abstractNum>
  <w:abstractNum w:abstractNumId="18" w15:restartNumberingAfterBreak="0">
    <w:nsid w:val="26D996C7"/>
    <w:multiLevelType w:val="singleLevel"/>
    <w:tmpl w:val="26D996C7"/>
    <w:lvl w:ilvl="0">
      <w:start w:val="1"/>
      <w:numFmt w:val="decimal"/>
      <w:lvlText w:val="%1."/>
      <w:lvlJc w:val="left"/>
      <w:pPr>
        <w:tabs>
          <w:tab w:val="left" w:pos="312"/>
        </w:tabs>
      </w:pPr>
    </w:lvl>
  </w:abstractNum>
  <w:abstractNum w:abstractNumId="19" w15:restartNumberingAfterBreak="0">
    <w:nsid w:val="2F417E60"/>
    <w:multiLevelType w:val="multilevel"/>
    <w:tmpl w:val="2F417E60"/>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85BF3CC"/>
    <w:multiLevelType w:val="singleLevel"/>
    <w:tmpl w:val="485BF3CC"/>
    <w:lvl w:ilvl="0">
      <w:start w:val="1"/>
      <w:numFmt w:val="upperLetter"/>
      <w:lvlText w:val="%1."/>
      <w:lvlJc w:val="left"/>
      <w:pPr>
        <w:tabs>
          <w:tab w:val="left" w:pos="312"/>
        </w:tabs>
        <w:ind w:left="408" w:firstLine="0"/>
      </w:pPr>
    </w:lvl>
  </w:abstractNum>
  <w:abstractNum w:abstractNumId="21" w15:restartNumberingAfterBreak="0">
    <w:nsid w:val="49CC6061"/>
    <w:multiLevelType w:val="singleLevel"/>
    <w:tmpl w:val="49CC6061"/>
    <w:lvl w:ilvl="0">
      <w:start w:val="1"/>
      <w:numFmt w:val="upperLetter"/>
      <w:lvlText w:val="%1."/>
      <w:lvlJc w:val="left"/>
      <w:pPr>
        <w:tabs>
          <w:tab w:val="left" w:pos="312"/>
        </w:tabs>
      </w:pPr>
    </w:lvl>
  </w:abstractNum>
  <w:abstractNum w:abstractNumId="22" w15:restartNumberingAfterBreak="0">
    <w:nsid w:val="4BC32E36"/>
    <w:multiLevelType w:val="multilevel"/>
    <w:tmpl w:val="4BC32E36"/>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4D143BCB"/>
    <w:multiLevelType w:val="multilevel"/>
    <w:tmpl w:val="4D143BCB"/>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6711598E"/>
    <w:multiLevelType w:val="singleLevel"/>
    <w:tmpl w:val="6711598E"/>
    <w:lvl w:ilvl="0">
      <w:start w:val="1"/>
      <w:numFmt w:val="upperLetter"/>
      <w:lvlText w:val="%1."/>
      <w:lvlJc w:val="left"/>
    </w:lvl>
  </w:abstractNum>
  <w:num w:numId="1">
    <w:abstractNumId w:val="18"/>
  </w:num>
  <w:num w:numId="2">
    <w:abstractNumId w:val="21"/>
  </w:num>
  <w:num w:numId="3">
    <w:abstractNumId w:val="4"/>
  </w:num>
  <w:num w:numId="4">
    <w:abstractNumId w:val="2"/>
  </w:num>
  <w:num w:numId="5">
    <w:abstractNumId w:val="17"/>
  </w:num>
  <w:num w:numId="6">
    <w:abstractNumId w:val="23"/>
  </w:num>
  <w:num w:numId="7">
    <w:abstractNumId w:val="14"/>
  </w:num>
  <w:num w:numId="8">
    <w:abstractNumId w:val="22"/>
  </w:num>
  <w:num w:numId="9">
    <w:abstractNumId w:val="12"/>
  </w:num>
  <w:num w:numId="10">
    <w:abstractNumId w:val="19"/>
  </w:num>
  <w:num w:numId="11">
    <w:abstractNumId w:val="13"/>
  </w:num>
  <w:num w:numId="12">
    <w:abstractNumId w:val="11"/>
  </w:num>
  <w:num w:numId="13">
    <w:abstractNumId w:val="0"/>
  </w:num>
  <w:num w:numId="14">
    <w:abstractNumId w:val="7"/>
  </w:num>
  <w:num w:numId="15">
    <w:abstractNumId w:val="8"/>
  </w:num>
  <w:num w:numId="16">
    <w:abstractNumId w:val="9"/>
  </w:num>
  <w:num w:numId="17">
    <w:abstractNumId w:val="10"/>
  </w:num>
  <w:num w:numId="18">
    <w:abstractNumId w:val="16"/>
  </w:num>
  <w:num w:numId="19">
    <w:abstractNumId w:val="5"/>
  </w:num>
  <w:num w:numId="20">
    <w:abstractNumId w:val="20"/>
  </w:num>
  <w:num w:numId="21">
    <w:abstractNumId w:val="1"/>
  </w:num>
  <w:num w:numId="22">
    <w:abstractNumId w:val="6"/>
  </w:num>
  <w:num w:numId="23">
    <w:abstractNumId w:val="3"/>
  </w:num>
  <w:num w:numId="24">
    <w:abstractNumId w:val="2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7ACC"/>
    <w:rsid w:val="00023922"/>
    <w:rsid w:val="00190AEA"/>
    <w:rsid w:val="002D026C"/>
    <w:rsid w:val="004222C9"/>
    <w:rsid w:val="0083541B"/>
    <w:rsid w:val="0092448E"/>
    <w:rsid w:val="00B37769"/>
    <w:rsid w:val="00E045F6"/>
    <w:rsid w:val="00E67B5F"/>
    <w:rsid w:val="00F27ACC"/>
    <w:rsid w:val="2B8A2342"/>
    <w:rsid w:val="52411410"/>
    <w:rsid w:val="73A63A2D"/>
    <w:rsid w:val="7EA57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8B65"/>
  <w15:docId w15:val="{0E8D4148-DEAF-4C1B-B188-5AB042031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pPr>
      <w:spacing w:beforeLines="50" w:before="50" w:afterLines="50" w:after="50" w:line="240" w:lineRule="atLeast"/>
    </w:pPr>
    <w:rPr>
      <w:rFonts w:asciiTheme="minorHAnsi" w:eastAsiaTheme="minorEastAsia" w:hAnsiTheme="minorHAnsi" w:cstheme="minorBidi"/>
      <w:sz w:val="22"/>
      <w:szCs w:val="22"/>
    </w:r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2731</TotalTime>
  <Pages>1</Pages>
  <Words>2075</Words>
  <Characters>11831</Characters>
  <Application>Microsoft Office Word</Application>
  <DocSecurity>0</DocSecurity>
  <Lines>98</Lines>
  <Paragraphs>27</Paragraphs>
  <ScaleCrop>false</ScaleCrop>
  <Company>HP</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WCB</dc:creator>
  <cp:lastModifiedBy>liu chenyang</cp:lastModifiedBy>
  <cp:revision>5</cp:revision>
  <dcterms:created xsi:type="dcterms:W3CDTF">2020-06-24T01:19:00Z</dcterms:created>
  <dcterms:modified xsi:type="dcterms:W3CDTF">2020-07-04T18:13:00Z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